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92098" w:rsidRDefault="007D4B20" w:rsidP="00987944">
      <w:pPr>
        <w:pStyle w:val="Encabezado1"/>
        <w:spacing w:before="0" w:after="0"/>
        <w:ind w:left="2124" w:hanging="2124"/>
        <w:rPr>
          <w:sz w:val="32"/>
          <w:szCs w:val="32"/>
        </w:rPr>
      </w:pPr>
      <w:r>
        <w:rPr>
          <w:noProof/>
          <w:lang w:eastAsia="es-ES"/>
        </w:rPr>
        <w:drawing>
          <wp:anchor distT="0" distB="0" distL="114935" distR="114935" simplePos="0" relativeHeight="251657216" behindDoc="0" locked="0" layoutInCell="1" allowOverlap="1">
            <wp:simplePos x="0" y="0"/>
            <wp:positionH relativeFrom="column">
              <wp:posOffset>-618490</wp:posOffset>
            </wp:positionH>
            <wp:positionV relativeFrom="paragraph">
              <wp:posOffset>-2540</wp:posOffset>
            </wp:positionV>
            <wp:extent cx="1122680" cy="815975"/>
            <wp:effectExtent l="0" t="0" r="1270" b="317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2680" cy="8159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935" distR="114935" simplePos="0" relativeHeight="251658240" behindDoc="0" locked="0" layoutInCell="1" allowOverlap="1">
            <wp:simplePos x="0" y="0"/>
            <wp:positionH relativeFrom="column">
              <wp:posOffset>5243195</wp:posOffset>
            </wp:positionH>
            <wp:positionV relativeFrom="paragraph">
              <wp:posOffset>3175</wp:posOffset>
            </wp:positionV>
            <wp:extent cx="597535" cy="82613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535" cy="8261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E92098">
        <w:rPr>
          <w:sz w:val="32"/>
          <w:szCs w:val="32"/>
        </w:rPr>
        <w:t>IES Gran Capitán</w:t>
      </w:r>
    </w:p>
    <w:p w:rsidR="00E92098" w:rsidRDefault="00E92098">
      <w:pPr>
        <w:pStyle w:val="Encabezado1"/>
        <w:spacing w:before="0" w:after="0"/>
      </w:pPr>
      <w:r>
        <w:rPr>
          <w:sz w:val="32"/>
          <w:szCs w:val="32"/>
        </w:rPr>
        <w:t xml:space="preserve">Módulo: </w:t>
      </w:r>
      <w:r w:rsidR="00EB5EFB">
        <w:rPr>
          <w:sz w:val="32"/>
          <w:szCs w:val="32"/>
        </w:rPr>
        <w:t>Base de Datos</w:t>
      </w:r>
    </w:p>
    <w:p w:rsidR="00E92098" w:rsidRDefault="00E92098">
      <w:pPr>
        <w:pBdr>
          <w:top w:val="none" w:sz="0" w:space="0" w:color="000000"/>
          <w:left w:val="none" w:sz="0" w:space="0" w:color="000000"/>
          <w:bottom w:val="single" w:sz="4" w:space="1" w:color="000000"/>
          <w:right w:val="none" w:sz="0" w:space="0" w:color="000000"/>
        </w:pBdr>
        <w:ind w:firstLine="0"/>
        <w:jc w:val="center"/>
        <w:rPr>
          <w:sz w:val="32"/>
          <w:szCs w:val="32"/>
        </w:rPr>
      </w:pPr>
      <w:r>
        <w:t>Ciclo Formativo de Grado Superior “Desarrollo de aplicaciones Web”</w:t>
      </w:r>
    </w:p>
    <w:p w:rsidR="00E92098" w:rsidRDefault="00EB5EFB">
      <w:pPr>
        <w:pStyle w:val="Encabezado1"/>
        <w:spacing w:before="3000" w:after="2760"/>
      </w:pPr>
      <w:r>
        <w:t>Cuaderno de Prácticas</w:t>
      </w:r>
    </w:p>
    <w:p w:rsidR="00E92098" w:rsidRDefault="004E4A3E">
      <w:pPr>
        <w:pStyle w:val="Subttulo"/>
      </w:pPr>
      <w:r>
        <w:t xml:space="preserve">Fecha entrega: </w:t>
      </w:r>
      <w:r w:rsidR="008D6B92">
        <w:t>1</w:t>
      </w:r>
      <w:r w:rsidR="00EB5EFB">
        <w:t>0</w:t>
      </w:r>
      <w:r>
        <w:t>/0</w:t>
      </w:r>
      <w:r w:rsidR="00EB5EFB">
        <w:t>6</w:t>
      </w:r>
      <w:r w:rsidR="00E92098">
        <w:t>/15</w:t>
      </w:r>
    </w:p>
    <w:p w:rsidR="00E92098" w:rsidRDefault="00E92098">
      <w:pPr>
        <w:pStyle w:val="Subttulo"/>
      </w:pPr>
      <w:r>
        <w:t>Autor: Pedro J. Ramos</w:t>
      </w:r>
    </w:p>
    <w:p w:rsidR="0054045D" w:rsidRDefault="004E4A3E" w:rsidP="0026738A">
      <w:pPr>
        <w:pStyle w:val="Standard"/>
        <w:widowControl w:val="0"/>
        <w:autoSpaceDE w:val="0"/>
        <w:spacing w:line="320" w:lineRule="exact"/>
        <w:ind w:left="3402" w:right="3117"/>
        <w:jc w:val="both"/>
        <w:rPr>
          <w:color w:val="000000"/>
        </w:rPr>
      </w:pPr>
      <w:r>
        <w:br w:type="page"/>
      </w:r>
    </w:p>
    <w:p w:rsidR="00EB5EFB" w:rsidRDefault="00EB5EFB" w:rsidP="00EB5EFB">
      <w:pPr>
        <w:pStyle w:val="Ttulo1"/>
      </w:pPr>
      <w:r>
        <w:lastRenderedPageBreak/>
        <w:t>Calendario de trabajo</w:t>
      </w:r>
    </w:p>
    <w:p w:rsidR="002B370D" w:rsidRPr="002B370D" w:rsidRDefault="002B370D" w:rsidP="002B370D"/>
    <w:p w:rsidR="002B370D" w:rsidRPr="002B370D" w:rsidRDefault="002B370D" w:rsidP="002B370D"/>
    <w:tbl>
      <w:tblPr>
        <w:tblStyle w:val="Sombreadoclaro-nfasis5"/>
        <w:tblW w:w="6027" w:type="dxa"/>
        <w:jc w:val="center"/>
        <w:tblLook w:val="04A0" w:firstRow="1" w:lastRow="0" w:firstColumn="1" w:lastColumn="0" w:noHBand="0" w:noVBand="1"/>
      </w:tblPr>
      <w:tblGrid>
        <w:gridCol w:w="1687"/>
        <w:gridCol w:w="879"/>
        <w:gridCol w:w="668"/>
        <w:gridCol w:w="1351"/>
        <w:gridCol w:w="1442"/>
      </w:tblGrid>
      <w:tr w:rsidR="002B370D" w:rsidRPr="002B370D" w:rsidTr="002B370D">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687" w:type="dxa"/>
            <w:noWrap/>
            <w:hideMark/>
          </w:tcPr>
          <w:p w:rsidR="002B370D" w:rsidRPr="002B370D" w:rsidRDefault="002B370D" w:rsidP="002B370D">
            <w:pPr>
              <w:suppressAutoHyphens w:val="0"/>
              <w:spacing w:before="0"/>
              <w:ind w:firstLine="0"/>
              <w:jc w:val="left"/>
              <w:textAlignment w:val="auto"/>
              <w:rPr>
                <w:rFonts w:ascii="Franklin Gothic Book" w:hAnsi="Franklin Gothic Book"/>
                <w:color w:val="000000"/>
                <w:sz w:val="36"/>
                <w:szCs w:val="22"/>
                <w:lang w:eastAsia="es-ES"/>
              </w:rPr>
            </w:pPr>
            <w:r w:rsidRPr="002B370D">
              <w:rPr>
                <w:rFonts w:ascii="Franklin Gothic Book" w:hAnsi="Franklin Gothic Book"/>
                <w:color w:val="000000"/>
                <w:sz w:val="36"/>
                <w:szCs w:val="22"/>
                <w:lang w:eastAsia="es-ES"/>
              </w:rPr>
              <w:t>Práctica</w:t>
            </w:r>
          </w:p>
        </w:tc>
        <w:tc>
          <w:tcPr>
            <w:tcW w:w="879" w:type="dxa"/>
            <w:noWrap/>
            <w:hideMark/>
          </w:tcPr>
          <w:p w:rsidR="002B370D" w:rsidRPr="002B370D" w:rsidRDefault="002B370D" w:rsidP="002B370D">
            <w:pPr>
              <w:suppressAutoHyphens w:val="0"/>
              <w:spacing w:before="0"/>
              <w:ind w:firstLine="0"/>
              <w:jc w:val="right"/>
              <w:textAlignment w:val="auto"/>
              <w:cnfStyle w:val="100000000000" w:firstRow="1" w:lastRow="0" w:firstColumn="0" w:lastColumn="0" w:oddVBand="0" w:evenVBand="0" w:oddHBand="0" w:evenHBand="0" w:firstRowFirstColumn="0" w:firstRowLastColumn="0" w:lastRowFirstColumn="0" w:lastRowLastColumn="0"/>
              <w:rPr>
                <w:rFonts w:ascii="Franklin Gothic Book" w:hAnsi="Franklin Gothic Book"/>
                <w:b w:val="0"/>
                <w:color w:val="000000"/>
                <w:sz w:val="36"/>
                <w:szCs w:val="22"/>
                <w:lang w:eastAsia="es-ES"/>
              </w:rPr>
            </w:pPr>
            <w:r w:rsidRPr="002B370D">
              <w:rPr>
                <w:rFonts w:ascii="Franklin Gothic Book" w:hAnsi="Franklin Gothic Book"/>
                <w:b w:val="0"/>
                <w:color w:val="000000"/>
                <w:sz w:val="36"/>
                <w:szCs w:val="22"/>
                <w:lang w:eastAsia="es-ES"/>
              </w:rPr>
              <w:t>1</w:t>
            </w:r>
          </w:p>
        </w:tc>
        <w:tc>
          <w:tcPr>
            <w:tcW w:w="668" w:type="dxa"/>
            <w:noWrap/>
            <w:hideMark/>
          </w:tcPr>
          <w:p w:rsidR="002B370D" w:rsidRPr="002B370D" w:rsidRDefault="002B370D" w:rsidP="002B370D">
            <w:pPr>
              <w:suppressAutoHyphens w:val="0"/>
              <w:spacing w:before="0"/>
              <w:ind w:firstLine="0"/>
              <w:jc w:val="right"/>
              <w:textAlignment w:val="auto"/>
              <w:cnfStyle w:val="100000000000" w:firstRow="1" w:lastRow="0" w:firstColumn="0" w:lastColumn="0" w:oddVBand="0" w:evenVBand="0" w:oddHBand="0" w:evenHBand="0" w:firstRowFirstColumn="0" w:firstRowLastColumn="0" w:lastRowFirstColumn="0" w:lastRowLastColumn="0"/>
              <w:rPr>
                <w:rFonts w:ascii="Franklin Gothic Book" w:hAnsi="Franklin Gothic Book"/>
                <w:b w:val="0"/>
                <w:color w:val="000000"/>
                <w:sz w:val="36"/>
                <w:szCs w:val="22"/>
                <w:lang w:eastAsia="es-ES"/>
              </w:rPr>
            </w:pPr>
            <w:r w:rsidRPr="002B370D">
              <w:rPr>
                <w:rFonts w:ascii="Franklin Gothic Book" w:hAnsi="Franklin Gothic Book"/>
                <w:b w:val="0"/>
                <w:color w:val="000000"/>
                <w:sz w:val="36"/>
                <w:szCs w:val="22"/>
                <w:lang w:eastAsia="es-ES"/>
              </w:rPr>
              <w:t>1</w:t>
            </w:r>
          </w:p>
        </w:tc>
        <w:tc>
          <w:tcPr>
            <w:tcW w:w="1351" w:type="dxa"/>
            <w:noWrap/>
            <w:hideMark/>
          </w:tcPr>
          <w:p w:rsidR="002B370D" w:rsidRPr="002B370D" w:rsidRDefault="002B370D" w:rsidP="002B370D">
            <w:pPr>
              <w:suppressAutoHyphens w:val="0"/>
              <w:spacing w:before="0"/>
              <w:ind w:firstLine="0"/>
              <w:jc w:val="left"/>
              <w:textAlignment w:val="auto"/>
              <w:cnfStyle w:val="100000000000" w:firstRow="1" w:lastRow="0" w:firstColumn="0" w:lastColumn="0" w:oddVBand="0" w:evenVBand="0" w:oddHBand="0" w:evenHBand="0" w:firstRowFirstColumn="0" w:firstRowLastColumn="0" w:lastRowFirstColumn="0" w:lastRowLastColumn="0"/>
              <w:rPr>
                <w:rFonts w:ascii="Franklin Gothic Book" w:hAnsi="Franklin Gothic Book"/>
                <w:b w:val="0"/>
                <w:color w:val="000000"/>
                <w:sz w:val="36"/>
                <w:szCs w:val="22"/>
                <w:lang w:eastAsia="es-ES"/>
              </w:rPr>
            </w:pPr>
            <w:r w:rsidRPr="002B370D">
              <w:rPr>
                <w:rFonts w:ascii="Franklin Gothic Book" w:hAnsi="Franklin Gothic Book"/>
                <w:b w:val="0"/>
                <w:color w:val="000000"/>
                <w:sz w:val="36"/>
                <w:szCs w:val="22"/>
                <w:lang w:eastAsia="es-ES"/>
              </w:rPr>
              <w:t>Hora</w:t>
            </w:r>
          </w:p>
        </w:tc>
        <w:tc>
          <w:tcPr>
            <w:tcW w:w="1442" w:type="dxa"/>
            <w:noWrap/>
            <w:hideMark/>
          </w:tcPr>
          <w:p w:rsidR="002B370D" w:rsidRPr="002B370D" w:rsidRDefault="002B370D" w:rsidP="002B370D">
            <w:pPr>
              <w:suppressAutoHyphens w:val="0"/>
              <w:spacing w:before="0"/>
              <w:ind w:firstLine="0"/>
              <w:jc w:val="right"/>
              <w:textAlignment w:val="auto"/>
              <w:cnfStyle w:val="100000000000" w:firstRow="1" w:lastRow="0" w:firstColumn="0" w:lastColumn="0" w:oddVBand="0" w:evenVBand="0" w:oddHBand="0" w:evenHBand="0" w:firstRowFirstColumn="0" w:firstRowLastColumn="0" w:lastRowFirstColumn="0" w:lastRowLastColumn="0"/>
              <w:rPr>
                <w:rFonts w:ascii="Franklin Gothic Book" w:hAnsi="Franklin Gothic Book"/>
                <w:b w:val="0"/>
                <w:color w:val="000000"/>
                <w:sz w:val="36"/>
                <w:szCs w:val="22"/>
                <w:lang w:eastAsia="es-ES"/>
              </w:rPr>
            </w:pPr>
            <w:r w:rsidRPr="002B370D">
              <w:rPr>
                <w:rFonts w:ascii="Franklin Gothic Book" w:hAnsi="Franklin Gothic Book"/>
                <w:b w:val="0"/>
                <w:color w:val="000000"/>
                <w:sz w:val="36"/>
                <w:szCs w:val="22"/>
                <w:lang w:eastAsia="es-ES"/>
              </w:rPr>
              <w:t>02-jun</w:t>
            </w:r>
          </w:p>
        </w:tc>
      </w:tr>
      <w:tr w:rsidR="002B370D" w:rsidRPr="002B370D" w:rsidTr="002B370D">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687" w:type="dxa"/>
            <w:noWrap/>
            <w:hideMark/>
          </w:tcPr>
          <w:p w:rsidR="002B370D" w:rsidRPr="002B370D" w:rsidRDefault="002B370D" w:rsidP="002B370D">
            <w:pPr>
              <w:suppressAutoHyphens w:val="0"/>
              <w:spacing w:before="0"/>
              <w:ind w:firstLine="0"/>
              <w:jc w:val="left"/>
              <w:textAlignment w:val="auto"/>
              <w:rPr>
                <w:rFonts w:ascii="Franklin Gothic Book" w:hAnsi="Franklin Gothic Book"/>
                <w:color w:val="000000"/>
                <w:sz w:val="36"/>
                <w:szCs w:val="22"/>
                <w:lang w:eastAsia="es-ES"/>
              </w:rPr>
            </w:pPr>
            <w:r w:rsidRPr="002B370D">
              <w:rPr>
                <w:rFonts w:ascii="Franklin Gothic Book" w:hAnsi="Franklin Gothic Book"/>
                <w:color w:val="000000"/>
                <w:sz w:val="36"/>
                <w:szCs w:val="22"/>
                <w:lang w:eastAsia="es-ES"/>
              </w:rPr>
              <w:t>Práctica</w:t>
            </w:r>
          </w:p>
        </w:tc>
        <w:tc>
          <w:tcPr>
            <w:tcW w:w="879" w:type="dxa"/>
            <w:noWrap/>
            <w:hideMark/>
          </w:tcPr>
          <w:p w:rsidR="002B370D" w:rsidRPr="002B370D" w:rsidRDefault="002B370D" w:rsidP="002B370D">
            <w:pPr>
              <w:suppressAutoHyphens w:val="0"/>
              <w:spacing w:before="0"/>
              <w:ind w:firstLine="0"/>
              <w:jc w:val="right"/>
              <w:textAlignment w:val="auto"/>
              <w:cnfStyle w:val="000000100000" w:firstRow="0" w:lastRow="0" w:firstColumn="0" w:lastColumn="0" w:oddVBand="0" w:evenVBand="0" w:oddHBand="1" w:evenHBand="0" w:firstRowFirstColumn="0" w:firstRowLastColumn="0" w:lastRowFirstColumn="0" w:lastRowLastColumn="0"/>
              <w:rPr>
                <w:rFonts w:ascii="Franklin Gothic Book" w:hAnsi="Franklin Gothic Book"/>
                <w:color w:val="000000"/>
                <w:sz w:val="36"/>
                <w:szCs w:val="22"/>
                <w:lang w:eastAsia="es-ES"/>
              </w:rPr>
            </w:pPr>
            <w:r w:rsidRPr="002B370D">
              <w:rPr>
                <w:rFonts w:ascii="Franklin Gothic Book" w:hAnsi="Franklin Gothic Book"/>
                <w:color w:val="000000"/>
                <w:sz w:val="36"/>
                <w:szCs w:val="22"/>
                <w:lang w:eastAsia="es-ES"/>
              </w:rPr>
              <w:t>2</w:t>
            </w:r>
          </w:p>
        </w:tc>
        <w:tc>
          <w:tcPr>
            <w:tcW w:w="668" w:type="dxa"/>
            <w:noWrap/>
            <w:hideMark/>
          </w:tcPr>
          <w:p w:rsidR="002B370D" w:rsidRPr="002B370D" w:rsidRDefault="002B370D" w:rsidP="002B370D">
            <w:pPr>
              <w:suppressAutoHyphens w:val="0"/>
              <w:spacing w:before="0"/>
              <w:ind w:firstLine="0"/>
              <w:jc w:val="right"/>
              <w:textAlignment w:val="auto"/>
              <w:cnfStyle w:val="000000100000" w:firstRow="0" w:lastRow="0" w:firstColumn="0" w:lastColumn="0" w:oddVBand="0" w:evenVBand="0" w:oddHBand="1" w:evenHBand="0" w:firstRowFirstColumn="0" w:firstRowLastColumn="0" w:lastRowFirstColumn="0" w:lastRowLastColumn="0"/>
              <w:rPr>
                <w:rFonts w:ascii="Franklin Gothic Book" w:hAnsi="Franklin Gothic Book"/>
                <w:color w:val="000000"/>
                <w:sz w:val="36"/>
                <w:szCs w:val="22"/>
                <w:lang w:eastAsia="es-ES"/>
              </w:rPr>
            </w:pPr>
            <w:r w:rsidRPr="002B370D">
              <w:rPr>
                <w:rFonts w:ascii="Franklin Gothic Book" w:hAnsi="Franklin Gothic Book"/>
                <w:color w:val="000000"/>
                <w:sz w:val="36"/>
                <w:szCs w:val="22"/>
                <w:lang w:eastAsia="es-ES"/>
              </w:rPr>
              <w:t>1</w:t>
            </w:r>
          </w:p>
        </w:tc>
        <w:tc>
          <w:tcPr>
            <w:tcW w:w="1351" w:type="dxa"/>
            <w:noWrap/>
            <w:hideMark/>
          </w:tcPr>
          <w:p w:rsidR="002B370D" w:rsidRPr="002B370D" w:rsidRDefault="002B370D" w:rsidP="002B370D">
            <w:pPr>
              <w:suppressAutoHyphens w:val="0"/>
              <w:spacing w:before="0"/>
              <w:ind w:firstLine="0"/>
              <w:jc w:val="left"/>
              <w:textAlignment w:val="auto"/>
              <w:cnfStyle w:val="000000100000" w:firstRow="0" w:lastRow="0" w:firstColumn="0" w:lastColumn="0" w:oddVBand="0" w:evenVBand="0" w:oddHBand="1" w:evenHBand="0" w:firstRowFirstColumn="0" w:firstRowLastColumn="0" w:lastRowFirstColumn="0" w:lastRowLastColumn="0"/>
              <w:rPr>
                <w:rFonts w:ascii="Franklin Gothic Book" w:hAnsi="Franklin Gothic Book"/>
                <w:color w:val="000000"/>
                <w:sz w:val="36"/>
                <w:szCs w:val="22"/>
                <w:lang w:eastAsia="es-ES"/>
              </w:rPr>
            </w:pPr>
            <w:r w:rsidRPr="002B370D">
              <w:rPr>
                <w:rFonts w:ascii="Franklin Gothic Book" w:hAnsi="Franklin Gothic Book"/>
                <w:color w:val="000000"/>
                <w:sz w:val="36"/>
                <w:szCs w:val="22"/>
                <w:lang w:eastAsia="es-ES"/>
              </w:rPr>
              <w:t>Hora</w:t>
            </w:r>
          </w:p>
        </w:tc>
        <w:tc>
          <w:tcPr>
            <w:tcW w:w="1442" w:type="dxa"/>
            <w:noWrap/>
            <w:hideMark/>
          </w:tcPr>
          <w:p w:rsidR="002B370D" w:rsidRPr="002B370D" w:rsidRDefault="002B370D" w:rsidP="002B370D">
            <w:pPr>
              <w:suppressAutoHyphens w:val="0"/>
              <w:spacing w:before="0"/>
              <w:ind w:firstLine="0"/>
              <w:jc w:val="right"/>
              <w:textAlignment w:val="auto"/>
              <w:cnfStyle w:val="000000100000" w:firstRow="0" w:lastRow="0" w:firstColumn="0" w:lastColumn="0" w:oddVBand="0" w:evenVBand="0" w:oddHBand="1" w:evenHBand="0" w:firstRowFirstColumn="0" w:firstRowLastColumn="0" w:lastRowFirstColumn="0" w:lastRowLastColumn="0"/>
              <w:rPr>
                <w:rFonts w:ascii="Franklin Gothic Book" w:hAnsi="Franklin Gothic Book"/>
                <w:color w:val="000000"/>
                <w:sz w:val="36"/>
                <w:szCs w:val="22"/>
                <w:lang w:eastAsia="es-ES"/>
              </w:rPr>
            </w:pPr>
            <w:r w:rsidRPr="002B370D">
              <w:rPr>
                <w:rFonts w:ascii="Franklin Gothic Book" w:hAnsi="Franklin Gothic Book"/>
                <w:color w:val="000000"/>
                <w:sz w:val="36"/>
                <w:szCs w:val="22"/>
                <w:lang w:eastAsia="es-ES"/>
              </w:rPr>
              <w:t>03-jun</w:t>
            </w:r>
          </w:p>
        </w:tc>
      </w:tr>
      <w:tr w:rsidR="002B370D" w:rsidRPr="002B370D" w:rsidTr="002B370D">
        <w:trPr>
          <w:trHeight w:val="315"/>
          <w:jc w:val="center"/>
        </w:trPr>
        <w:tc>
          <w:tcPr>
            <w:cnfStyle w:val="001000000000" w:firstRow="0" w:lastRow="0" w:firstColumn="1" w:lastColumn="0" w:oddVBand="0" w:evenVBand="0" w:oddHBand="0" w:evenHBand="0" w:firstRowFirstColumn="0" w:firstRowLastColumn="0" w:lastRowFirstColumn="0" w:lastRowLastColumn="0"/>
            <w:tcW w:w="1687" w:type="dxa"/>
            <w:noWrap/>
            <w:hideMark/>
          </w:tcPr>
          <w:p w:rsidR="002B370D" w:rsidRPr="002B370D" w:rsidRDefault="002B370D" w:rsidP="002B370D">
            <w:pPr>
              <w:suppressAutoHyphens w:val="0"/>
              <w:spacing w:before="0"/>
              <w:ind w:firstLine="0"/>
              <w:jc w:val="left"/>
              <w:textAlignment w:val="auto"/>
              <w:rPr>
                <w:rFonts w:ascii="Franklin Gothic Book" w:hAnsi="Franklin Gothic Book"/>
                <w:color w:val="000000"/>
                <w:sz w:val="36"/>
                <w:szCs w:val="22"/>
                <w:lang w:eastAsia="es-ES"/>
              </w:rPr>
            </w:pPr>
            <w:r w:rsidRPr="002B370D">
              <w:rPr>
                <w:rFonts w:ascii="Franklin Gothic Book" w:hAnsi="Franklin Gothic Book"/>
                <w:color w:val="000000"/>
                <w:sz w:val="36"/>
                <w:szCs w:val="22"/>
                <w:lang w:eastAsia="es-ES"/>
              </w:rPr>
              <w:t>Práctica</w:t>
            </w:r>
          </w:p>
        </w:tc>
        <w:tc>
          <w:tcPr>
            <w:tcW w:w="879" w:type="dxa"/>
            <w:noWrap/>
            <w:hideMark/>
          </w:tcPr>
          <w:p w:rsidR="002B370D" w:rsidRPr="002B370D" w:rsidRDefault="002B370D" w:rsidP="002B370D">
            <w:pPr>
              <w:suppressAutoHyphens w:val="0"/>
              <w:spacing w:before="0"/>
              <w:ind w:firstLine="0"/>
              <w:jc w:val="right"/>
              <w:textAlignment w:val="auto"/>
              <w:cnfStyle w:val="000000000000" w:firstRow="0" w:lastRow="0" w:firstColumn="0" w:lastColumn="0" w:oddVBand="0" w:evenVBand="0" w:oddHBand="0" w:evenHBand="0" w:firstRowFirstColumn="0" w:firstRowLastColumn="0" w:lastRowFirstColumn="0" w:lastRowLastColumn="0"/>
              <w:rPr>
                <w:rFonts w:ascii="Franklin Gothic Book" w:hAnsi="Franklin Gothic Book"/>
                <w:color w:val="000000"/>
                <w:sz w:val="36"/>
                <w:szCs w:val="22"/>
                <w:lang w:eastAsia="es-ES"/>
              </w:rPr>
            </w:pPr>
            <w:r w:rsidRPr="002B370D">
              <w:rPr>
                <w:rFonts w:ascii="Franklin Gothic Book" w:hAnsi="Franklin Gothic Book"/>
                <w:color w:val="000000"/>
                <w:sz w:val="36"/>
                <w:szCs w:val="22"/>
                <w:lang w:eastAsia="es-ES"/>
              </w:rPr>
              <w:t>3</w:t>
            </w:r>
          </w:p>
        </w:tc>
        <w:tc>
          <w:tcPr>
            <w:tcW w:w="668" w:type="dxa"/>
            <w:noWrap/>
            <w:hideMark/>
          </w:tcPr>
          <w:p w:rsidR="002B370D" w:rsidRPr="002B370D" w:rsidRDefault="002B370D" w:rsidP="002B370D">
            <w:pPr>
              <w:suppressAutoHyphens w:val="0"/>
              <w:spacing w:before="0"/>
              <w:ind w:firstLine="0"/>
              <w:jc w:val="right"/>
              <w:textAlignment w:val="auto"/>
              <w:cnfStyle w:val="000000000000" w:firstRow="0" w:lastRow="0" w:firstColumn="0" w:lastColumn="0" w:oddVBand="0" w:evenVBand="0" w:oddHBand="0" w:evenHBand="0" w:firstRowFirstColumn="0" w:firstRowLastColumn="0" w:lastRowFirstColumn="0" w:lastRowLastColumn="0"/>
              <w:rPr>
                <w:rFonts w:ascii="Franklin Gothic Book" w:hAnsi="Franklin Gothic Book"/>
                <w:color w:val="000000"/>
                <w:sz w:val="36"/>
                <w:szCs w:val="22"/>
                <w:lang w:eastAsia="es-ES"/>
              </w:rPr>
            </w:pPr>
            <w:r w:rsidRPr="002B370D">
              <w:rPr>
                <w:rFonts w:ascii="Franklin Gothic Book" w:hAnsi="Franklin Gothic Book"/>
                <w:color w:val="000000"/>
                <w:sz w:val="36"/>
                <w:szCs w:val="22"/>
                <w:lang w:eastAsia="es-ES"/>
              </w:rPr>
              <w:t>1</w:t>
            </w:r>
          </w:p>
        </w:tc>
        <w:tc>
          <w:tcPr>
            <w:tcW w:w="1351" w:type="dxa"/>
            <w:noWrap/>
            <w:hideMark/>
          </w:tcPr>
          <w:p w:rsidR="002B370D" w:rsidRPr="002B370D" w:rsidRDefault="002B370D" w:rsidP="002B370D">
            <w:pPr>
              <w:suppressAutoHyphens w:val="0"/>
              <w:spacing w:before="0"/>
              <w:ind w:firstLine="0"/>
              <w:jc w:val="left"/>
              <w:textAlignment w:val="auto"/>
              <w:cnfStyle w:val="000000000000" w:firstRow="0" w:lastRow="0" w:firstColumn="0" w:lastColumn="0" w:oddVBand="0" w:evenVBand="0" w:oddHBand="0" w:evenHBand="0" w:firstRowFirstColumn="0" w:firstRowLastColumn="0" w:lastRowFirstColumn="0" w:lastRowLastColumn="0"/>
              <w:rPr>
                <w:rFonts w:ascii="Franklin Gothic Book" w:hAnsi="Franklin Gothic Book"/>
                <w:color w:val="000000"/>
                <w:sz w:val="36"/>
                <w:szCs w:val="22"/>
                <w:lang w:eastAsia="es-ES"/>
              </w:rPr>
            </w:pPr>
            <w:r w:rsidRPr="002B370D">
              <w:rPr>
                <w:rFonts w:ascii="Franklin Gothic Book" w:hAnsi="Franklin Gothic Book"/>
                <w:color w:val="000000"/>
                <w:sz w:val="36"/>
                <w:szCs w:val="22"/>
                <w:lang w:eastAsia="es-ES"/>
              </w:rPr>
              <w:t>Hora</w:t>
            </w:r>
          </w:p>
        </w:tc>
        <w:tc>
          <w:tcPr>
            <w:tcW w:w="1442" w:type="dxa"/>
            <w:noWrap/>
            <w:hideMark/>
          </w:tcPr>
          <w:p w:rsidR="002B370D" w:rsidRPr="002B370D" w:rsidRDefault="002B370D" w:rsidP="002B370D">
            <w:pPr>
              <w:suppressAutoHyphens w:val="0"/>
              <w:spacing w:before="0"/>
              <w:ind w:firstLine="0"/>
              <w:jc w:val="right"/>
              <w:textAlignment w:val="auto"/>
              <w:cnfStyle w:val="000000000000" w:firstRow="0" w:lastRow="0" w:firstColumn="0" w:lastColumn="0" w:oddVBand="0" w:evenVBand="0" w:oddHBand="0" w:evenHBand="0" w:firstRowFirstColumn="0" w:firstRowLastColumn="0" w:lastRowFirstColumn="0" w:lastRowLastColumn="0"/>
              <w:rPr>
                <w:rFonts w:ascii="Franklin Gothic Book" w:hAnsi="Franklin Gothic Book"/>
                <w:color w:val="000000"/>
                <w:sz w:val="36"/>
                <w:szCs w:val="22"/>
                <w:lang w:eastAsia="es-ES"/>
              </w:rPr>
            </w:pPr>
            <w:r w:rsidRPr="002B370D">
              <w:rPr>
                <w:rFonts w:ascii="Franklin Gothic Book" w:hAnsi="Franklin Gothic Book"/>
                <w:color w:val="000000"/>
                <w:sz w:val="36"/>
                <w:szCs w:val="22"/>
                <w:lang w:eastAsia="es-ES"/>
              </w:rPr>
              <w:t>03-jun</w:t>
            </w:r>
          </w:p>
        </w:tc>
      </w:tr>
      <w:tr w:rsidR="002B370D" w:rsidRPr="002B370D" w:rsidTr="002B370D">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687" w:type="dxa"/>
            <w:noWrap/>
            <w:hideMark/>
          </w:tcPr>
          <w:p w:rsidR="002B370D" w:rsidRPr="002B370D" w:rsidRDefault="002B370D" w:rsidP="002B370D">
            <w:pPr>
              <w:suppressAutoHyphens w:val="0"/>
              <w:spacing w:before="0"/>
              <w:ind w:firstLine="0"/>
              <w:jc w:val="left"/>
              <w:textAlignment w:val="auto"/>
              <w:rPr>
                <w:rFonts w:ascii="Franklin Gothic Book" w:hAnsi="Franklin Gothic Book"/>
                <w:color w:val="000000"/>
                <w:sz w:val="36"/>
                <w:szCs w:val="22"/>
                <w:lang w:eastAsia="es-ES"/>
              </w:rPr>
            </w:pPr>
            <w:r w:rsidRPr="002B370D">
              <w:rPr>
                <w:rFonts w:ascii="Franklin Gothic Book" w:hAnsi="Franklin Gothic Book"/>
                <w:color w:val="000000"/>
                <w:sz w:val="36"/>
                <w:szCs w:val="22"/>
                <w:lang w:eastAsia="es-ES"/>
              </w:rPr>
              <w:t>Práctica</w:t>
            </w:r>
          </w:p>
        </w:tc>
        <w:tc>
          <w:tcPr>
            <w:tcW w:w="879" w:type="dxa"/>
            <w:noWrap/>
            <w:hideMark/>
          </w:tcPr>
          <w:p w:rsidR="002B370D" w:rsidRPr="002B370D" w:rsidRDefault="002B370D" w:rsidP="002B370D">
            <w:pPr>
              <w:suppressAutoHyphens w:val="0"/>
              <w:spacing w:before="0"/>
              <w:ind w:firstLine="0"/>
              <w:jc w:val="right"/>
              <w:textAlignment w:val="auto"/>
              <w:cnfStyle w:val="000000100000" w:firstRow="0" w:lastRow="0" w:firstColumn="0" w:lastColumn="0" w:oddVBand="0" w:evenVBand="0" w:oddHBand="1" w:evenHBand="0" w:firstRowFirstColumn="0" w:firstRowLastColumn="0" w:lastRowFirstColumn="0" w:lastRowLastColumn="0"/>
              <w:rPr>
                <w:rFonts w:ascii="Franklin Gothic Book" w:hAnsi="Franklin Gothic Book"/>
                <w:color w:val="000000"/>
                <w:sz w:val="36"/>
                <w:szCs w:val="22"/>
                <w:lang w:eastAsia="es-ES"/>
              </w:rPr>
            </w:pPr>
            <w:r w:rsidRPr="002B370D">
              <w:rPr>
                <w:rFonts w:ascii="Franklin Gothic Book" w:hAnsi="Franklin Gothic Book"/>
                <w:color w:val="000000"/>
                <w:sz w:val="36"/>
                <w:szCs w:val="22"/>
                <w:lang w:eastAsia="es-ES"/>
              </w:rPr>
              <w:t>4</w:t>
            </w:r>
          </w:p>
        </w:tc>
        <w:tc>
          <w:tcPr>
            <w:tcW w:w="668" w:type="dxa"/>
            <w:noWrap/>
            <w:hideMark/>
          </w:tcPr>
          <w:p w:rsidR="002B370D" w:rsidRPr="002B370D" w:rsidRDefault="002B370D" w:rsidP="002B370D">
            <w:pPr>
              <w:suppressAutoHyphens w:val="0"/>
              <w:spacing w:before="0"/>
              <w:ind w:firstLine="0"/>
              <w:jc w:val="right"/>
              <w:textAlignment w:val="auto"/>
              <w:cnfStyle w:val="000000100000" w:firstRow="0" w:lastRow="0" w:firstColumn="0" w:lastColumn="0" w:oddVBand="0" w:evenVBand="0" w:oddHBand="1" w:evenHBand="0" w:firstRowFirstColumn="0" w:firstRowLastColumn="0" w:lastRowFirstColumn="0" w:lastRowLastColumn="0"/>
              <w:rPr>
                <w:rFonts w:ascii="Franklin Gothic Book" w:hAnsi="Franklin Gothic Book"/>
                <w:color w:val="000000"/>
                <w:sz w:val="36"/>
                <w:szCs w:val="22"/>
                <w:lang w:eastAsia="es-ES"/>
              </w:rPr>
            </w:pPr>
            <w:r w:rsidRPr="002B370D">
              <w:rPr>
                <w:rFonts w:ascii="Franklin Gothic Book" w:hAnsi="Franklin Gothic Book"/>
                <w:color w:val="000000"/>
                <w:sz w:val="36"/>
                <w:szCs w:val="22"/>
                <w:lang w:eastAsia="es-ES"/>
              </w:rPr>
              <w:t>4</w:t>
            </w:r>
          </w:p>
        </w:tc>
        <w:tc>
          <w:tcPr>
            <w:tcW w:w="1351" w:type="dxa"/>
            <w:noWrap/>
            <w:hideMark/>
          </w:tcPr>
          <w:p w:rsidR="002B370D" w:rsidRPr="002B370D" w:rsidRDefault="002B370D" w:rsidP="002B370D">
            <w:pPr>
              <w:suppressAutoHyphens w:val="0"/>
              <w:spacing w:before="0"/>
              <w:ind w:firstLine="0"/>
              <w:jc w:val="left"/>
              <w:textAlignment w:val="auto"/>
              <w:cnfStyle w:val="000000100000" w:firstRow="0" w:lastRow="0" w:firstColumn="0" w:lastColumn="0" w:oddVBand="0" w:evenVBand="0" w:oddHBand="1" w:evenHBand="0" w:firstRowFirstColumn="0" w:firstRowLastColumn="0" w:lastRowFirstColumn="0" w:lastRowLastColumn="0"/>
              <w:rPr>
                <w:rFonts w:ascii="Franklin Gothic Book" w:hAnsi="Franklin Gothic Book"/>
                <w:color w:val="000000"/>
                <w:sz w:val="36"/>
                <w:szCs w:val="22"/>
                <w:lang w:eastAsia="es-ES"/>
              </w:rPr>
            </w:pPr>
            <w:r w:rsidRPr="002B370D">
              <w:rPr>
                <w:rFonts w:ascii="Franklin Gothic Book" w:hAnsi="Franklin Gothic Book"/>
                <w:color w:val="000000"/>
                <w:sz w:val="36"/>
                <w:szCs w:val="22"/>
                <w:lang w:eastAsia="es-ES"/>
              </w:rPr>
              <w:t>Horas</w:t>
            </w:r>
          </w:p>
        </w:tc>
        <w:tc>
          <w:tcPr>
            <w:tcW w:w="1442" w:type="dxa"/>
            <w:noWrap/>
            <w:hideMark/>
          </w:tcPr>
          <w:p w:rsidR="002B370D" w:rsidRPr="002B370D" w:rsidRDefault="002B370D" w:rsidP="002B370D">
            <w:pPr>
              <w:suppressAutoHyphens w:val="0"/>
              <w:spacing w:before="0"/>
              <w:ind w:firstLine="0"/>
              <w:jc w:val="right"/>
              <w:textAlignment w:val="auto"/>
              <w:cnfStyle w:val="000000100000" w:firstRow="0" w:lastRow="0" w:firstColumn="0" w:lastColumn="0" w:oddVBand="0" w:evenVBand="0" w:oddHBand="1" w:evenHBand="0" w:firstRowFirstColumn="0" w:firstRowLastColumn="0" w:lastRowFirstColumn="0" w:lastRowLastColumn="0"/>
              <w:rPr>
                <w:rFonts w:ascii="Franklin Gothic Book" w:hAnsi="Franklin Gothic Book"/>
                <w:color w:val="000000"/>
                <w:sz w:val="36"/>
                <w:szCs w:val="22"/>
                <w:lang w:eastAsia="es-ES"/>
              </w:rPr>
            </w:pPr>
            <w:r w:rsidRPr="002B370D">
              <w:rPr>
                <w:rFonts w:ascii="Franklin Gothic Book" w:hAnsi="Franklin Gothic Book"/>
                <w:color w:val="000000"/>
                <w:sz w:val="36"/>
                <w:szCs w:val="22"/>
                <w:lang w:eastAsia="es-ES"/>
              </w:rPr>
              <w:t>08-jun</w:t>
            </w:r>
          </w:p>
        </w:tc>
      </w:tr>
      <w:tr w:rsidR="002B370D" w:rsidRPr="002B370D" w:rsidTr="002B370D">
        <w:trPr>
          <w:trHeight w:val="315"/>
          <w:jc w:val="center"/>
        </w:trPr>
        <w:tc>
          <w:tcPr>
            <w:cnfStyle w:val="001000000000" w:firstRow="0" w:lastRow="0" w:firstColumn="1" w:lastColumn="0" w:oddVBand="0" w:evenVBand="0" w:oddHBand="0" w:evenHBand="0" w:firstRowFirstColumn="0" w:firstRowLastColumn="0" w:lastRowFirstColumn="0" w:lastRowLastColumn="0"/>
            <w:tcW w:w="1687" w:type="dxa"/>
            <w:noWrap/>
            <w:hideMark/>
          </w:tcPr>
          <w:p w:rsidR="002B370D" w:rsidRPr="002B370D" w:rsidRDefault="002B370D" w:rsidP="002B370D">
            <w:pPr>
              <w:suppressAutoHyphens w:val="0"/>
              <w:spacing w:before="0"/>
              <w:ind w:firstLine="0"/>
              <w:jc w:val="left"/>
              <w:textAlignment w:val="auto"/>
              <w:rPr>
                <w:rFonts w:ascii="Franklin Gothic Book" w:hAnsi="Franklin Gothic Book"/>
                <w:color w:val="000000"/>
                <w:sz w:val="36"/>
                <w:szCs w:val="22"/>
                <w:lang w:eastAsia="es-ES"/>
              </w:rPr>
            </w:pPr>
            <w:r w:rsidRPr="002B370D">
              <w:rPr>
                <w:rFonts w:ascii="Franklin Gothic Book" w:hAnsi="Franklin Gothic Book"/>
                <w:color w:val="000000"/>
                <w:sz w:val="36"/>
                <w:szCs w:val="22"/>
                <w:lang w:eastAsia="es-ES"/>
              </w:rPr>
              <w:t>Práctica</w:t>
            </w:r>
          </w:p>
        </w:tc>
        <w:tc>
          <w:tcPr>
            <w:tcW w:w="879" w:type="dxa"/>
            <w:noWrap/>
            <w:hideMark/>
          </w:tcPr>
          <w:p w:rsidR="002B370D" w:rsidRPr="002B370D" w:rsidRDefault="002B370D" w:rsidP="002B370D">
            <w:pPr>
              <w:suppressAutoHyphens w:val="0"/>
              <w:spacing w:before="0"/>
              <w:ind w:firstLine="0"/>
              <w:jc w:val="right"/>
              <w:textAlignment w:val="auto"/>
              <w:cnfStyle w:val="000000000000" w:firstRow="0" w:lastRow="0" w:firstColumn="0" w:lastColumn="0" w:oddVBand="0" w:evenVBand="0" w:oddHBand="0" w:evenHBand="0" w:firstRowFirstColumn="0" w:firstRowLastColumn="0" w:lastRowFirstColumn="0" w:lastRowLastColumn="0"/>
              <w:rPr>
                <w:rFonts w:ascii="Franklin Gothic Book" w:hAnsi="Franklin Gothic Book"/>
                <w:color w:val="000000"/>
                <w:sz w:val="36"/>
                <w:szCs w:val="22"/>
                <w:lang w:eastAsia="es-ES"/>
              </w:rPr>
            </w:pPr>
            <w:r w:rsidRPr="002B370D">
              <w:rPr>
                <w:rFonts w:ascii="Franklin Gothic Book" w:hAnsi="Franklin Gothic Book"/>
                <w:color w:val="000000"/>
                <w:sz w:val="36"/>
                <w:szCs w:val="22"/>
                <w:lang w:eastAsia="es-ES"/>
              </w:rPr>
              <w:t>5</w:t>
            </w:r>
          </w:p>
        </w:tc>
        <w:tc>
          <w:tcPr>
            <w:tcW w:w="668" w:type="dxa"/>
            <w:noWrap/>
            <w:hideMark/>
          </w:tcPr>
          <w:p w:rsidR="002B370D" w:rsidRPr="002B370D" w:rsidRDefault="002B370D" w:rsidP="002B370D">
            <w:pPr>
              <w:suppressAutoHyphens w:val="0"/>
              <w:spacing w:before="0"/>
              <w:ind w:firstLine="0"/>
              <w:jc w:val="right"/>
              <w:textAlignment w:val="auto"/>
              <w:cnfStyle w:val="000000000000" w:firstRow="0" w:lastRow="0" w:firstColumn="0" w:lastColumn="0" w:oddVBand="0" w:evenVBand="0" w:oddHBand="0" w:evenHBand="0" w:firstRowFirstColumn="0" w:firstRowLastColumn="0" w:lastRowFirstColumn="0" w:lastRowLastColumn="0"/>
              <w:rPr>
                <w:rFonts w:ascii="Franklin Gothic Book" w:hAnsi="Franklin Gothic Book"/>
                <w:color w:val="000000"/>
                <w:sz w:val="36"/>
                <w:szCs w:val="22"/>
                <w:lang w:eastAsia="es-ES"/>
              </w:rPr>
            </w:pPr>
            <w:r w:rsidRPr="002B370D">
              <w:rPr>
                <w:rFonts w:ascii="Franklin Gothic Book" w:hAnsi="Franklin Gothic Book"/>
                <w:color w:val="000000"/>
                <w:sz w:val="36"/>
                <w:szCs w:val="22"/>
                <w:lang w:eastAsia="es-ES"/>
              </w:rPr>
              <w:t>1</w:t>
            </w:r>
          </w:p>
        </w:tc>
        <w:tc>
          <w:tcPr>
            <w:tcW w:w="1351" w:type="dxa"/>
            <w:noWrap/>
            <w:hideMark/>
          </w:tcPr>
          <w:p w:rsidR="002B370D" w:rsidRPr="002B370D" w:rsidRDefault="002B370D" w:rsidP="002B370D">
            <w:pPr>
              <w:suppressAutoHyphens w:val="0"/>
              <w:spacing w:before="0"/>
              <w:ind w:firstLine="0"/>
              <w:jc w:val="left"/>
              <w:textAlignment w:val="auto"/>
              <w:cnfStyle w:val="000000000000" w:firstRow="0" w:lastRow="0" w:firstColumn="0" w:lastColumn="0" w:oddVBand="0" w:evenVBand="0" w:oddHBand="0" w:evenHBand="0" w:firstRowFirstColumn="0" w:firstRowLastColumn="0" w:lastRowFirstColumn="0" w:lastRowLastColumn="0"/>
              <w:rPr>
                <w:rFonts w:ascii="Franklin Gothic Book" w:hAnsi="Franklin Gothic Book"/>
                <w:color w:val="000000"/>
                <w:sz w:val="36"/>
                <w:szCs w:val="22"/>
                <w:lang w:eastAsia="es-ES"/>
              </w:rPr>
            </w:pPr>
            <w:r w:rsidRPr="002B370D">
              <w:rPr>
                <w:rFonts w:ascii="Franklin Gothic Book" w:hAnsi="Franklin Gothic Book"/>
                <w:color w:val="000000"/>
                <w:sz w:val="36"/>
                <w:szCs w:val="22"/>
                <w:lang w:eastAsia="es-ES"/>
              </w:rPr>
              <w:t>Hora</w:t>
            </w:r>
          </w:p>
        </w:tc>
        <w:tc>
          <w:tcPr>
            <w:tcW w:w="1442" w:type="dxa"/>
            <w:noWrap/>
            <w:hideMark/>
          </w:tcPr>
          <w:p w:rsidR="002B370D" w:rsidRPr="002B370D" w:rsidRDefault="002B370D" w:rsidP="002B370D">
            <w:pPr>
              <w:suppressAutoHyphens w:val="0"/>
              <w:spacing w:before="0"/>
              <w:ind w:firstLine="0"/>
              <w:jc w:val="right"/>
              <w:textAlignment w:val="auto"/>
              <w:cnfStyle w:val="000000000000" w:firstRow="0" w:lastRow="0" w:firstColumn="0" w:lastColumn="0" w:oddVBand="0" w:evenVBand="0" w:oddHBand="0" w:evenHBand="0" w:firstRowFirstColumn="0" w:firstRowLastColumn="0" w:lastRowFirstColumn="0" w:lastRowLastColumn="0"/>
              <w:rPr>
                <w:rFonts w:ascii="Franklin Gothic Book" w:hAnsi="Franklin Gothic Book"/>
                <w:color w:val="000000"/>
                <w:sz w:val="36"/>
                <w:szCs w:val="22"/>
                <w:lang w:eastAsia="es-ES"/>
              </w:rPr>
            </w:pPr>
            <w:r w:rsidRPr="002B370D">
              <w:rPr>
                <w:rFonts w:ascii="Franklin Gothic Book" w:hAnsi="Franklin Gothic Book"/>
                <w:color w:val="000000"/>
                <w:sz w:val="36"/>
                <w:szCs w:val="22"/>
                <w:lang w:eastAsia="es-ES"/>
              </w:rPr>
              <w:t>05-jun</w:t>
            </w:r>
          </w:p>
        </w:tc>
      </w:tr>
      <w:tr w:rsidR="002B370D" w:rsidRPr="002B370D" w:rsidTr="002B370D">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687" w:type="dxa"/>
            <w:noWrap/>
            <w:hideMark/>
          </w:tcPr>
          <w:p w:rsidR="002B370D" w:rsidRPr="002B370D" w:rsidRDefault="002B370D" w:rsidP="002B370D">
            <w:pPr>
              <w:suppressAutoHyphens w:val="0"/>
              <w:spacing w:before="0"/>
              <w:ind w:firstLine="0"/>
              <w:jc w:val="left"/>
              <w:textAlignment w:val="auto"/>
              <w:rPr>
                <w:rFonts w:ascii="Franklin Gothic Book" w:hAnsi="Franklin Gothic Book"/>
                <w:color w:val="000000"/>
                <w:sz w:val="36"/>
                <w:szCs w:val="22"/>
                <w:lang w:eastAsia="es-ES"/>
              </w:rPr>
            </w:pPr>
            <w:r w:rsidRPr="002B370D">
              <w:rPr>
                <w:rFonts w:ascii="Franklin Gothic Book" w:hAnsi="Franklin Gothic Book"/>
                <w:color w:val="000000"/>
                <w:sz w:val="36"/>
                <w:szCs w:val="22"/>
                <w:lang w:eastAsia="es-ES"/>
              </w:rPr>
              <w:t>Práctica</w:t>
            </w:r>
          </w:p>
        </w:tc>
        <w:tc>
          <w:tcPr>
            <w:tcW w:w="879" w:type="dxa"/>
            <w:noWrap/>
            <w:hideMark/>
          </w:tcPr>
          <w:p w:rsidR="002B370D" w:rsidRPr="002B370D" w:rsidRDefault="002B370D" w:rsidP="002B370D">
            <w:pPr>
              <w:suppressAutoHyphens w:val="0"/>
              <w:spacing w:before="0"/>
              <w:ind w:firstLine="0"/>
              <w:jc w:val="right"/>
              <w:textAlignment w:val="auto"/>
              <w:cnfStyle w:val="000000100000" w:firstRow="0" w:lastRow="0" w:firstColumn="0" w:lastColumn="0" w:oddVBand="0" w:evenVBand="0" w:oddHBand="1" w:evenHBand="0" w:firstRowFirstColumn="0" w:firstRowLastColumn="0" w:lastRowFirstColumn="0" w:lastRowLastColumn="0"/>
              <w:rPr>
                <w:rFonts w:ascii="Franklin Gothic Book" w:hAnsi="Franklin Gothic Book"/>
                <w:color w:val="000000"/>
                <w:sz w:val="36"/>
                <w:szCs w:val="22"/>
                <w:lang w:eastAsia="es-ES"/>
              </w:rPr>
            </w:pPr>
            <w:r w:rsidRPr="002B370D">
              <w:rPr>
                <w:rFonts w:ascii="Franklin Gothic Book" w:hAnsi="Franklin Gothic Book"/>
                <w:color w:val="000000"/>
                <w:sz w:val="36"/>
                <w:szCs w:val="22"/>
                <w:lang w:eastAsia="es-ES"/>
              </w:rPr>
              <w:t>6</w:t>
            </w:r>
          </w:p>
        </w:tc>
        <w:tc>
          <w:tcPr>
            <w:tcW w:w="668" w:type="dxa"/>
            <w:noWrap/>
            <w:hideMark/>
          </w:tcPr>
          <w:p w:rsidR="002B370D" w:rsidRPr="002B370D" w:rsidRDefault="002B370D" w:rsidP="002B370D">
            <w:pPr>
              <w:suppressAutoHyphens w:val="0"/>
              <w:spacing w:before="0"/>
              <w:ind w:firstLine="0"/>
              <w:jc w:val="right"/>
              <w:textAlignment w:val="auto"/>
              <w:cnfStyle w:val="000000100000" w:firstRow="0" w:lastRow="0" w:firstColumn="0" w:lastColumn="0" w:oddVBand="0" w:evenVBand="0" w:oddHBand="1" w:evenHBand="0" w:firstRowFirstColumn="0" w:firstRowLastColumn="0" w:lastRowFirstColumn="0" w:lastRowLastColumn="0"/>
              <w:rPr>
                <w:rFonts w:ascii="Franklin Gothic Book" w:hAnsi="Franklin Gothic Book"/>
                <w:color w:val="000000"/>
                <w:sz w:val="36"/>
                <w:szCs w:val="22"/>
                <w:lang w:eastAsia="es-ES"/>
              </w:rPr>
            </w:pPr>
            <w:r w:rsidRPr="002B370D">
              <w:rPr>
                <w:rFonts w:ascii="Franklin Gothic Book" w:hAnsi="Franklin Gothic Book"/>
                <w:color w:val="000000"/>
                <w:sz w:val="36"/>
                <w:szCs w:val="22"/>
                <w:lang w:eastAsia="es-ES"/>
              </w:rPr>
              <w:t>2</w:t>
            </w:r>
          </w:p>
        </w:tc>
        <w:tc>
          <w:tcPr>
            <w:tcW w:w="1351" w:type="dxa"/>
            <w:noWrap/>
            <w:hideMark/>
          </w:tcPr>
          <w:p w:rsidR="002B370D" w:rsidRPr="002B370D" w:rsidRDefault="002B370D" w:rsidP="002B370D">
            <w:pPr>
              <w:suppressAutoHyphens w:val="0"/>
              <w:spacing w:before="0"/>
              <w:ind w:firstLine="0"/>
              <w:jc w:val="left"/>
              <w:textAlignment w:val="auto"/>
              <w:cnfStyle w:val="000000100000" w:firstRow="0" w:lastRow="0" w:firstColumn="0" w:lastColumn="0" w:oddVBand="0" w:evenVBand="0" w:oddHBand="1" w:evenHBand="0" w:firstRowFirstColumn="0" w:firstRowLastColumn="0" w:lastRowFirstColumn="0" w:lastRowLastColumn="0"/>
              <w:rPr>
                <w:rFonts w:ascii="Franklin Gothic Book" w:hAnsi="Franklin Gothic Book"/>
                <w:color w:val="000000"/>
                <w:sz w:val="36"/>
                <w:szCs w:val="22"/>
                <w:lang w:eastAsia="es-ES"/>
              </w:rPr>
            </w:pPr>
            <w:r w:rsidRPr="002B370D">
              <w:rPr>
                <w:rFonts w:ascii="Franklin Gothic Book" w:hAnsi="Franklin Gothic Book"/>
                <w:color w:val="000000"/>
                <w:sz w:val="36"/>
                <w:szCs w:val="22"/>
                <w:lang w:eastAsia="es-ES"/>
              </w:rPr>
              <w:t>Horas</w:t>
            </w:r>
          </w:p>
        </w:tc>
        <w:tc>
          <w:tcPr>
            <w:tcW w:w="1442" w:type="dxa"/>
            <w:noWrap/>
            <w:hideMark/>
          </w:tcPr>
          <w:p w:rsidR="002B370D" w:rsidRPr="002B370D" w:rsidRDefault="002B370D" w:rsidP="002B370D">
            <w:pPr>
              <w:suppressAutoHyphens w:val="0"/>
              <w:spacing w:before="0"/>
              <w:ind w:firstLine="0"/>
              <w:jc w:val="right"/>
              <w:textAlignment w:val="auto"/>
              <w:cnfStyle w:val="000000100000" w:firstRow="0" w:lastRow="0" w:firstColumn="0" w:lastColumn="0" w:oddVBand="0" w:evenVBand="0" w:oddHBand="1" w:evenHBand="0" w:firstRowFirstColumn="0" w:firstRowLastColumn="0" w:lastRowFirstColumn="0" w:lastRowLastColumn="0"/>
              <w:rPr>
                <w:rFonts w:ascii="Franklin Gothic Book" w:hAnsi="Franklin Gothic Book"/>
                <w:color w:val="000000"/>
                <w:sz w:val="36"/>
                <w:szCs w:val="22"/>
                <w:lang w:eastAsia="es-ES"/>
              </w:rPr>
            </w:pPr>
            <w:r w:rsidRPr="002B370D">
              <w:rPr>
                <w:rFonts w:ascii="Franklin Gothic Book" w:hAnsi="Franklin Gothic Book"/>
                <w:color w:val="000000"/>
                <w:sz w:val="36"/>
                <w:szCs w:val="22"/>
                <w:lang w:eastAsia="es-ES"/>
              </w:rPr>
              <w:t>05-jun</w:t>
            </w:r>
          </w:p>
        </w:tc>
      </w:tr>
      <w:tr w:rsidR="002B370D" w:rsidRPr="002B370D" w:rsidTr="002B370D">
        <w:trPr>
          <w:trHeight w:val="315"/>
          <w:jc w:val="center"/>
        </w:trPr>
        <w:tc>
          <w:tcPr>
            <w:cnfStyle w:val="001000000000" w:firstRow="0" w:lastRow="0" w:firstColumn="1" w:lastColumn="0" w:oddVBand="0" w:evenVBand="0" w:oddHBand="0" w:evenHBand="0" w:firstRowFirstColumn="0" w:firstRowLastColumn="0" w:lastRowFirstColumn="0" w:lastRowLastColumn="0"/>
            <w:tcW w:w="1687" w:type="dxa"/>
            <w:noWrap/>
            <w:hideMark/>
          </w:tcPr>
          <w:p w:rsidR="002B370D" w:rsidRPr="002B370D" w:rsidRDefault="002B370D" w:rsidP="002B370D">
            <w:pPr>
              <w:suppressAutoHyphens w:val="0"/>
              <w:spacing w:before="0"/>
              <w:ind w:firstLine="0"/>
              <w:jc w:val="left"/>
              <w:textAlignment w:val="auto"/>
              <w:rPr>
                <w:rFonts w:ascii="Franklin Gothic Book" w:hAnsi="Franklin Gothic Book"/>
                <w:color w:val="000000"/>
                <w:sz w:val="36"/>
                <w:szCs w:val="22"/>
                <w:lang w:eastAsia="es-ES"/>
              </w:rPr>
            </w:pPr>
            <w:r w:rsidRPr="002B370D">
              <w:rPr>
                <w:rFonts w:ascii="Franklin Gothic Book" w:hAnsi="Franklin Gothic Book"/>
                <w:color w:val="000000"/>
                <w:sz w:val="36"/>
                <w:szCs w:val="22"/>
                <w:lang w:eastAsia="es-ES"/>
              </w:rPr>
              <w:t>Práctica</w:t>
            </w:r>
          </w:p>
        </w:tc>
        <w:tc>
          <w:tcPr>
            <w:tcW w:w="879" w:type="dxa"/>
            <w:noWrap/>
            <w:hideMark/>
          </w:tcPr>
          <w:p w:rsidR="002B370D" w:rsidRPr="002B370D" w:rsidRDefault="002B370D" w:rsidP="002B370D">
            <w:pPr>
              <w:suppressAutoHyphens w:val="0"/>
              <w:spacing w:before="0"/>
              <w:ind w:firstLine="0"/>
              <w:jc w:val="right"/>
              <w:textAlignment w:val="auto"/>
              <w:cnfStyle w:val="000000000000" w:firstRow="0" w:lastRow="0" w:firstColumn="0" w:lastColumn="0" w:oddVBand="0" w:evenVBand="0" w:oddHBand="0" w:evenHBand="0" w:firstRowFirstColumn="0" w:firstRowLastColumn="0" w:lastRowFirstColumn="0" w:lastRowLastColumn="0"/>
              <w:rPr>
                <w:rFonts w:ascii="Franklin Gothic Book" w:hAnsi="Franklin Gothic Book"/>
                <w:color w:val="000000"/>
                <w:sz w:val="36"/>
                <w:szCs w:val="22"/>
                <w:lang w:eastAsia="es-ES"/>
              </w:rPr>
            </w:pPr>
            <w:r w:rsidRPr="002B370D">
              <w:rPr>
                <w:rFonts w:ascii="Franklin Gothic Book" w:hAnsi="Franklin Gothic Book"/>
                <w:color w:val="000000"/>
                <w:sz w:val="36"/>
                <w:szCs w:val="22"/>
                <w:lang w:eastAsia="es-ES"/>
              </w:rPr>
              <w:t>7</w:t>
            </w:r>
          </w:p>
        </w:tc>
        <w:tc>
          <w:tcPr>
            <w:tcW w:w="668" w:type="dxa"/>
            <w:noWrap/>
            <w:hideMark/>
          </w:tcPr>
          <w:p w:rsidR="002B370D" w:rsidRPr="002B370D" w:rsidRDefault="002B370D" w:rsidP="002B370D">
            <w:pPr>
              <w:suppressAutoHyphens w:val="0"/>
              <w:spacing w:before="0"/>
              <w:ind w:firstLine="0"/>
              <w:jc w:val="right"/>
              <w:textAlignment w:val="auto"/>
              <w:cnfStyle w:val="000000000000" w:firstRow="0" w:lastRow="0" w:firstColumn="0" w:lastColumn="0" w:oddVBand="0" w:evenVBand="0" w:oddHBand="0" w:evenHBand="0" w:firstRowFirstColumn="0" w:firstRowLastColumn="0" w:lastRowFirstColumn="0" w:lastRowLastColumn="0"/>
              <w:rPr>
                <w:rFonts w:ascii="Franklin Gothic Book" w:hAnsi="Franklin Gothic Book"/>
                <w:color w:val="000000"/>
                <w:sz w:val="36"/>
                <w:szCs w:val="22"/>
                <w:lang w:eastAsia="es-ES"/>
              </w:rPr>
            </w:pPr>
            <w:r w:rsidRPr="002B370D">
              <w:rPr>
                <w:rFonts w:ascii="Franklin Gothic Book" w:hAnsi="Franklin Gothic Book"/>
                <w:color w:val="000000"/>
                <w:sz w:val="36"/>
                <w:szCs w:val="22"/>
                <w:lang w:eastAsia="es-ES"/>
              </w:rPr>
              <w:t>4</w:t>
            </w:r>
          </w:p>
        </w:tc>
        <w:tc>
          <w:tcPr>
            <w:tcW w:w="1351" w:type="dxa"/>
            <w:noWrap/>
            <w:hideMark/>
          </w:tcPr>
          <w:p w:rsidR="002B370D" w:rsidRPr="002B370D" w:rsidRDefault="002B370D" w:rsidP="002B370D">
            <w:pPr>
              <w:suppressAutoHyphens w:val="0"/>
              <w:spacing w:before="0"/>
              <w:ind w:firstLine="0"/>
              <w:jc w:val="left"/>
              <w:textAlignment w:val="auto"/>
              <w:cnfStyle w:val="000000000000" w:firstRow="0" w:lastRow="0" w:firstColumn="0" w:lastColumn="0" w:oddVBand="0" w:evenVBand="0" w:oddHBand="0" w:evenHBand="0" w:firstRowFirstColumn="0" w:firstRowLastColumn="0" w:lastRowFirstColumn="0" w:lastRowLastColumn="0"/>
              <w:rPr>
                <w:rFonts w:ascii="Franklin Gothic Book" w:hAnsi="Franklin Gothic Book"/>
                <w:color w:val="000000"/>
                <w:sz w:val="36"/>
                <w:szCs w:val="22"/>
                <w:lang w:eastAsia="es-ES"/>
              </w:rPr>
            </w:pPr>
            <w:r w:rsidRPr="002B370D">
              <w:rPr>
                <w:rFonts w:ascii="Franklin Gothic Book" w:hAnsi="Franklin Gothic Book"/>
                <w:color w:val="000000"/>
                <w:sz w:val="36"/>
                <w:szCs w:val="22"/>
                <w:lang w:eastAsia="es-ES"/>
              </w:rPr>
              <w:t>Horas</w:t>
            </w:r>
          </w:p>
        </w:tc>
        <w:tc>
          <w:tcPr>
            <w:tcW w:w="1442" w:type="dxa"/>
            <w:noWrap/>
            <w:hideMark/>
          </w:tcPr>
          <w:p w:rsidR="002B370D" w:rsidRPr="002B370D" w:rsidRDefault="002B370D" w:rsidP="002B370D">
            <w:pPr>
              <w:suppressAutoHyphens w:val="0"/>
              <w:spacing w:before="0"/>
              <w:ind w:firstLine="0"/>
              <w:jc w:val="right"/>
              <w:textAlignment w:val="auto"/>
              <w:cnfStyle w:val="000000000000" w:firstRow="0" w:lastRow="0" w:firstColumn="0" w:lastColumn="0" w:oddVBand="0" w:evenVBand="0" w:oddHBand="0" w:evenHBand="0" w:firstRowFirstColumn="0" w:firstRowLastColumn="0" w:lastRowFirstColumn="0" w:lastRowLastColumn="0"/>
              <w:rPr>
                <w:rFonts w:ascii="Franklin Gothic Book" w:hAnsi="Franklin Gothic Book"/>
                <w:color w:val="000000"/>
                <w:sz w:val="36"/>
                <w:szCs w:val="22"/>
                <w:lang w:eastAsia="es-ES"/>
              </w:rPr>
            </w:pPr>
            <w:r w:rsidRPr="002B370D">
              <w:rPr>
                <w:rFonts w:ascii="Franklin Gothic Book" w:hAnsi="Franklin Gothic Book"/>
                <w:color w:val="000000"/>
                <w:sz w:val="36"/>
                <w:szCs w:val="22"/>
                <w:lang w:eastAsia="es-ES"/>
              </w:rPr>
              <w:t>07-jun</w:t>
            </w:r>
          </w:p>
        </w:tc>
      </w:tr>
      <w:tr w:rsidR="002B370D" w:rsidRPr="002B370D" w:rsidTr="002B370D">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687" w:type="dxa"/>
            <w:noWrap/>
            <w:hideMark/>
          </w:tcPr>
          <w:p w:rsidR="002B370D" w:rsidRPr="002B370D" w:rsidRDefault="002B370D" w:rsidP="002B370D">
            <w:pPr>
              <w:suppressAutoHyphens w:val="0"/>
              <w:spacing w:before="0"/>
              <w:ind w:firstLine="0"/>
              <w:jc w:val="left"/>
              <w:textAlignment w:val="auto"/>
              <w:rPr>
                <w:rFonts w:ascii="Franklin Gothic Book" w:hAnsi="Franklin Gothic Book"/>
                <w:color w:val="000000"/>
                <w:sz w:val="36"/>
                <w:szCs w:val="22"/>
                <w:lang w:eastAsia="es-ES"/>
              </w:rPr>
            </w:pPr>
            <w:r w:rsidRPr="002B370D">
              <w:rPr>
                <w:rFonts w:ascii="Franklin Gothic Book" w:hAnsi="Franklin Gothic Book"/>
                <w:color w:val="000000"/>
                <w:sz w:val="36"/>
                <w:szCs w:val="22"/>
                <w:lang w:eastAsia="es-ES"/>
              </w:rPr>
              <w:t>Práctica</w:t>
            </w:r>
          </w:p>
        </w:tc>
        <w:tc>
          <w:tcPr>
            <w:tcW w:w="879" w:type="dxa"/>
            <w:noWrap/>
            <w:hideMark/>
          </w:tcPr>
          <w:p w:rsidR="002B370D" w:rsidRPr="002B370D" w:rsidRDefault="002B370D" w:rsidP="002B370D">
            <w:pPr>
              <w:suppressAutoHyphens w:val="0"/>
              <w:spacing w:before="0"/>
              <w:ind w:firstLine="0"/>
              <w:jc w:val="right"/>
              <w:textAlignment w:val="auto"/>
              <w:cnfStyle w:val="000000100000" w:firstRow="0" w:lastRow="0" w:firstColumn="0" w:lastColumn="0" w:oddVBand="0" w:evenVBand="0" w:oddHBand="1" w:evenHBand="0" w:firstRowFirstColumn="0" w:firstRowLastColumn="0" w:lastRowFirstColumn="0" w:lastRowLastColumn="0"/>
              <w:rPr>
                <w:rFonts w:ascii="Franklin Gothic Book" w:hAnsi="Franklin Gothic Book"/>
                <w:color w:val="000000"/>
                <w:sz w:val="36"/>
                <w:szCs w:val="22"/>
                <w:lang w:eastAsia="es-ES"/>
              </w:rPr>
            </w:pPr>
            <w:r w:rsidRPr="002B370D">
              <w:rPr>
                <w:rFonts w:ascii="Franklin Gothic Book" w:hAnsi="Franklin Gothic Book"/>
                <w:color w:val="000000"/>
                <w:sz w:val="36"/>
                <w:szCs w:val="22"/>
                <w:lang w:eastAsia="es-ES"/>
              </w:rPr>
              <w:t>8</w:t>
            </w:r>
          </w:p>
        </w:tc>
        <w:tc>
          <w:tcPr>
            <w:tcW w:w="668" w:type="dxa"/>
            <w:noWrap/>
            <w:hideMark/>
          </w:tcPr>
          <w:p w:rsidR="002B370D" w:rsidRPr="002B370D" w:rsidRDefault="002B370D" w:rsidP="002B370D">
            <w:pPr>
              <w:suppressAutoHyphens w:val="0"/>
              <w:spacing w:before="0"/>
              <w:ind w:firstLine="0"/>
              <w:jc w:val="right"/>
              <w:textAlignment w:val="auto"/>
              <w:cnfStyle w:val="000000100000" w:firstRow="0" w:lastRow="0" w:firstColumn="0" w:lastColumn="0" w:oddVBand="0" w:evenVBand="0" w:oddHBand="1" w:evenHBand="0" w:firstRowFirstColumn="0" w:firstRowLastColumn="0" w:lastRowFirstColumn="0" w:lastRowLastColumn="0"/>
              <w:rPr>
                <w:rFonts w:ascii="Franklin Gothic Book" w:hAnsi="Franklin Gothic Book"/>
                <w:color w:val="000000"/>
                <w:sz w:val="36"/>
                <w:szCs w:val="22"/>
                <w:lang w:eastAsia="es-ES"/>
              </w:rPr>
            </w:pPr>
            <w:r w:rsidRPr="002B370D">
              <w:rPr>
                <w:rFonts w:ascii="Franklin Gothic Book" w:hAnsi="Franklin Gothic Book"/>
                <w:color w:val="000000"/>
                <w:sz w:val="36"/>
                <w:szCs w:val="22"/>
                <w:lang w:eastAsia="es-ES"/>
              </w:rPr>
              <w:t>4</w:t>
            </w:r>
          </w:p>
        </w:tc>
        <w:tc>
          <w:tcPr>
            <w:tcW w:w="1351" w:type="dxa"/>
            <w:noWrap/>
            <w:hideMark/>
          </w:tcPr>
          <w:p w:rsidR="002B370D" w:rsidRPr="002B370D" w:rsidRDefault="002B370D" w:rsidP="002B370D">
            <w:pPr>
              <w:suppressAutoHyphens w:val="0"/>
              <w:spacing w:before="0"/>
              <w:ind w:firstLine="0"/>
              <w:jc w:val="left"/>
              <w:textAlignment w:val="auto"/>
              <w:cnfStyle w:val="000000100000" w:firstRow="0" w:lastRow="0" w:firstColumn="0" w:lastColumn="0" w:oddVBand="0" w:evenVBand="0" w:oddHBand="1" w:evenHBand="0" w:firstRowFirstColumn="0" w:firstRowLastColumn="0" w:lastRowFirstColumn="0" w:lastRowLastColumn="0"/>
              <w:rPr>
                <w:rFonts w:ascii="Franklin Gothic Book" w:hAnsi="Franklin Gothic Book"/>
                <w:color w:val="000000"/>
                <w:sz w:val="36"/>
                <w:szCs w:val="22"/>
                <w:lang w:eastAsia="es-ES"/>
              </w:rPr>
            </w:pPr>
            <w:r w:rsidRPr="002B370D">
              <w:rPr>
                <w:rFonts w:ascii="Franklin Gothic Book" w:hAnsi="Franklin Gothic Book"/>
                <w:color w:val="000000"/>
                <w:sz w:val="36"/>
                <w:szCs w:val="22"/>
                <w:lang w:eastAsia="es-ES"/>
              </w:rPr>
              <w:t>Horas</w:t>
            </w:r>
          </w:p>
        </w:tc>
        <w:tc>
          <w:tcPr>
            <w:tcW w:w="1442" w:type="dxa"/>
            <w:noWrap/>
            <w:hideMark/>
          </w:tcPr>
          <w:p w:rsidR="002B370D" w:rsidRPr="002B370D" w:rsidRDefault="002B370D" w:rsidP="002B370D">
            <w:pPr>
              <w:suppressAutoHyphens w:val="0"/>
              <w:spacing w:before="0"/>
              <w:ind w:firstLine="0"/>
              <w:jc w:val="right"/>
              <w:textAlignment w:val="auto"/>
              <w:cnfStyle w:val="000000100000" w:firstRow="0" w:lastRow="0" w:firstColumn="0" w:lastColumn="0" w:oddVBand="0" w:evenVBand="0" w:oddHBand="1" w:evenHBand="0" w:firstRowFirstColumn="0" w:firstRowLastColumn="0" w:lastRowFirstColumn="0" w:lastRowLastColumn="0"/>
              <w:rPr>
                <w:rFonts w:ascii="Franklin Gothic Book" w:hAnsi="Franklin Gothic Book"/>
                <w:color w:val="000000"/>
                <w:sz w:val="36"/>
                <w:szCs w:val="22"/>
                <w:lang w:eastAsia="es-ES"/>
              </w:rPr>
            </w:pPr>
            <w:r w:rsidRPr="002B370D">
              <w:rPr>
                <w:rFonts w:ascii="Franklin Gothic Book" w:hAnsi="Franklin Gothic Book"/>
                <w:color w:val="000000"/>
                <w:sz w:val="36"/>
                <w:szCs w:val="22"/>
                <w:lang w:eastAsia="es-ES"/>
              </w:rPr>
              <w:t>06-jun</w:t>
            </w:r>
          </w:p>
        </w:tc>
      </w:tr>
      <w:tr w:rsidR="002B370D" w:rsidRPr="002B370D" w:rsidTr="002B370D">
        <w:trPr>
          <w:trHeight w:val="315"/>
          <w:jc w:val="center"/>
        </w:trPr>
        <w:tc>
          <w:tcPr>
            <w:cnfStyle w:val="001000000000" w:firstRow="0" w:lastRow="0" w:firstColumn="1" w:lastColumn="0" w:oddVBand="0" w:evenVBand="0" w:oddHBand="0" w:evenHBand="0" w:firstRowFirstColumn="0" w:firstRowLastColumn="0" w:lastRowFirstColumn="0" w:lastRowLastColumn="0"/>
            <w:tcW w:w="1687" w:type="dxa"/>
            <w:noWrap/>
            <w:hideMark/>
          </w:tcPr>
          <w:p w:rsidR="002B370D" w:rsidRPr="002B370D" w:rsidRDefault="002B370D" w:rsidP="002B370D">
            <w:pPr>
              <w:suppressAutoHyphens w:val="0"/>
              <w:spacing w:before="0"/>
              <w:ind w:firstLine="0"/>
              <w:jc w:val="left"/>
              <w:textAlignment w:val="auto"/>
              <w:rPr>
                <w:rFonts w:ascii="Franklin Gothic Book" w:hAnsi="Franklin Gothic Book"/>
                <w:color w:val="000000"/>
                <w:sz w:val="36"/>
                <w:szCs w:val="22"/>
                <w:lang w:eastAsia="es-ES"/>
              </w:rPr>
            </w:pPr>
            <w:r w:rsidRPr="002B370D">
              <w:rPr>
                <w:rFonts w:ascii="Franklin Gothic Book" w:hAnsi="Franklin Gothic Book"/>
                <w:color w:val="000000"/>
                <w:sz w:val="36"/>
                <w:szCs w:val="22"/>
                <w:lang w:eastAsia="es-ES"/>
              </w:rPr>
              <w:t>Práctica</w:t>
            </w:r>
          </w:p>
        </w:tc>
        <w:tc>
          <w:tcPr>
            <w:tcW w:w="879" w:type="dxa"/>
            <w:noWrap/>
            <w:hideMark/>
          </w:tcPr>
          <w:p w:rsidR="002B370D" w:rsidRPr="002B370D" w:rsidRDefault="002B370D" w:rsidP="002B370D">
            <w:pPr>
              <w:suppressAutoHyphens w:val="0"/>
              <w:spacing w:before="0"/>
              <w:ind w:firstLine="0"/>
              <w:jc w:val="right"/>
              <w:textAlignment w:val="auto"/>
              <w:cnfStyle w:val="000000000000" w:firstRow="0" w:lastRow="0" w:firstColumn="0" w:lastColumn="0" w:oddVBand="0" w:evenVBand="0" w:oddHBand="0" w:evenHBand="0" w:firstRowFirstColumn="0" w:firstRowLastColumn="0" w:lastRowFirstColumn="0" w:lastRowLastColumn="0"/>
              <w:rPr>
                <w:rFonts w:ascii="Franklin Gothic Book" w:hAnsi="Franklin Gothic Book"/>
                <w:color w:val="000000"/>
                <w:sz w:val="36"/>
                <w:szCs w:val="22"/>
                <w:lang w:eastAsia="es-ES"/>
              </w:rPr>
            </w:pPr>
            <w:r w:rsidRPr="002B370D">
              <w:rPr>
                <w:rFonts w:ascii="Franklin Gothic Book" w:hAnsi="Franklin Gothic Book"/>
                <w:color w:val="000000"/>
                <w:sz w:val="36"/>
                <w:szCs w:val="22"/>
                <w:lang w:eastAsia="es-ES"/>
              </w:rPr>
              <w:t>9</w:t>
            </w:r>
          </w:p>
        </w:tc>
        <w:tc>
          <w:tcPr>
            <w:tcW w:w="668" w:type="dxa"/>
            <w:noWrap/>
            <w:hideMark/>
          </w:tcPr>
          <w:p w:rsidR="002B370D" w:rsidRPr="002B370D" w:rsidRDefault="002B370D" w:rsidP="002B370D">
            <w:pPr>
              <w:suppressAutoHyphens w:val="0"/>
              <w:spacing w:before="0"/>
              <w:ind w:firstLine="0"/>
              <w:jc w:val="right"/>
              <w:textAlignment w:val="auto"/>
              <w:cnfStyle w:val="000000000000" w:firstRow="0" w:lastRow="0" w:firstColumn="0" w:lastColumn="0" w:oddVBand="0" w:evenVBand="0" w:oddHBand="0" w:evenHBand="0" w:firstRowFirstColumn="0" w:firstRowLastColumn="0" w:lastRowFirstColumn="0" w:lastRowLastColumn="0"/>
              <w:rPr>
                <w:rFonts w:ascii="Franklin Gothic Book" w:hAnsi="Franklin Gothic Book"/>
                <w:color w:val="000000"/>
                <w:sz w:val="36"/>
                <w:szCs w:val="22"/>
                <w:lang w:eastAsia="es-ES"/>
              </w:rPr>
            </w:pPr>
            <w:r w:rsidRPr="002B370D">
              <w:rPr>
                <w:rFonts w:ascii="Franklin Gothic Book" w:hAnsi="Franklin Gothic Book"/>
                <w:color w:val="000000"/>
                <w:sz w:val="36"/>
                <w:szCs w:val="22"/>
                <w:lang w:eastAsia="es-ES"/>
              </w:rPr>
              <w:t>4</w:t>
            </w:r>
          </w:p>
        </w:tc>
        <w:tc>
          <w:tcPr>
            <w:tcW w:w="1351" w:type="dxa"/>
            <w:noWrap/>
            <w:hideMark/>
          </w:tcPr>
          <w:p w:rsidR="002B370D" w:rsidRPr="002B370D" w:rsidRDefault="002B370D" w:rsidP="002B370D">
            <w:pPr>
              <w:suppressAutoHyphens w:val="0"/>
              <w:spacing w:before="0"/>
              <w:ind w:firstLine="0"/>
              <w:jc w:val="left"/>
              <w:textAlignment w:val="auto"/>
              <w:cnfStyle w:val="000000000000" w:firstRow="0" w:lastRow="0" w:firstColumn="0" w:lastColumn="0" w:oddVBand="0" w:evenVBand="0" w:oddHBand="0" w:evenHBand="0" w:firstRowFirstColumn="0" w:firstRowLastColumn="0" w:lastRowFirstColumn="0" w:lastRowLastColumn="0"/>
              <w:rPr>
                <w:rFonts w:ascii="Franklin Gothic Book" w:hAnsi="Franklin Gothic Book"/>
                <w:color w:val="000000"/>
                <w:sz w:val="36"/>
                <w:szCs w:val="22"/>
                <w:lang w:eastAsia="es-ES"/>
              </w:rPr>
            </w:pPr>
            <w:r w:rsidRPr="002B370D">
              <w:rPr>
                <w:rFonts w:ascii="Franklin Gothic Book" w:hAnsi="Franklin Gothic Book"/>
                <w:color w:val="000000"/>
                <w:sz w:val="36"/>
                <w:szCs w:val="22"/>
                <w:lang w:eastAsia="es-ES"/>
              </w:rPr>
              <w:t>Horas</w:t>
            </w:r>
          </w:p>
        </w:tc>
        <w:tc>
          <w:tcPr>
            <w:tcW w:w="1442" w:type="dxa"/>
            <w:noWrap/>
            <w:hideMark/>
          </w:tcPr>
          <w:p w:rsidR="002B370D" w:rsidRPr="002B370D" w:rsidRDefault="002B370D" w:rsidP="002B370D">
            <w:pPr>
              <w:suppressAutoHyphens w:val="0"/>
              <w:spacing w:before="0"/>
              <w:ind w:firstLine="0"/>
              <w:jc w:val="right"/>
              <w:textAlignment w:val="auto"/>
              <w:cnfStyle w:val="000000000000" w:firstRow="0" w:lastRow="0" w:firstColumn="0" w:lastColumn="0" w:oddVBand="0" w:evenVBand="0" w:oddHBand="0" w:evenHBand="0" w:firstRowFirstColumn="0" w:firstRowLastColumn="0" w:lastRowFirstColumn="0" w:lastRowLastColumn="0"/>
              <w:rPr>
                <w:rFonts w:ascii="Franklin Gothic Book" w:hAnsi="Franklin Gothic Book"/>
                <w:color w:val="000000"/>
                <w:sz w:val="36"/>
                <w:szCs w:val="22"/>
                <w:lang w:eastAsia="es-ES"/>
              </w:rPr>
            </w:pPr>
            <w:r w:rsidRPr="002B370D">
              <w:rPr>
                <w:rFonts w:ascii="Franklin Gothic Book" w:hAnsi="Franklin Gothic Book"/>
                <w:color w:val="000000"/>
                <w:sz w:val="36"/>
                <w:szCs w:val="22"/>
                <w:lang w:eastAsia="es-ES"/>
              </w:rPr>
              <w:t>04-jun</w:t>
            </w:r>
          </w:p>
        </w:tc>
      </w:tr>
      <w:tr w:rsidR="002B370D" w:rsidRPr="002B370D" w:rsidTr="002B370D">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687" w:type="dxa"/>
            <w:noWrap/>
            <w:hideMark/>
          </w:tcPr>
          <w:p w:rsidR="002B370D" w:rsidRPr="002B370D" w:rsidRDefault="002B370D" w:rsidP="002B370D">
            <w:pPr>
              <w:suppressAutoHyphens w:val="0"/>
              <w:spacing w:before="0"/>
              <w:ind w:firstLine="0"/>
              <w:jc w:val="left"/>
              <w:textAlignment w:val="auto"/>
              <w:rPr>
                <w:rFonts w:ascii="Franklin Gothic Book" w:hAnsi="Franklin Gothic Book"/>
                <w:color w:val="000000"/>
                <w:sz w:val="36"/>
                <w:szCs w:val="22"/>
                <w:lang w:eastAsia="es-ES"/>
              </w:rPr>
            </w:pPr>
            <w:r w:rsidRPr="002B370D">
              <w:rPr>
                <w:rFonts w:ascii="Franklin Gothic Book" w:hAnsi="Franklin Gothic Book"/>
                <w:color w:val="000000"/>
                <w:sz w:val="36"/>
                <w:szCs w:val="22"/>
                <w:lang w:eastAsia="es-ES"/>
              </w:rPr>
              <w:t>Práctica</w:t>
            </w:r>
          </w:p>
        </w:tc>
        <w:tc>
          <w:tcPr>
            <w:tcW w:w="879" w:type="dxa"/>
            <w:noWrap/>
            <w:hideMark/>
          </w:tcPr>
          <w:p w:rsidR="002B370D" w:rsidRPr="002B370D" w:rsidRDefault="002B370D" w:rsidP="002B370D">
            <w:pPr>
              <w:suppressAutoHyphens w:val="0"/>
              <w:spacing w:before="0"/>
              <w:ind w:firstLine="0"/>
              <w:jc w:val="right"/>
              <w:textAlignment w:val="auto"/>
              <w:cnfStyle w:val="000000100000" w:firstRow="0" w:lastRow="0" w:firstColumn="0" w:lastColumn="0" w:oddVBand="0" w:evenVBand="0" w:oddHBand="1" w:evenHBand="0" w:firstRowFirstColumn="0" w:firstRowLastColumn="0" w:lastRowFirstColumn="0" w:lastRowLastColumn="0"/>
              <w:rPr>
                <w:rFonts w:ascii="Franklin Gothic Book" w:hAnsi="Franklin Gothic Book"/>
                <w:color w:val="000000"/>
                <w:sz w:val="36"/>
                <w:szCs w:val="22"/>
                <w:lang w:eastAsia="es-ES"/>
              </w:rPr>
            </w:pPr>
            <w:r w:rsidRPr="002B370D">
              <w:rPr>
                <w:rFonts w:ascii="Franklin Gothic Book" w:hAnsi="Franklin Gothic Book"/>
                <w:color w:val="000000"/>
                <w:sz w:val="36"/>
                <w:szCs w:val="22"/>
                <w:lang w:eastAsia="es-ES"/>
              </w:rPr>
              <w:t>10</w:t>
            </w:r>
          </w:p>
        </w:tc>
        <w:tc>
          <w:tcPr>
            <w:tcW w:w="668" w:type="dxa"/>
            <w:noWrap/>
            <w:hideMark/>
          </w:tcPr>
          <w:p w:rsidR="002B370D" w:rsidRPr="002B370D" w:rsidRDefault="002B370D" w:rsidP="002B370D">
            <w:pPr>
              <w:suppressAutoHyphens w:val="0"/>
              <w:spacing w:before="0"/>
              <w:ind w:firstLine="0"/>
              <w:jc w:val="right"/>
              <w:textAlignment w:val="auto"/>
              <w:cnfStyle w:val="000000100000" w:firstRow="0" w:lastRow="0" w:firstColumn="0" w:lastColumn="0" w:oddVBand="0" w:evenVBand="0" w:oddHBand="1" w:evenHBand="0" w:firstRowFirstColumn="0" w:firstRowLastColumn="0" w:lastRowFirstColumn="0" w:lastRowLastColumn="0"/>
              <w:rPr>
                <w:rFonts w:ascii="Franklin Gothic Book" w:hAnsi="Franklin Gothic Book"/>
                <w:color w:val="000000"/>
                <w:sz w:val="36"/>
                <w:szCs w:val="22"/>
                <w:lang w:eastAsia="es-ES"/>
              </w:rPr>
            </w:pPr>
            <w:r w:rsidRPr="002B370D">
              <w:rPr>
                <w:rFonts w:ascii="Franklin Gothic Book" w:hAnsi="Franklin Gothic Book"/>
                <w:color w:val="000000"/>
                <w:sz w:val="36"/>
                <w:szCs w:val="22"/>
                <w:lang w:eastAsia="es-ES"/>
              </w:rPr>
              <w:t>3</w:t>
            </w:r>
          </w:p>
        </w:tc>
        <w:tc>
          <w:tcPr>
            <w:tcW w:w="1351" w:type="dxa"/>
            <w:noWrap/>
            <w:hideMark/>
          </w:tcPr>
          <w:p w:rsidR="002B370D" w:rsidRPr="002B370D" w:rsidRDefault="002B370D" w:rsidP="002B370D">
            <w:pPr>
              <w:suppressAutoHyphens w:val="0"/>
              <w:spacing w:before="0"/>
              <w:ind w:firstLine="0"/>
              <w:jc w:val="left"/>
              <w:textAlignment w:val="auto"/>
              <w:cnfStyle w:val="000000100000" w:firstRow="0" w:lastRow="0" w:firstColumn="0" w:lastColumn="0" w:oddVBand="0" w:evenVBand="0" w:oddHBand="1" w:evenHBand="0" w:firstRowFirstColumn="0" w:firstRowLastColumn="0" w:lastRowFirstColumn="0" w:lastRowLastColumn="0"/>
              <w:rPr>
                <w:rFonts w:ascii="Franklin Gothic Book" w:hAnsi="Franklin Gothic Book"/>
                <w:color w:val="000000"/>
                <w:sz w:val="36"/>
                <w:szCs w:val="22"/>
                <w:lang w:eastAsia="es-ES"/>
              </w:rPr>
            </w:pPr>
            <w:r w:rsidRPr="002B370D">
              <w:rPr>
                <w:rFonts w:ascii="Franklin Gothic Book" w:hAnsi="Franklin Gothic Book"/>
                <w:color w:val="000000"/>
                <w:sz w:val="36"/>
                <w:szCs w:val="22"/>
                <w:lang w:eastAsia="es-ES"/>
              </w:rPr>
              <w:t>Horas</w:t>
            </w:r>
          </w:p>
        </w:tc>
        <w:tc>
          <w:tcPr>
            <w:tcW w:w="1442" w:type="dxa"/>
            <w:noWrap/>
            <w:hideMark/>
          </w:tcPr>
          <w:p w:rsidR="002B370D" w:rsidRPr="002B370D" w:rsidRDefault="002B370D" w:rsidP="002B370D">
            <w:pPr>
              <w:suppressAutoHyphens w:val="0"/>
              <w:spacing w:before="0"/>
              <w:ind w:firstLine="0"/>
              <w:jc w:val="right"/>
              <w:textAlignment w:val="auto"/>
              <w:cnfStyle w:val="000000100000" w:firstRow="0" w:lastRow="0" w:firstColumn="0" w:lastColumn="0" w:oddVBand="0" w:evenVBand="0" w:oddHBand="1" w:evenHBand="0" w:firstRowFirstColumn="0" w:firstRowLastColumn="0" w:lastRowFirstColumn="0" w:lastRowLastColumn="0"/>
              <w:rPr>
                <w:rFonts w:ascii="Franklin Gothic Book" w:hAnsi="Franklin Gothic Book"/>
                <w:color w:val="000000"/>
                <w:sz w:val="36"/>
                <w:szCs w:val="22"/>
                <w:lang w:eastAsia="es-ES"/>
              </w:rPr>
            </w:pPr>
            <w:r w:rsidRPr="002B370D">
              <w:rPr>
                <w:rFonts w:ascii="Franklin Gothic Book" w:hAnsi="Franklin Gothic Book"/>
                <w:color w:val="000000"/>
                <w:sz w:val="36"/>
                <w:szCs w:val="22"/>
                <w:lang w:eastAsia="es-ES"/>
              </w:rPr>
              <w:t>09-jun</w:t>
            </w:r>
          </w:p>
        </w:tc>
      </w:tr>
    </w:tbl>
    <w:p w:rsidR="00EB5EFB" w:rsidRDefault="00EB5EFB">
      <w:pPr>
        <w:suppressAutoHyphens w:val="0"/>
        <w:spacing w:before="0"/>
        <w:ind w:firstLine="0"/>
        <w:jc w:val="left"/>
        <w:textAlignment w:val="auto"/>
      </w:pPr>
      <w:r>
        <w:br w:type="page"/>
      </w:r>
    </w:p>
    <w:p w:rsidR="00EB5EFB" w:rsidRDefault="00EB5EFB" w:rsidP="00EB5EFB">
      <w:pPr>
        <w:pStyle w:val="Ttulo1"/>
      </w:pPr>
      <w:r>
        <w:lastRenderedPageBreak/>
        <w:t>Practica 1</w:t>
      </w:r>
    </w:p>
    <w:p w:rsidR="00EB5EFB" w:rsidRDefault="00EB5EFB" w:rsidP="00EB5EFB">
      <w:pPr>
        <w:pStyle w:val="Prrafodelista"/>
        <w:numPr>
          <w:ilvl w:val="0"/>
          <w:numId w:val="15"/>
        </w:numPr>
        <w:suppressAutoHyphens w:val="0"/>
        <w:spacing w:before="0"/>
        <w:jc w:val="left"/>
        <w:textAlignment w:val="auto"/>
        <w:rPr>
          <w:rFonts w:asciiTheme="minorHAnsi" w:hAnsiTheme="minorHAnsi" w:cstheme="minorHAnsi"/>
          <w:b/>
          <w:sz w:val="24"/>
          <w:szCs w:val="30"/>
          <w:lang w:eastAsia="es-ES"/>
        </w:rPr>
      </w:pPr>
      <w:r w:rsidRPr="00EB5EFB">
        <w:rPr>
          <w:rFonts w:asciiTheme="minorHAnsi" w:hAnsiTheme="minorHAnsi" w:cstheme="minorHAnsi"/>
          <w:b/>
          <w:sz w:val="24"/>
          <w:szCs w:val="30"/>
          <w:lang w:eastAsia="es-ES"/>
        </w:rPr>
        <w:t>Indica las diferencias existentes entre las funciones de manipulación y de descripción.</w:t>
      </w:r>
    </w:p>
    <w:p w:rsidR="00EB5EFB" w:rsidRDefault="00FE52C8" w:rsidP="00DC28D4">
      <w:pPr>
        <w:ind w:firstLine="0"/>
        <w:rPr>
          <w:rFonts w:asciiTheme="minorHAnsi" w:hAnsiTheme="minorHAnsi" w:cstheme="minorHAnsi"/>
          <w:sz w:val="24"/>
          <w:szCs w:val="24"/>
        </w:rPr>
      </w:pPr>
      <w:r w:rsidRPr="00FE52C8">
        <w:rPr>
          <w:rFonts w:asciiTheme="minorHAnsi" w:hAnsiTheme="minorHAnsi" w:cstheme="minorHAnsi"/>
          <w:sz w:val="24"/>
          <w:szCs w:val="24"/>
        </w:rPr>
        <w:t>En la función de descripción el diseñador especifica los elementos de datos que integran la base de datos, su estructura y las relaciones que existen entre ellos, las reglas de integridad semántica, etc. Además de las características de tipo físico y las vistas lógicas de los usuarios. Ésta función se lleva a cabo mediante el Lenguaje de Descripción/Definición de Datos (LDD) propio del SGBD. Durante la función de manipulación los usuarios pueden recuperar la información, es decir, consultar la base de datos, o bien actualizarla porque se han producido cambios en la base de datos. Para ello es preciso cargar los datos en las estructuras creadas durante la función de descripción para poder disponer de la base de datos completamente. Se realiza mediante el Lenguaje de Manipulación de Datos (LMD).</w:t>
      </w:r>
    </w:p>
    <w:p w:rsidR="00FE52C8" w:rsidRPr="00FE52C8" w:rsidRDefault="00FE52C8" w:rsidP="00FE52C8">
      <w:pPr>
        <w:rPr>
          <w:rFonts w:asciiTheme="minorHAnsi" w:hAnsiTheme="minorHAnsi" w:cstheme="minorHAnsi"/>
          <w:sz w:val="24"/>
          <w:szCs w:val="24"/>
        </w:rPr>
      </w:pPr>
    </w:p>
    <w:p w:rsidR="00EB5EFB" w:rsidRDefault="00EB5EFB" w:rsidP="00FE52C8">
      <w:pPr>
        <w:pStyle w:val="Prrafodelista"/>
        <w:numPr>
          <w:ilvl w:val="0"/>
          <w:numId w:val="15"/>
        </w:numPr>
        <w:suppressAutoHyphens w:val="0"/>
        <w:spacing w:before="0"/>
        <w:jc w:val="left"/>
        <w:textAlignment w:val="auto"/>
        <w:rPr>
          <w:rFonts w:asciiTheme="minorHAnsi" w:hAnsiTheme="minorHAnsi" w:cstheme="minorHAnsi"/>
          <w:b/>
          <w:sz w:val="24"/>
          <w:szCs w:val="30"/>
          <w:lang w:eastAsia="es-ES"/>
        </w:rPr>
      </w:pPr>
      <w:r w:rsidRPr="00FE52C8">
        <w:rPr>
          <w:rFonts w:asciiTheme="minorHAnsi" w:hAnsiTheme="minorHAnsi" w:cstheme="minorHAnsi"/>
          <w:b/>
          <w:sz w:val="24"/>
          <w:szCs w:val="30"/>
          <w:lang w:eastAsia="es-ES"/>
        </w:rPr>
        <w:t>¿Qué tipos de usuarios interaccionan con una base de datos?</w:t>
      </w:r>
    </w:p>
    <w:p w:rsidR="00DC28D4" w:rsidRDefault="00DC28D4" w:rsidP="00DC28D4">
      <w:pPr>
        <w:suppressAutoHyphens w:val="0"/>
        <w:spacing w:before="0"/>
        <w:ind w:firstLine="0"/>
        <w:jc w:val="left"/>
        <w:textAlignment w:val="auto"/>
        <w:rPr>
          <w:rFonts w:asciiTheme="minorHAnsi" w:hAnsiTheme="minorHAnsi" w:cstheme="minorHAnsi"/>
          <w:sz w:val="24"/>
          <w:szCs w:val="30"/>
          <w:lang w:eastAsia="es-ES"/>
        </w:rPr>
      </w:pPr>
      <w:r>
        <w:rPr>
          <w:rFonts w:asciiTheme="minorHAnsi" w:hAnsiTheme="minorHAnsi" w:cstheme="minorHAnsi"/>
          <w:sz w:val="24"/>
          <w:szCs w:val="30"/>
          <w:lang w:eastAsia="es-ES"/>
        </w:rPr>
        <w:t>Usuarios normales, usuarios programadores y usuarios administradores.</w:t>
      </w:r>
    </w:p>
    <w:p w:rsidR="00DC28D4" w:rsidRPr="00DC28D4" w:rsidRDefault="00DC28D4" w:rsidP="00DC28D4">
      <w:pPr>
        <w:suppressAutoHyphens w:val="0"/>
        <w:spacing w:before="0"/>
        <w:ind w:firstLine="0"/>
        <w:jc w:val="left"/>
        <w:textAlignment w:val="auto"/>
        <w:rPr>
          <w:rFonts w:asciiTheme="minorHAnsi" w:hAnsiTheme="minorHAnsi" w:cstheme="minorHAnsi"/>
          <w:sz w:val="24"/>
          <w:szCs w:val="30"/>
          <w:lang w:eastAsia="es-ES"/>
        </w:rPr>
      </w:pPr>
    </w:p>
    <w:p w:rsidR="00EB5EFB" w:rsidRDefault="00EB5EFB" w:rsidP="00DC28D4">
      <w:pPr>
        <w:pStyle w:val="Prrafodelista"/>
        <w:numPr>
          <w:ilvl w:val="0"/>
          <w:numId w:val="15"/>
        </w:numPr>
        <w:suppressAutoHyphens w:val="0"/>
        <w:spacing w:before="0"/>
        <w:jc w:val="left"/>
        <w:textAlignment w:val="auto"/>
        <w:rPr>
          <w:rFonts w:asciiTheme="minorHAnsi" w:hAnsiTheme="minorHAnsi" w:cstheme="minorHAnsi"/>
          <w:b/>
          <w:sz w:val="24"/>
          <w:szCs w:val="30"/>
          <w:lang w:eastAsia="es-ES"/>
        </w:rPr>
      </w:pPr>
      <w:r w:rsidRPr="00DC28D4">
        <w:rPr>
          <w:rFonts w:asciiTheme="minorHAnsi" w:hAnsiTheme="minorHAnsi" w:cstheme="minorHAnsi"/>
          <w:b/>
          <w:sz w:val="24"/>
          <w:szCs w:val="30"/>
          <w:lang w:eastAsia="es-ES"/>
        </w:rPr>
        <w:t>Indica que es un lenguaje huésped y un lenguaje anfitrión.</w:t>
      </w:r>
    </w:p>
    <w:p w:rsidR="00DC28D4" w:rsidRDefault="00DC28D4" w:rsidP="00DC28D4">
      <w:pPr>
        <w:ind w:firstLine="0"/>
        <w:rPr>
          <w:rFonts w:asciiTheme="minorHAnsi" w:hAnsiTheme="minorHAnsi" w:cstheme="minorHAnsi"/>
          <w:sz w:val="24"/>
        </w:rPr>
      </w:pPr>
      <w:r w:rsidRPr="00DC28D4">
        <w:rPr>
          <w:rFonts w:asciiTheme="minorHAnsi" w:hAnsiTheme="minorHAnsi" w:cstheme="minorHAnsi"/>
          <w:sz w:val="24"/>
        </w:rPr>
        <w:t>El lenguaje huésped es el LMD de bajo nivel, cuya función es el de la manipulación física de los datos. Llamado así porque suele estar alojado en algún otro lenguaje de programación de propósito general. El lenguaje anfitrión es un lenguaje principal a partir del cual se desarrolla la actividad necesaria con la base de datos. Es independiente.</w:t>
      </w:r>
    </w:p>
    <w:p w:rsidR="00DC28D4" w:rsidRPr="00DC28D4" w:rsidRDefault="00DC28D4" w:rsidP="00DC28D4">
      <w:pPr>
        <w:ind w:firstLine="0"/>
        <w:rPr>
          <w:rFonts w:asciiTheme="minorHAnsi" w:hAnsiTheme="minorHAnsi" w:cstheme="minorHAnsi"/>
          <w:sz w:val="24"/>
        </w:rPr>
      </w:pPr>
    </w:p>
    <w:p w:rsidR="00EB5EFB" w:rsidRDefault="00EB5EFB" w:rsidP="00DC28D4">
      <w:pPr>
        <w:pStyle w:val="Prrafodelista"/>
        <w:numPr>
          <w:ilvl w:val="0"/>
          <w:numId w:val="15"/>
        </w:numPr>
        <w:suppressAutoHyphens w:val="0"/>
        <w:spacing w:before="0"/>
        <w:textAlignment w:val="auto"/>
        <w:rPr>
          <w:rFonts w:asciiTheme="minorHAnsi" w:hAnsiTheme="minorHAnsi" w:cstheme="minorHAnsi"/>
          <w:b/>
          <w:sz w:val="24"/>
          <w:szCs w:val="30"/>
          <w:lang w:eastAsia="es-ES"/>
        </w:rPr>
      </w:pPr>
      <w:r w:rsidRPr="00DC28D4">
        <w:rPr>
          <w:rFonts w:asciiTheme="minorHAnsi" w:hAnsiTheme="minorHAnsi" w:cstheme="minorHAnsi"/>
          <w:b/>
          <w:sz w:val="24"/>
          <w:szCs w:val="30"/>
          <w:lang w:eastAsia="es-ES"/>
        </w:rPr>
        <w:t xml:space="preserve">La gestión del espacio de almacenamiento, ¿a qué nivel de la arquitectura ANSI/SPARC </w:t>
      </w:r>
      <w:r w:rsidR="00DC28D4">
        <w:rPr>
          <w:rFonts w:asciiTheme="minorHAnsi" w:hAnsiTheme="minorHAnsi" w:cstheme="minorHAnsi"/>
          <w:b/>
          <w:sz w:val="24"/>
          <w:szCs w:val="30"/>
          <w:lang w:eastAsia="es-ES"/>
        </w:rPr>
        <w:t>pertenece?</w:t>
      </w:r>
    </w:p>
    <w:p w:rsidR="00DC28D4" w:rsidRDefault="00DC28D4" w:rsidP="00DC28D4">
      <w:pPr>
        <w:suppressAutoHyphens w:val="0"/>
        <w:spacing w:before="0"/>
        <w:ind w:firstLine="0"/>
        <w:jc w:val="left"/>
        <w:textAlignment w:val="auto"/>
        <w:rPr>
          <w:rFonts w:asciiTheme="minorHAnsi" w:hAnsiTheme="minorHAnsi" w:cstheme="minorHAnsi"/>
          <w:sz w:val="24"/>
          <w:szCs w:val="30"/>
          <w:lang w:eastAsia="es-ES"/>
        </w:rPr>
      </w:pPr>
      <w:r>
        <w:rPr>
          <w:rFonts w:asciiTheme="minorHAnsi" w:hAnsiTheme="minorHAnsi" w:cstheme="minorHAnsi"/>
          <w:sz w:val="24"/>
          <w:szCs w:val="30"/>
          <w:lang w:eastAsia="es-ES"/>
        </w:rPr>
        <w:t>Nivel Interno.</w:t>
      </w:r>
    </w:p>
    <w:p w:rsidR="00DC28D4" w:rsidRPr="00DC28D4" w:rsidRDefault="00DC28D4" w:rsidP="00DC28D4">
      <w:pPr>
        <w:suppressAutoHyphens w:val="0"/>
        <w:spacing w:before="0"/>
        <w:ind w:firstLine="0"/>
        <w:jc w:val="left"/>
        <w:textAlignment w:val="auto"/>
        <w:rPr>
          <w:rFonts w:asciiTheme="minorHAnsi" w:hAnsiTheme="minorHAnsi" w:cstheme="minorHAnsi"/>
          <w:sz w:val="24"/>
          <w:szCs w:val="30"/>
          <w:lang w:eastAsia="es-ES"/>
        </w:rPr>
      </w:pPr>
    </w:p>
    <w:p w:rsidR="00EB5EFB" w:rsidRDefault="00DC28D4" w:rsidP="00DC28D4">
      <w:pPr>
        <w:pStyle w:val="Prrafodelista"/>
        <w:numPr>
          <w:ilvl w:val="0"/>
          <w:numId w:val="15"/>
        </w:numPr>
        <w:suppressAutoHyphens w:val="0"/>
        <w:spacing w:before="0"/>
        <w:textAlignment w:val="auto"/>
        <w:rPr>
          <w:rFonts w:asciiTheme="minorHAnsi" w:hAnsiTheme="minorHAnsi" w:cstheme="minorHAnsi"/>
          <w:b/>
          <w:sz w:val="24"/>
          <w:szCs w:val="30"/>
          <w:lang w:eastAsia="es-ES"/>
        </w:rPr>
      </w:pPr>
      <w:r w:rsidRPr="00DC28D4">
        <w:rPr>
          <w:rFonts w:asciiTheme="minorHAnsi" w:hAnsiTheme="minorHAnsi" w:cstheme="minorHAnsi"/>
          <w:b/>
          <w:sz w:val="24"/>
          <w:szCs w:val="30"/>
          <w:lang w:eastAsia="es-ES"/>
        </w:rPr>
        <w:t>Dibuja</w:t>
      </w:r>
      <w:r w:rsidR="00EB5EFB" w:rsidRPr="00DC28D4">
        <w:rPr>
          <w:rFonts w:asciiTheme="minorHAnsi" w:hAnsiTheme="minorHAnsi" w:cstheme="minorHAnsi"/>
          <w:b/>
          <w:sz w:val="24"/>
          <w:szCs w:val="30"/>
          <w:lang w:eastAsia="es-ES"/>
        </w:rPr>
        <w:t xml:space="preserve"> un diagrama de la arquitectura de sistemas de bases de datos (ANSI/SPARC).</w:t>
      </w:r>
    </w:p>
    <w:p w:rsidR="004F7206" w:rsidRDefault="004F7206" w:rsidP="004F7206">
      <w:pPr>
        <w:suppressAutoHyphens w:val="0"/>
        <w:spacing w:before="0"/>
        <w:ind w:firstLine="0"/>
        <w:textAlignment w:val="auto"/>
        <w:rPr>
          <w:rFonts w:asciiTheme="minorHAnsi" w:hAnsiTheme="minorHAnsi" w:cstheme="minorHAnsi"/>
          <w:b/>
          <w:sz w:val="24"/>
          <w:szCs w:val="30"/>
          <w:lang w:eastAsia="es-ES"/>
        </w:rPr>
      </w:pPr>
      <w:r>
        <w:rPr>
          <w:rFonts w:asciiTheme="minorHAnsi" w:hAnsiTheme="minorHAnsi" w:cstheme="minorHAnsi"/>
          <w:b/>
          <w:noProof/>
          <w:sz w:val="24"/>
          <w:szCs w:val="30"/>
          <w:lang w:eastAsia="es-ES"/>
        </w:rPr>
        <w:drawing>
          <wp:inline distT="0" distB="0" distL="0" distR="0">
            <wp:extent cx="2581275" cy="15144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1275" cy="1514475"/>
                    </a:xfrm>
                    <a:prstGeom prst="rect">
                      <a:avLst/>
                    </a:prstGeom>
                    <a:noFill/>
                    <a:ln>
                      <a:noFill/>
                    </a:ln>
                  </pic:spPr>
                </pic:pic>
              </a:graphicData>
            </a:graphic>
          </wp:inline>
        </w:drawing>
      </w:r>
    </w:p>
    <w:p w:rsidR="004F7206" w:rsidRPr="004F7206" w:rsidRDefault="004F7206" w:rsidP="004F7206">
      <w:pPr>
        <w:suppressAutoHyphens w:val="0"/>
        <w:spacing w:before="0"/>
        <w:ind w:firstLine="0"/>
        <w:textAlignment w:val="auto"/>
        <w:rPr>
          <w:rFonts w:asciiTheme="minorHAnsi" w:hAnsiTheme="minorHAnsi" w:cstheme="minorHAnsi"/>
          <w:b/>
          <w:sz w:val="24"/>
          <w:szCs w:val="30"/>
          <w:lang w:eastAsia="es-ES"/>
        </w:rPr>
      </w:pPr>
    </w:p>
    <w:p w:rsidR="00EB5EFB" w:rsidRDefault="00EB5EFB" w:rsidP="004F7206">
      <w:pPr>
        <w:pStyle w:val="Prrafodelista"/>
        <w:numPr>
          <w:ilvl w:val="0"/>
          <w:numId w:val="15"/>
        </w:numPr>
        <w:suppressAutoHyphens w:val="0"/>
        <w:spacing w:before="0"/>
        <w:jc w:val="left"/>
        <w:textAlignment w:val="auto"/>
        <w:rPr>
          <w:rFonts w:asciiTheme="minorHAnsi" w:hAnsiTheme="minorHAnsi" w:cstheme="minorHAnsi"/>
          <w:b/>
          <w:sz w:val="24"/>
          <w:szCs w:val="30"/>
          <w:lang w:eastAsia="es-ES"/>
        </w:rPr>
      </w:pPr>
      <w:r w:rsidRPr="004F7206">
        <w:rPr>
          <w:rFonts w:asciiTheme="minorHAnsi" w:hAnsiTheme="minorHAnsi" w:cstheme="minorHAnsi"/>
          <w:b/>
          <w:sz w:val="24"/>
          <w:szCs w:val="30"/>
          <w:lang w:eastAsia="es-ES"/>
        </w:rPr>
        <w:t>Indica las principales funciones realizadas por el SGDB.</w:t>
      </w:r>
    </w:p>
    <w:p w:rsidR="004F7206" w:rsidRDefault="004F7206" w:rsidP="004F7206">
      <w:pPr>
        <w:suppressAutoHyphens w:val="0"/>
        <w:spacing w:before="0"/>
        <w:ind w:firstLine="0"/>
        <w:textAlignment w:val="auto"/>
        <w:rPr>
          <w:rFonts w:asciiTheme="minorHAnsi" w:hAnsiTheme="minorHAnsi" w:cstheme="minorHAnsi"/>
          <w:sz w:val="24"/>
          <w:szCs w:val="23"/>
        </w:rPr>
      </w:pPr>
      <w:r w:rsidRPr="004F7206">
        <w:rPr>
          <w:rFonts w:asciiTheme="minorHAnsi" w:hAnsiTheme="minorHAnsi" w:cstheme="minorHAnsi"/>
          <w:sz w:val="24"/>
          <w:szCs w:val="23"/>
        </w:rPr>
        <w:t xml:space="preserve">El SGBD debe cumplir las siguientes funciones: Función de descripción o de definición. Debe permitir al administrador de la BD especificar los elementos de datos que la integran, su estructura, las relaciones que existen entre ellos, las reglas de integridad semántica, los controles a efectuar antes de autorizar el acceso a la BD, etc. Se lleva a cabo mediante el Lenguaje de Definición de Datos y debe suministrar los medios para </w:t>
      </w:r>
      <w:r w:rsidRPr="004F7206">
        <w:rPr>
          <w:rFonts w:asciiTheme="minorHAnsi" w:hAnsiTheme="minorHAnsi" w:cstheme="minorHAnsi"/>
          <w:sz w:val="24"/>
          <w:szCs w:val="23"/>
        </w:rPr>
        <w:lastRenderedPageBreak/>
        <w:t>definir las tres estructuras de datos, especificando las características de los datos a cada uno de estos niveles. Función de manipulación. Permite a los usuarios de la BD manipular los datos de ésta, siguiendo las especificaciones pertinentes y las normas de seguridad que el DBA haya establecido. Se lleva a cabo mediante el Lenguaje de Manipulación de Datos. Función de utilización. Comprende todas las interfaces que los diferentes usuarios requieran para interactuar con la BD y proporciona un conjunto de procedimientos para el administrador, como el Lenguaje de Control de Datos, funciones de servicio y otras relacionadas con la seguridad física y protección frente accesos no autorizados.</w:t>
      </w:r>
    </w:p>
    <w:p w:rsidR="004F7206" w:rsidRPr="004F7206" w:rsidRDefault="004F7206" w:rsidP="004F7206">
      <w:pPr>
        <w:suppressAutoHyphens w:val="0"/>
        <w:spacing w:before="0"/>
        <w:ind w:firstLine="0"/>
        <w:textAlignment w:val="auto"/>
        <w:rPr>
          <w:rFonts w:asciiTheme="minorHAnsi" w:hAnsiTheme="minorHAnsi" w:cstheme="minorHAnsi"/>
          <w:sz w:val="28"/>
          <w:szCs w:val="30"/>
          <w:lang w:eastAsia="es-ES"/>
        </w:rPr>
      </w:pPr>
    </w:p>
    <w:p w:rsidR="00EB5EFB" w:rsidRDefault="00EB5EFB" w:rsidP="004F7206">
      <w:pPr>
        <w:pStyle w:val="Prrafodelista"/>
        <w:numPr>
          <w:ilvl w:val="0"/>
          <w:numId w:val="15"/>
        </w:numPr>
        <w:suppressAutoHyphens w:val="0"/>
        <w:spacing w:before="0"/>
        <w:jc w:val="left"/>
        <w:textAlignment w:val="auto"/>
        <w:rPr>
          <w:rFonts w:asciiTheme="minorHAnsi" w:hAnsiTheme="minorHAnsi" w:cstheme="minorHAnsi"/>
          <w:b/>
          <w:sz w:val="24"/>
          <w:szCs w:val="30"/>
          <w:lang w:eastAsia="es-ES"/>
        </w:rPr>
      </w:pPr>
      <w:r w:rsidRPr="004F7206">
        <w:rPr>
          <w:rFonts w:asciiTheme="minorHAnsi" w:hAnsiTheme="minorHAnsi" w:cstheme="minorHAnsi"/>
          <w:b/>
          <w:sz w:val="24"/>
          <w:szCs w:val="30"/>
          <w:lang w:eastAsia="es-ES"/>
        </w:rPr>
        <w:t>Explica la diferencia entre la independencia física y lógica de los datos.</w:t>
      </w:r>
    </w:p>
    <w:p w:rsidR="004F7206" w:rsidRPr="004F7206" w:rsidRDefault="004F7206" w:rsidP="004F7206">
      <w:pPr>
        <w:ind w:firstLine="0"/>
        <w:rPr>
          <w:rFonts w:asciiTheme="minorHAnsi" w:hAnsiTheme="minorHAnsi" w:cstheme="minorHAnsi"/>
          <w:sz w:val="24"/>
        </w:rPr>
      </w:pPr>
      <w:r w:rsidRPr="004F7206">
        <w:rPr>
          <w:rFonts w:asciiTheme="minorHAnsi" w:hAnsiTheme="minorHAnsi" w:cstheme="minorHAnsi"/>
          <w:sz w:val="24"/>
        </w:rPr>
        <w:t xml:space="preserve">La independencia lógica: es la capacidad de modificar el esquema conceptual sin tener que alterar los esquemas externos ni los programas de aplicación. </w:t>
      </w:r>
    </w:p>
    <w:p w:rsidR="004F7206" w:rsidRDefault="004F7206" w:rsidP="004F7206">
      <w:pPr>
        <w:ind w:firstLine="0"/>
        <w:rPr>
          <w:rFonts w:asciiTheme="minorHAnsi" w:hAnsiTheme="minorHAnsi" w:cstheme="minorHAnsi"/>
          <w:sz w:val="24"/>
        </w:rPr>
      </w:pPr>
      <w:r w:rsidRPr="004F7206">
        <w:rPr>
          <w:rFonts w:asciiTheme="minorHAnsi" w:hAnsiTheme="minorHAnsi" w:cstheme="minorHAnsi"/>
          <w:sz w:val="24"/>
        </w:rPr>
        <w:t>La independencia física: es la capacidad de modificar el esquema interno sin tener que alterar el esquema conceptual</w:t>
      </w:r>
    </w:p>
    <w:p w:rsidR="004F7206" w:rsidRPr="004F7206" w:rsidRDefault="004F7206" w:rsidP="004F7206">
      <w:pPr>
        <w:ind w:firstLine="0"/>
        <w:rPr>
          <w:rFonts w:asciiTheme="minorHAnsi" w:hAnsiTheme="minorHAnsi" w:cstheme="minorHAnsi"/>
          <w:sz w:val="24"/>
        </w:rPr>
      </w:pPr>
    </w:p>
    <w:p w:rsidR="00EB5EFB" w:rsidRDefault="00EB5EFB" w:rsidP="004F7206">
      <w:pPr>
        <w:pStyle w:val="Prrafodelista"/>
        <w:numPr>
          <w:ilvl w:val="0"/>
          <w:numId w:val="15"/>
        </w:numPr>
        <w:suppressAutoHyphens w:val="0"/>
        <w:spacing w:before="0"/>
        <w:jc w:val="left"/>
        <w:textAlignment w:val="auto"/>
        <w:rPr>
          <w:rFonts w:asciiTheme="minorHAnsi" w:hAnsiTheme="minorHAnsi" w:cstheme="minorHAnsi"/>
          <w:b/>
          <w:sz w:val="24"/>
          <w:szCs w:val="30"/>
          <w:lang w:eastAsia="es-ES"/>
        </w:rPr>
      </w:pPr>
      <w:r w:rsidRPr="004F7206">
        <w:rPr>
          <w:rFonts w:asciiTheme="minorHAnsi" w:hAnsiTheme="minorHAnsi" w:cstheme="minorHAnsi"/>
          <w:b/>
          <w:sz w:val="24"/>
          <w:szCs w:val="30"/>
          <w:lang w:eastAsia="es-ES"/>
        </w:rPr>
        <w:t>¿Qué es el diccionario de datos?</w:t>
      </w:r>
    </w:p>
    <w:p w:rsidR="004F7206" w:rsidRDefault="004F7206" w:rsidP="004F7206">
      <w:pPr>
        <w:ind w:firstLine="0"/>
        <w:rPr>
          <w:rFonts w:asciiTheme="minorHAnsi" w:hAnsiTheme="minorHAnsi" w:cstheme="minorHAnsi"/>
          <w:sz w:val="24"/>
        </w:rPr>
      </w:pPr>
      <w:r w:rsidRPr="004F7206">
        <w:rPr>
          <w:rFonts w:asciiTheme="minorHAnsi" w:hAnsiTheme="minorHAnsi" w:cstheme="minorHAnsi"/>
          <w:sz w:val="24"/>
        </w:rPr>
        <w:t>Un diccionario de datos contiene las características lógicas de los datos que se van a utilizar en el sistema que estamos programando, incluyendo nombre, descripción, alias, contenido y organización. Estos diccionarios se desarrollan durante el análisis de flujo de datos y ayuda a los analistas que participan en la determinación de los requerimientos del sistema, su contenido también se emplea durante el diseño del proyecto.</w:t>
      </w:r>
    </w:p>
    <w:p w:rsidR="004F7206" w:rsidRPr="004F7206" w:rsidRDefault="004F7206" w:rsidP="004F7206">
      <w:pPr>
        <w:ind w:firstLine="0"/>
        <w:rPr>
          <w:rFonts w:asciiTheme="minorHAnsi" w:hAnsiTheme="minorHAnsi" w:cstheme="minorHAnsi"/>
          <w:sz w:val="24"/>
        </w:rPr>
      </w:pPr>
    </w:p>
    <w:p w:rsidR="00EB5EFB" w:rsidRDefault="00EB5EFB" w:rsidP="00F3647D">
      <w:pPr>
        <w:pStyle w:val="Prrafodelista"/>
        <w:numPr>
          <w:ilvl w:val="0"/>
          <w:numId w:val="15"/>
        </w:numPr>
        <w:suppressAutoHyphens w:val="0"/>
        <w:spacing w:before="0"/>
        <w:jc w:val="left"/>
        <w:textAlignment w:val="auto"/>
        <w:rPr>
          <w:rFonts w:asciiTheme="minorHAnsi" w:hAnsiTheme="minorHAnsi" w:cstheme="minorHAnsi"/>
          <w:b/>
          <w:sz w:val="24"/>
          <w:szCs w:val="30"/>
          <w:lang w:eastAsia="es-ES"/>
        </w:rPr>
      </w:pPr>
      <w:r w:rsidRPr="00F3647D">
        <w:rPr>
          <w:rFonts w:asciiTheme="minorHAnsi" w:hAnsiTheme="minorHAnsi" w:cstheme="minorHAnsi"/>
          <w:b/>
          <w:sz w:val="24"/>
          <w:szCs w:val="30"/>
          <w:lang w:eastAsia="es-ES"/>
        </w:rPr>
        <w:t>Diferencias entre el LDD y LMD de un sistema gestor de base de datos.</w:t>
      </w:r>
    </w:p>
    <w:p w:rsidR="00F3647D" w:rsidRDefault="00F3647D" w:rsidP="00A16487">
      <w:pPr>
        <w:ind w:firstLine="0"/>
        <w:rPr>
          <w:rFonts w:asciiTheme="minorHAnsi" w:hAnsiTheme="minorHAnsi" w:cstheme="minorHAnsi"/>
          <w:sz w:val="24"/>
        </w:rPr>
      </w:pPr>
      <w:r w:rsidRPr="00F3647D">
        <w:rPr>
          <w:rFonts w:asciiTheme="minorHAnsi" w:hAnsiTheme="minorHAnsi" w:cstheme="minorHAnsi"/>
          <w:sz w:val="24"/>
        </w:rPr>
        <w:t>El LDD, Lenguaje de Definición de Datos, tiene la función de describir y definir todos los esquemas que participen en la BD, es decir, la descripción de los objetos que vamos a representar. En cambio, el LMD, Lenguaje de Manipulación de Datos, permite a los usuarios acceder o manipular los datos.</w:t>
      </w:r>
    </w:p>
    <w:p w:rsidR="00F3647D" w:rsidRPr="00F3647D" w:rsidRDefault="00F3647D" w:rsidP="00F3647D">
      <w:pPr>
        <w:rPr>
          <w:rFonts w:asciiTheme="minorHAnsi" w:hAnsiTheme="minorHAnsi" w:cstheme="minorHAnsi"/>
          <w:sz w:val="24"/>
        </w:rPr>
      </w:pPr>
    </w:p>
    <w:p w:rsidR="00F3647D" w:rsidRDefault="00EB5EFB" w:rsidP="00F3647D">
      <w:pPr>
        <w:pStyle w:val="Prrafodelista"/>
        <w:numPr>
          <w:ilvl w:val="0"/>
          <w:numId w:val="15"/>
        </w:numPr>
        <w:suppressAutoHyphens w:val="0"/>
        <w:spacing w:before="0"/>
        <w:jc w:val="left"/>
        <w:textAlignment w:val="auto"/>
        <w:rPr>
          <w:rFonts w:asciiTheme="minorHAnsi" w:hAnsiTheme="minorHAnsi" w:cstheme="minorHAnsi"/>
          <w:b/>
          <w:sz w:val="24"/>
          <w:szCs w:val="30"/>
          <w:lang w:eastAsia="es-ES"/>
        </w:rPr>
      </w:pPr>
      <w:r w:rsidRPr="00F3647D">
        <w:rPr>
          <w:rFonts w:asciiTheme="minorHAnsi" w:hAnsiTheme="minorHAnsi" w:cstheme="minorHAnsi"/>
          <w:b/>
          <w:sz w:val="24"/>
          <w:szCs w:val="30"/>
          <w:lang w:eastAsia="es-ES"/>
        </w:rPr>
        <w:t>Indica los componentes principales de un sistema gestor de base de datos.</w:t>
      </w:r>
    </w:p>
    <w:p w:rsidR="00F3647D" w:rsidRDefault="00A16487" w:rsidP="00A16487">
      <w:pPr>
        <w:rPr>
          <w:rFonts w:asciiTheme="minorHAnsi" w:hAnsiTheme="minorHAnsi" w:cstheme="minorHAnsi"/>
          <w:sz w:val="24"/>
        </w:rPr>
      </w:pPr>
      <w:r w:rsidRPr="00A16487">
        <w:rPr>
          <w:rFonts w:asciiTheme="minorHAnsi" w:hAnsiTheme="minorHAnsi" w:cstheme="minorHAnsi"/>
          <w:sz w:val="24"/>
        </w:rPr>
        <w:t>Control de autorización. Comprueba que el usuario tiene los permisos necesarios para llevar a cabo la operación que solicita. Procesador de comandos. Control de la integridad. Comprueba que la operación a realizar satisface todas las restricciones de integridad necesarias. Optimizador de consultas. Determina la estrategia óptima para la ejecución de las consultas. Gestos de transacciones. Realiza el procesamiento de las transacciones. Planificador. Asegura que las operaciones que se realizan concurrentemente sobre la BD tienen lugar sin conflictos. Gestos de buffers. Responsable de transferir los datos entre la memoria principal y los dispositivos de almacenamiento secundario.</w:t>
      </w:r>
    </w:p>
    <w:p w:rsidR="00A16487" w:rsidRPr="00A16487" w:rsidRDefault="00A16487" w:rsidP="00A16487">
      <w:pPr>
        <w:rPr>
          <w:rFonts w:asciiTheme="minorHAnsi" w:hAnsiTheme="minorHAnsi" w:cstheme="minorHAnsi"/>
          <w:sz w:val="24"/>
        </w:rPr>
      </w:pPr>
    </w:p>
    <w:p w:rsidR="00EB5EFB" w:rsidRDefault="00EB5EFB" w:rsidP="00A16487">
      <w:pPr>
        <w:pStyle w:val="Prrafodelista"/>
        <w:numPr>
          <w:ilvl w:val="0"/>
          <w:numId w:val="15"/>
        </w:numPr>
        <w:suppressAutoHyphens w:val="0"/>
        <w:spacing w:before="0"/>
        <w:jc w:val="left"/>
        <w:textAlignment w:val="auto"/>
        <w:rPr>
          <w:rFonts w:asciiTheme="minorHAnsi" w:hAnsiTheme="minorHAnsi" w:cstheme="minorHAnsi"/>
          <w:b/>
          <w:sz w:val="24"/>
          <w:szCs w:val="30"/>
          <w:lang w:eastAsia="es-ES"/>
        </w:rPr>
      </w:pPr>
      <w:r w:rsidRPr="00A16487">
        <w:rPr>
          <w:rFonts w:asciiTheme="minorHAnsi" w:hAnsiTheme="minorHAnsi" w:cstheme="minorHAnsi"/>
          <w:b/>
          <w:sz w:val="24"/>
          <w:szCs w:val="30"/>
          <w:lang w:eastAsia="es-ES"/>
        </w:rPr>
        <w:t>¿Qué es un modelo de datos?</w:t>
      </w:r>
    </w:p>
    <w:p w:rsidR="004B239E" w:rsidRPr="004B239E" w:rsidRDefault="004B239E" w:rsidP="004B239E">
      <w:pPr>
        <w:ind w:firstLine="0"/>
        <w:rPr>
          <w:rFonts w:asciiTheme="minorHAnsi" w:hAnsiTheme="minorHAnsi" w:cstheme="minorHAnsi"/>
          <w:sz w:val="24"/>
        </w:rPr>
      </w:pPr>
      <w:r w:rsidRPr="004B239E">
        <w:rPr>
          <w:rFonts w:asciiTheme="minorHAnsi" w:hAnsiTheme="minorHAnsi" w:cstheme="minorHAnsi"/>
          <w:sz w:val="24"/>
        </w:rPr>
        <w:t xml:space="preserve">Un modelo de datos es un lenguaje orientado a describir una Base de Datos. Típicamente un modelo de datos permite describir: </w:t>
      </w:r>
    </w:p>
    <w:p w:rsidR="004B239E" w:rsidRDefault="004B239E" w:rsidP="004B239E">
      <w:pPr>
        <w:pStyle w:val="Prrafodelista"/>
        <w:numPr>
          <w:ilvl w:val="0"/>
          <w:numId w:val="16"/>
        </w:numPr>
        <w:rPr>
          <w:rFonts w:asciiTheme="minorHAnsi" w:hAnsiTheme="minorHAnsi" w:cstheme="minorHAnsi"/>
          <w:sz w:val="24"/>
        </w:rPr>
      </w:pPr>
      <w:r w:rsidRPr="004B239E">
        <w:rPr>
          <w:rFonts w:asciiTheme="minorHAnsi" w:hAnsiTheme="minorHAnsi" w:cstheme="minorHAnsi"/>
          <w:sz w:val="24"/>
        </w:rPr>
        <w:lastRenderedPageBreak/>
        <w:t xml:space="preserve">Las estructuras de datos de la base: El tipo de los datos que hay en la base y la forma en que se relacionan. </w:t>
      </w:r>
    </w:p>
    <w:p w:rsidR="004B239E" w:rsidRDefault="004B239E" w:rsidP="004B239E">
      <w:pPr>
        <w:pStyle w:val="Prrafodelista"/>
        <w:numPr>
          <w:ilvl w:val="0"/>
          <w:numId w:val="16"/>
        </w:numPr>
        <w:rPr>
          <w:rFonts w:asciiTheme="minorHAnsi" w:hAnsiTheme="minorHAnsi" w:cstheme="minorHAnsi"/>
          <w:sz w:val="24"/>
        </w:rPr>
      </w:pPr>
      <w:r w:rsidRPr="004B239E">
        <w:rPr>
          <w:rFonts w:asciiTheme="minorHAnsi" w:hAnsiTheme="minorHAnsi" w:cstheme="minorHAnsi"/>
          <w:sz w:val="24"/>
        </w:rPr>
        <w:t xml:space="preserve">Las restricciones de integridad: Un conjunto de condiciones que deben cumplir los datos para reflejar correctamente la realidad deseada. </w:t>
      </w:r>
    </w:p>
    <w:p w:rsidR="004B239E" w:rsidRPr="004B239E" w:rsidRDefault="004B239E" w:rsidP="004B239E">
      <w:pPr>
        <w:pStyle w:val="Prrafodelista"/>
        <w:numPr>
          <w:ilvl w:val="0"/>
          <w:numId w:val="16"/>
        </w:numPr>
        <w:rPr>
          <w:rFonts w:asciiTheme="minorHAnsi" w:hAnsiTheme="minorHAnsi" w:cstheme="minorHAnsi"/>
          <w:sz w:val="24"/>
        </w:rPr>
      </w:pPr>
      <w:r w:rsidRPr="004B239E">
        <w:rPr>
          <w:rFonts w:asciiTheme="minorHAnsi" w:hAnsiTheme="minorHAnsi" w:cstheme="minorHAnsi"/>
          <w:sz w:val="24"/>
        </w:rPr>
        <w:t xml:space="preserve">Operaciones de manipulación de los datos: típicamente, operaciones de agregado, borrado, modificación y recuperación de los datos de la base. </w:t>
      </w:r>
    </w:p>
    <w:p w:rsidR="00A16487" w:rsidRDefault="004B239E" w:rsidP="004B239E">
      <w:pPr>
        <w:ind w:firstLine="0"/>
        <w:rPr>
          <w:rFonts w:asciiTheme="minorHAnsi" w:hAnsiTheme="minorHAnsi" w:cstheme="minorHAnsi"/>
          <w:sz w:val="24"/>
        </w:rPr>
      </w:pPr>
      <w:r>
        <w:rPr>
          <w:rFonts w:asciiTheme="minorHAnsi" w:hAnsiTheme="minorHAnsi" w:cstheme="minorHAnsi"/>
          <w:sz w:val="24"/>
        </w:rPr>
        <w:t>O</w:t>
      </w:r>
      <w:r w:rsidRPr="004B239E">
        <w:rPr>
          <w:rFonts w:asciiTheme="minorHAnsi" w:hAnsiTheme="minorHAnsi" w:cstheme="minorHAnsi"/>
          <w:sz w:val="24"/>
        </w:rPr>
        <w:t>tro enfoque es pensar que un modelo de datos permite describir los elementos de la realidad que intervienen en un problema dado y la forma en que se relacionan esos elementos entre sí.</w:t>
      </w:r>
    </w:p>
    <w:p w:rsidR="004B239E" w:rsidRPr="004B239E" w:rsidRDefault="004B239E" w:rsidP="004B239E">
      <w:pPr>
        <w:ind w:firstLine="0"/>
        <w:rPr>
          <w:rFonts w:asciiTheme="minorHAnsi" w:hAnsiTheme="minorHAnsi" w:cstheme="minorHAnsi"/>
          <w:sz w:val="24"/>
        </w:rPr>
      </w:pPr>
    </w:p>
    <w:p w:rsidR="00EB5EFB" w:rsidRDefault="00EB5EFB" w:rsidP="004B239E">
      <w:pPr>
        <w:pStyle w:val="Prrafodelista"/>
        <w:numPr>
          <w:ilvl w:val="0"/>
          <w:numId w:val="15"/>
        </w:numPr>
        <w:suppressAutoHyphens w:val="0"/>
        <w:spacing w:before="0"/>
        <w:jc w:val="left"/>
        <w:textAlignment w:val="auto"/>
        <w:rPr>
          <w:rFonts w:asciiTheme="minorHAnsi" w:hAnsiTheme="minorHAnsi" w:cstheme="minorHAnsi"/>
          <w:b/>
          <w:sz w:val="24"/>
          <w:szCs w:val="30"/>
          <w:lang w:eastAsia="es-ES"/>
        </w:rPr>
      </w:pPr>
      <w:r w:rsidRPr="004B239E">
        <w:rPr>
          <w:rFonts w:asciiTheme="minorHAnsi" w:hAnsiTheme="minorHAnsi" w:cstheme="minorHAnsi"/>
          <w:b/>
          <w:sz w:val="24"/>
          <w:szCs w:val="30"/>
          <w:lang w:eastAsia="es-ES"/>
        </w:rPr>
        <w:t>¿Qué son los lenguajes de cuarta generación? Pon ejemplos.</w:t>
      </w:r>
    </w:p>
    <w:p w:rsidR="004B239E" w:rsidRPr="004B239E" w:rsidRDefault="004B239E" w:rsidP="004B239E">
      <w:pPr>
        <w:rPr>
          <w:rFonts w:asciiTheme="majorHAnsi" w:hAnsiTheme="majorHAnsi"/>
          <w:sz w:val="24"/>
        </w:rPr>
      </w:pPr>
      <w:r w:rsidRPr="004B239E">
        <w:rPr>
          <w:rFonts w:asciiTheme="majorHAnsi" w:hAnsiTheme="majorHAnsi"/>
          <w:sz w:val="24"/>
        </w:rPr>
        <w:t>Son lenguajes de programación de alto nivel, por lo que se alejan del idioma de la máquina y se acercan al del lenguaje humano más similar al idioma inglés que a un lenguaje de tercera generación (como Java o C++). En estos lenguajes en lugar de describir cómo deben obtenerse los resultados, se especifica el resultado a obtener. Ejemplos de estos lenguajes son los lenguajes de consulta de base de datos SQL, PL/SQL o el lenguaje NATURAL.</w:t>
      </w:r>
    </w:p>
    <w:p w:rsidR="004B239E" w:rsidRPr="004B239E" w:rsidRDefault="004B239E" w:rsidP="004B239E">
      <w:pPr>
        <w:suppressAutoHyphens w:val="0"/>
        <w:spacing w:before="0"/>
        <w:ind w:firstLine="0"/>
        <w:jc w:val="left"/>
        <w:textAlignment w:val="auto"/>
        <w:rPr>
          <w:rFonts w:asciiTheme="minorHAnsi" w:hAnsiTheme="minorHAnsi" w:cstheme="minorHAnsi"/>
          <w:sz w:val="24"/>
          <w:szCs w:val="30"/>
          <w:lang w:eastAsia="es-ES"/>
        </w:rPr>
      </w:pPr>
    </w:p>
    <w:p w:rsidR="00EB5EFB" w:rsidRDefault="00EB5EFB" w:rsidP="00D167B9">
      <w:pPr>
        <w:pStyle w:val="Prrafodelista"/>
        <w:numPr>
          <w:ilvl w:val="0"/>
          <w:numId w:val="15"/>
        </w:numPr>
        <w:suppressAutoHyphens w:val="0"/>
        <w:spacing w:before="0"/>
        <w:textAlignment w:val="auto"/>
        <w:rPr>
          <w:rFonts w:asciiTheme="minorHAnsi" w:hAnsiTheme="minorHAnsi" w:cstheme="minorHAnsi"/>
          <w:b/>
          <w:sz w:val="24"/>
          <w:szCs w:val="30"/>
          <w:lang w:eastAsia="es-ES"/>
        </w:rPr>
      </w:pPr>
      <w:r w:rsidRPr="00D167B9">
        <w:rPr>
          <w:rFonts w:asciiTheme="minorHAnsi" w:hAnsiTheme="minorHAnsi" w:cstheme="minorHAnsi"/>
          <w:b/>
          <w:sz w:val="24"/>
          <w:szCs w:val="30"/>
          <w:lang w:eastAsia="es-ES"/>
        </w:rPr>
        <w:t xml:space="preserve">Indica las principales ventajas de un sistema de bases de datos. ¿Existen algunas </w:t>
      </w:r>
      <w:r w:rsidR="00D167B9">
        <w:rPr>
          <w:rFonts w:asciiTheme="minorHAnsi" w:hAnsiTheme="minorHAnsi" w:cstheme="minorHAnsi"/>
          <w:b/>
          <w:sz w:val="24"/>
          <w:szCs w:val="30"/>
          <w:lang w:eastAsia="es-ES"/>
        </w:rPr>
        <w:t>desventajas?</w:t>
      </w:r>
    </w:p>
    <w:p w:rsidR="00D167B9" w:rsidRDefault="00D167B9" w:rsidP="00D167B9">
      <w:pPr>
        <w:ind w:firstLine="0"/>
        <w:rPr>
          <w:rFonts w:asciiTheme="minorHAnsi" w:hAnsiTheme="minorHAnsi" w:cstheme="minorHAnsi"/>
          <w:sz w:val="24"/>
        </w:rPr>
      </w:pPr>
      <w:r w:rsidRPr="00D167B9">
        <w:rPr>
          <w:rFonts w:asciiTheme="minorHAnsi" w:hAnsiTheme="minorHAnsi" w:cstheme="minorHAnsi"/>
          <w:sz w:val="24"/>
        </w:rPr>
        <w:t>Ventajas</w:t>
      </w:r>
      <w:r>
        <w:rPr>
          <w:rFonts w:asciiTheme="minorHAnsi" w:hAnsiTheme="minorHAnsi" w:cstheme="minorHAnsi"/>
          <w:sz w:val="24"/>
        </w:rPr>
        <w:t>:</w:t>
      </w:r>
    </w:p>
    <w:p w:rsidR="00D167B9" w:rsidRDefault="00D167B9" w:rsidP="00D167B9">
      <w:pPr>
        <w:pStyle w:val="Prrafodelista"/>
        <w:numPr>
          <w:ilvl w:val="0"/>
          <w:numId w:val="16"/>
        </w:numPr>
        <w:rPr>
          <w:rFonts w:asciiTheme="minorHAnsi" w:hAnsiTheme="minorHAnsi" w:cstheme="minorHAnsi"/>
          <w:sz w:val="24"/>
        </w:rPr>
      </w:pPr>
      <w:r w:rsidRPr="00D167B9">
        <w:rPr>
          <w:rFonts w:asciiTheme="minorHAnsi" w:hAnsiTheme="minorHAnsi" w:cstheme="minorHAnsi"/>
          <w:sz w:val="24"/>
        </w:rPr>
        <w:t xml:space="preserve">Gestión y control centralizado de los datos. </w:t>
      </w:r>
    </w:p>
    <w:p w:rsidR="00D167B9" w:rsidRDefault="00D167B9" w:rsidP="00D167B9">
      <w:pPr>
        <w:pStyle w:val="Prrafodelista"/>
        <w:numPr>
          <w:ilvl w:val="0"/>
          <w:numId w:val="16"/>
        </w:numPr>
        <w:rPr>
          <w:rFonts w:asciiTheme="minorHAnsi" w:hAnsiTheme="minorHAnsi" w:cstheme="minorHAnsi"/>
          <w:sz w:val="24"/>
        </w:rPr>
      </w:pPr>
      <w:r w:rsidRPr="00D167B9">
        <w:rPr>
          <w:rFonts w:asciiTheme="minorHAnsi" w:hAnsiTheme="minorHAnsi" w:cstheme="minorHAnsi"/>
          <w:sz w:val="24"/>
        </w:rPr>
        <w:t xml:space="preserve">Reducción de redundancias. </w:t>
      </w:r>
    </w:p>
    <w:p w:rsidR="00D167B9" w:rsidRDefault="00D167B9" w:rsidP="00D167B9">
      <w:pPr>
        <w:pStyle w:val="Prrafodelista"/>
        <w:numPr>
          <w:ilvl w:val="0"/>
          <w:numId w:val="16"/>
        </w:numPr>
        <w:rPr>
          <w:rFonts w:asciiTheme="minorHAnsi" w:hAnsiTheme="minorHAnsi" w:cstheme="minorHAnsi"/>
          <w:sz w:val="24"/>
        </w:rPr>
      </w:pPr>
      <w:r w:rsidRPr="00D167B9">
        <w:rPr>
          <w:rFonts w:asciiTheme="minorHAnsi" w:hAnsiTheme="minorHAnsi" w:cstheme="minorHAnsi"/>
          <w:sz w:val="24"/>
        </w:rPr>
        <w:t>Compartición de datos.</w:t>
      </w:r>
    </w:p>
    <w:p w:rsidR="00D167B9" w:rsidRDefault="00D167B9" w:rsidP="00D167B9">
      <w:pPr>
        <w:pStyle w:val="Prrafodelista"/>
        <w:numPr>
          <w:ilvl w:val="0"/>
          <w:numId w:val="16"/>
        </w:numPr>
        <w:rPr>
          <w:rFonts w:asciiTheme="minorHAnsi" w:hAnsiTheme="minorHAnsi" w:cstheme="minorHAnsi"/>
          <w:sz w:val="24"/>
        </w:rPr>
      </w:pPr>
      <w:r w:rsidRPr="00D167B9">
        <w:rPr>
          <w:rFonts w:asciiTheme="minorHAnsi" w:hAnsiTheme="minorHAnsi" w:cstheme="minorHAnsi"/>
          <w:sz w:val="24"/>
        </w:rPr>
        <w:t xml:space="preserve">Integridad. </w:t>
      </w:r>
    </w:p>
    <w:p w:rsidR="00D167B9" w:rsidRDefault="00D167B9" w:rsidP="00D167B9">
      <w:pPr>
        <w:pStyle w:val="Prrafodelista"/>
        <w:numPr>
          <w:ilvl w:val="0"/>
          <w:numId w:val="16"/>
        </w:numPr>
        <w:rPr>
          <w:rFonts w:asciiTheme="minorHAnsi" w:hAnsiTheme="minorHAnsi" w:cstheme="minorHAnsi"/>
          <w:sz w:val="24"/>
        </w:rPr>
      </w:pPr>
      <w:r w:rsidRPr="00D167B9">
        <w:rPr>
          <w:rFonts w:asciiTheme="minorHAnsi" w:hAnsiTheme="minorHAnsi" w:cstheme="minorHAnsi"/>
          <w:sz w:val="24"/>
        </w:rPr>
        <w:t>Seguridad.</w:t>
      </w:r>
    </w:p>
    <w:p w:rsidR="00D167B9" w:rsidRDefault="00D167B9" w:rsidP="00D167B9">
      <w:pPr>
        <w:pStyle w:val="Prrafodelista"/>
        <w:numPr>
          <w:ilvl w:val="0"/>
          <w:numId w:val="16"/>
        </w:numPr>
        <w:rPr>
          <w:rFonts w:asciiTheme="minorHAnsi" w:hAnsiTheme="minorHAnsi" w:cstheme="minorHAnsi"/>
          <w:sz w:val="24"/>
        </w:rPr>
      </w:pPr>
      <w:r w:rsidRPr="00D167B9">
        <w:rPr>
          <w:rFonts w:asciiTheme="minorHAnsi" w:hAnsiTheme="minorHAnsi" w:cstheme="minorHAnsi"/>
          <w:sz w:val="24"/>
        </w:rPr>
        <w:t xml:space="preserve">Control de concurrencia. </w:t>
      </w:r>
    </w:p>
    <w:p w:rsidR="00D167B9" w:rsidRPr="00D167B9" w:rsidRDefault="00D167B9" w:rsidP="00D167B9">
      <w:pPr>
        <w:pStyle w:val="Prrafodelista"/>
        <w:numPr>
          <w:ilvl w:val="0"/>
          <w:numId w:val="16"/>
        </w:numPr>
        <w:rPr>
          <w:rFonts w:asciiTheme="minorHAnsi" w:hAnsiTheme="minorHAnsi" w:cstheme="minorHAnsi"/>
          <w:sz w:val="24"/>
        </w:rPr>
      </w:pPr>
      <w:r w:rsidRPr="00D167B9">
        <w:rPr>
          <w:rFonts w:asciiTheme="minorHAnsi" w:hAnsiTheme="minorHAnsi" w:cstheme="minorHAnsi"/>
          <w:sz w:val="24"/>
        </w:rPr>
        <w:t xml:space="preserve">Independencia de datos, permitiendo cambios y crecimiento. </w:t>
      </w:r>
    </w:p>
    <w:p w:rsidR="00D167B9" w:rsidRDefault="00D167B9" w:rsidP="00D167B9">
      <w:pPr>
        <w:ind w:firstLine="0"/>
        <w:rPr>
          <w:rFonts w:asciiTheme="minorHAnsi" w:hAnsiTheme="minorHAnsi" w:cstheme="minorHAnsi"/>
          <w:sz w:val="24"/>
        </w:rPr>
      </w:pPr>
      <w:r w:rsidRPr="00D167B9">
        <w:rPr>
          <w:rFonts w:asciiTheme="minorHAnsi" w:hAnsiTheme="minorHAnsi" w:cstheme="minorHAnsi"/>
          <w:sz w:val="24"/>
        </w:rPr>
        <w:t>Desventajas</w:t>
      </w:r>
      <w:r>
        <w:rPr>
          <w:rFonts w:asciiTheme="minorHAnsi" w:hAnsiTheme="minorHAnsi" w:cstheme="minorHAnsi"/>
          <w:sz w:val="24"/>
        </w:rPr>
        <w:t>:</w:t>
      </w:r>
    </w:p>
    <w:p w:rsidR="00D167B9" w:rsidRDefault="00D167B9" w:rsidP="00D167B9">
      <w:pPr>
        <w:pStyle w:val="Prrafodelista"/>
        <w:numPr>
          <w:ilvl w:val="0"/>
          <w:numId w:val="16"/>
        </w:numPr>
        <w:rPr>
          <w:rFonts w:asciiTheme="minorHAnsi" w:hAnsiTheme="minorHAnsi" w:cstheme="minorHAnsi"/>
          <w:sz w:val="24"/>
        </w:rPr>
      </w:pPr>
      <w:r w:rsidRPr="00D167B9">
        <w:rPr>
          <w:rFonts w:asciiTheme="minorHAnsi" w:hAnsiTheme="minorHAnsi" w:cstheme="minorHAnsi"/>
          <w:sz w:val="24"/>
        </w:rPr>
        <w:t xml:space="preserve">Coste de software y hardware: Además del coste de comprar el software, probablemente haya que ampliar o subir de versión el hardware (upgrade) para que el programa pueda almacenarse y funcione correctamente; además, si no, el sistema podría degradarse y los tiempos de respuesta subir drástica-mente por la sobrecarga que añade el SGBD al tener que implementar la seguridad, integridad y datos compartidos. Recordemos que estamos hablando de SGBD grandes, no por supuesto de los de ordenadores personales. </w:t>
      </w:r>
    </w:p>
    <w:p w:rsidR="00D167B9" w:rsidRDefault="00D167B9" w:rsidP="00D167B9">
      <w:pPr>
        <w:pStyle w:val="Prrafodelista"/>
        <w:numPr>
          <w:ilvl w:val="0"/>
          <w:numId w:val="16"/>
        </w:numPr>
        <w:rPr>
          <w:rFonts w:asciiTheme="minorHAnsi" w:hAnsiTheme="minorHAnsi" w:cstheme="minorHAnsi"/>
          <w:sz w:val="24"/>
        </w:rPr>
      </w:pPr>
      <w:r w:rsidRPr="00D167B9">
        <w:rPr>
          <w:rFonts w:asciiTheme="minorHAnsi" w:hAnsiTheme="minorHAnsi" w:cstheme="minorHAnsi"/>
          <w:sz w:val="24"/>
        </w:rPr>
        <w:t>Coste de migración de aplicaciones: Un coste adicional, también, es la migración de las aplicaciones para pasar a un entorno integrado.</w:t>
      </w:r>
    </w:p>
    <w:p w:rsidR="00D167B9" w:rsidRDefault="00D167B9" w:rsidP="00D167B9">
      <w:pPr>
        <w:pStyle w:val="Prrafodelista"/>
        <w:numPr>
          <w:ilvl w:val="0"/>
          <w:numId w:val="16"/>
        </w:numPr>
        <w:rPr>
          <w:rFonts w:asciiTheme="minorHAnsi" w:hAnsiTheme="minorHAnsi" w:cstheme="minorHAnsi"/>
          <w:sz w:val="24"/>
        </w:rPr>
      </w:pPr>
      <w:r w:rsidRPr="00D167B9">
        <w:rPr>
          <w:rFonts w:asciiTheme="minorHAnsi" w:hAnsiTheme="minorHAnsi" w:cstheme="minorHAnsi"/>
          <w:sz w:val="24"/>
        </w:rPr>
        <w:t>Las operaciones de respaldo y recuperación de los datos en caso de fallo son complejas, debido al acceso concurrente de múltiples usuarios.</w:t>
      </w:r>
    </w:p>
    <w:p w:rsidR="00D167B9" w:rsidRPr="00D167B9" w:rsidRDefault="00D167B9" w:rsidP="00D167B9">
      <w:pPr>
        <w:pStyle w:val="Prrafodelista"/>
        <w:numPr>
          <w:ilvl w:val="0"/>
          <w:numId w:val="16"/>
        </w:numPr>
        <w:rPr>
          <w:rFonts w:asciiTheme="minorHAnsi" w:hAnsiTheme="minorHAnsi" w:cstheme="minorHAnsi"/>
          <w:sz w:val="24"/>
        </w:rPr>
      </w:pPr>
      <w:r w:rsidRPr="00D167B9">
        <w:rPr>
          <w:rFonts w:asciiTheme="minorHAnsi" w:hAnsiTheme="minorHAnsi" w:cstheme="minorHAnsi"/>
          <w:sz w:val="24"/>
        </w:rPr>
        <w:lastRenderedPageBreak/>
        <w:t xml:space="preserve">Criticidad del SGBD: La centralización también significa que los datos de la organización, están almacenados en un único lugar, en la base de datos, con lo que cualquier fallo de seguridad u operación del SGBD puede afectar a toda la organización (sistemas distribuidos y compartidos). </w:t>
      </w:r>
    </w:p>
    <w:p w:rsidR="00D167B9" w:rsidRPr="00D167B9" w:rsidRDefault="00D167B9" w:rsidP="00D167B9">
      <w:pPr>
        <w:suppressAutoHyphens w:val="0"/>
        <w:spacing w:before="0"/>
        <w:ind w:firstLine="0"/>
        <w:textAlignment w:val="auto"/>
        <w:rPr>
          <w:rFonts w:asciiTheme="minorHAnsi" w:hAnsiTheme="minorHAnsi" w:cstheme="minorHAnsi"/>
          <w:sz w:val="24"/>
          <w:szCs w:val="30"/>
          <w:lang w:eastAsia="es-ES"/>
        </w:rPr>
      </w:pPr>
    </w:p>
    <w:p w:rsidR="00EB5EFB" w:rsidRDefault="00EB5EFB" w:rsidP="00D167B9">
      <w:pPr>
        <w:pStyle w:val="Prrafodelista"/>
        <w:numPr>
          <w:ilvl w:val="0"/>
          <w:numId w:val="15"/>
        </w:numPr>
        <w:suppressAutoHyphens w:val="0"/>
        <w:spacing w:before="0"/>
        <w:jc w:val="left"/>
        <w:textAlignment w:val="auto"/>
        <w:rPr>
          <w:rFonts w:asciiTheme="minorHAnsi" w:hAnsiTheme="minorHAnsi" w:cstheme="minorHAnsi"/>
          <w:b/>
          <w:sz w:val="24"/>
          <w:szCs w:val="30"/>
          <w:lang w:eastAsia="es-ES"/>
        </w:rPr>
      </w:pPr>
      <w:r w:rsidRPr="00D167B9">
        <w:rPr>
          <w:rFonts w:asciiTheme="minorHAnsi" w:hAnsiTheme="minorHAnsi" w:cstheme="minorHAnsi"/>
          <w:b/>
          <w:sz w:val="24"/>
          <w:szCs w:val="30"/>
          <w:lang w:eastAsia="es-ES"/>
        </w:rPr>
        <w:t>¿Puede una clave foránea almacenar nulos en todos sus componentes?</w:t>
      </w:r>
    </w:p>
    <w:p w:rsidR="00D167B9" w:rsidRDefault="00D9036B" w:rsidP="00D9036B">
      <w:pPr>
        <w:pStyle w:val="Default"/>
        <w:jc w:val="both"/>
        <w:rPr>
          <w:rFonts w:asciiTheme="minorHAnsi" w:hAnsiTheme="minorHAnsi" w:cstheme="minorHAnsi"/>
        </w:rPr>
      </w:pPr>
      <w:r w:rsidRPr="00D9036B">
        <w:rPr>
          <w:rFonts w:asciiTheme="minorHAnsi" w:hAnsiTheme="minorHAnsi" w:cstheme="minorHAnsi"/>
        </w:rPr>
        <w:t>Si mientras esa clave foránea no forme parte de la clave principal de la tabla.</w:t>
      </w:r>
    </w:p>
    <w:p w:rsidR="00D9036B" w:rsidRPr="00D9036B" w:rsidRDefault="00D9036B" w:rsidP="00D9036B">
      <w:pPr>
        <w:pStyle w:val="Default"/>
        <w:jc w:val="both"/>
        <w:rPr>
          <w:rFonts w:asciiTheme="minorHAnsi" w:hAnsiTheme="minorHAnsi" w:cstheme="minorHAnsi"/>
        </w:rPr>
      </w:pPr>
    </w:p>
    <w:p w:rsidR="00EB5EFB" w:rsidRDefault="00EB5EFB" w:rsidP="00D9036B">
      <w:pPr>
        <w:pStyle w:val="Prrafodelista"/>
        <w:numPr>
          <w:ilvl w:val="0"/>
          <w:numId w:val="15"/>
        </w:numPr>
        <w:suppressAutoHyphens w:val="0"/>
        <w:spacing w:before="0"/>
        <w:jc w:val="left"/>
        <w:textAlignment w:val="auto"/>
        <w:rPr>
          <w:rFonts w:asciiTheme="minorHAnsi" w:hAnsiTheme="minorHAnsi" w:cstheme="minorHAnsi"/>
          <w:b/>
          <w:sz w:val="24"/>
          <w:szCs w:val="30"/>
          <w:lang w:eastAsia="es-ES"/>
        </w:rPr>
      </w:pPr>
      <w:r w:rsidRPr="00D9036B">
        <w:rPr>
          <w:rFonts w:asciiTheme="minorHAnsi" w:hAnsiTheme="minorHAnsi" w:cstheme="minorHAnsi"/>
          <w:b/>
          <w:sz w:val="24"/>
          <w:szCs w:val="30"/>
          <w:lang w:eastAsia="es-ES"/>
        </w:rPr>
        <w:t>¿Puede un mismo atributo ser clave ajena y primaria de una misma relación? Si la respuesta fuese afirmativa pon un ejemplo, y si fuese negativa explica las razones.</w:t>
      </w:r>
    </w:p>
    <w:p w:rsidR="00D9036B" w:rsidRDefault="00D9036B" w:rsidP="00D9036B">
      <w:pPr>
        <w:suppressAutoHyphens w:val="0"/>
        <w:spacing w:before="0"/>
        <w:ind w:firstLine="0"/>
        <w:textAlignment w:val="auto"/>
        <w:rPr>
          <w:rFonts w:asciiTheme="minorHAnsi" w:hAnsiTheme="minorHAnsi" w:cstheme="minorHAnsi"/>
          <w:sz w:val="24"/>
          <w:szCs w:val="30"/>
          <w:lang w:eastAsia="es-ES"/>
        </w:rPr>
      </w:pPr>
      <w:r>
        <w:rPr>
          <w:rFonts w:asciiTheme="minorHAnsi" w:hAnsiTheme="minorHAnsi" w:cstheme="minorHAnsi"/>
          <w:sz w:val="24"/>
          <w:szCs w:val="30"/>
          <w:lang w:eastAsia="es-ES"/>
        </w:rPr>
        <w:t>Si en el caso de las relaciones recursivas donde una misma entidad se relaciona consigo misma por ejemplo Trabajador que es un jefe de un trabajador.</w:t>
      </w:r>
    </w:p>
    <w:p w:rsidR="00D9036B" w:rsidRPr="00D9036B" w:rsidRDefault="00D9036B" w:rsidP="00D9036B">
      <w:pPr>
        <w:suppressAutoHyphens w:val="0"/>
        <w:spacing w:before="0"/>
        <w:ind w:firstLine="0"/>
        <w:jc w:val="left"/>
        <w:textAlignment w:val="auto"/>
        <w:rPr>
          <w:rFonts w:asciiTheme="minorHAnsi" w:hAnsiTheme="minorHAnsi" w:cstheme="minorHAnsi"/>
          <w:sz w:val="24"/>
          <w:szCs w:val="30"/>
          <w:lang w:eastAsia="es-ES"/>
        </w:rPr>
      </w:pPr>
    </w:p>
    <w:p w:rsidR="00EB5EFB" w:rsidRDefault="00EB5EFB" w:rsidP="00EB5EFB">
      <w:pPr>
        <w:pStyle w:val="Prrafodelista"/>
        <w:numPr>
          <w:ilvl w:val="0"/>
          <w:numId w:val="15"/>
        </w:numPr>
        <w:suppressAutoHyphens w:val="0"/>
        <w:spacing w:before="0"/>
        <w:ind w:firstLine="0"/>
        <w:jc w:val="left"/>
        <w:textAlignment w:val="auto"/>
        <w:rPr>
          <w:rFonts w:asciiTheme="minorHAnsi" w:hAnsiTheme="minorHAnsi" w:cstheme="minorHAnsi"/>
          <w:b/>
          <w:sz w:val="24"/>
          <w:szCs w:val="30"/>
          <w:lang w:eastAsia="es-ES"/>
        </w:rPr>
      </w:pPr>
      <w:r w:rsidRPr="00D9036B">
        <w:rPr>
          <w:rFonts w:asciiTheme="minorHAnsi" w:hAnsiTheme="minorHAnsi" w:cstheme="minorHAnsi"/>
          <w:b/>
          <w:sz w:val="24"/>
          <w:szCs w:val="30"/>
          <w:lang w:eastAsia="es-ES"/>
        </w:rPr>
        <w:t>¿Es cierto que toda relación con dos atributos está siempre en segunda forma normal?, ¿y en</w:t>
      </w:r>
      <w:r w:rsidR="00D9036B">
        <w:rPr>
          <w:rFonts w:asciiTheme="minorHAnsi" w:hAnsiTheme="minorHAnsi" w:cstheme="minorHAnsi"/>
          <w:b/>
          <w:sz w:val="24"/>
          <w:szCs w:val="30"/>
          <w:lang w:eastAsia="es-ES"/>
        </w:rPr>
        <w:t xml:space="preserve"> </w:t>
      </w:r>
      <w:r w:rsidRPr="00D9036B">
        <w:rPr>
          <w:rFonts w:asciiTheme="minorHAnsi" w:hAnsiTheme="minorHAnsi" w:cstheme="minorHAnsi"/>
          <w:b/>
          <w:sz w:val="24"/>
          <w:szCs w:val="30"/>
          <w:lang w:eastAsia="es-ES"/>
        </w:rPr>
        <w:t>tercera?</w:t>
      </w:r>
    </w:p>
    <w:p w:rsidR="00D9036B" w:rsidRDefault="00D9036B" w:rsidP="00D9036B">
      <w:pPr>
        <w:suppressAutoHyphens w:val="0"/>
        <w:spacing w:before="0"/>
        <w:ind w:firstLine="0"/>
        <w:textAlignment w:val="auto"/>
        <w:rPr>
          <w:rFonts w:asciiTheme="minorHAnsi" w:hAnsiTheme="minorHAnsi" w:cstheme="minorHAnsi"/>
          <w:sz w:val="24"/>
          <w:szCs w:val="30"/>
          <w:lang w:eastAsia="es-ES"/>
        </w:rPr>
      </w:pPr>
      <w:r>
        <w:rPr>
          <w:rFonts w:asciiTheme="minorHAnsi" w:hAnsiTheme="minorHAnsi" w:cstheme="minorHAnsi"/>
          <w:sz w:val="24"/>
          <w:szCs w:val="30"/>
          <w:lang w:eastAsia="es-ES"/>
        </w:rPr>
        <w:t>Si ya que ese atributo depende funcionalmente del otro que es clave principal y no puede haber transitividad (tercera) ya que no hay un tercer atributo.</w:t>
      </w:r>
    </w:p>
    <w:p w:rsidR="00D9036B" w:rsidRPr="00D9036B" w:rsidRDefault="00D9036B" w:rsidP="00D9036B">
      <w:pPr>
        <w:suppressAutoHyphens w:val="0"/>
        <w:spacing w:before="0"/>
        <w:ind w:firstLine="0"/>
        <w:textAlignment w:val="auto"/>
        <w:rPr>
          <w:rFonts w:asciiTheme="minorHAnsi" w:hAnsiTheme="minorHAnsi" w:cstheme="minorHAnsi"/>
          <w:sz w:val="24"/>
          <w:szCs w:val="30"/>
          <w:lang w:eastAsia="es-ES"/>
        </w:rPr>
      </w:pPr>
    </w:p>
    <w:p w:rsidR="00EB5EFB" w:rsidRDefault="00EB5EFB" w:rsidP="00EB5EFB">
      <w:pPr>
        <w:pStyle w:val="Prrafodelista"/>
        <w:numPr>
          <w:ilvl w:val="0"/>
          <w:numId w:val="15"/>
        </w:numPr>
        <w:suppressAutoHyphens w:val="0"/>
        <w:spacing w:before="0"/>
        <w:ind w:firstLine="0"/>
        <w:jc w:val="left"/>
        <w:textAlignment w:val="auto"/>
        <w:rPr>
          <w:rFonts w:asciiTheme="minorHAnsi" w:hAnsiTheme="minorHAnsi" w:cstheme="minorHAnsi"/>
          <w:b/>
          <w:sz w:val="24"/>
          <w:szCs w:val="30"/>
          <w:lang w:eastAsia="es-ES"/>
        </w:rPr>
      </w:pPr>
      <w:r w:rsidRPr="00D9036B">
        <w:rPr>
          <w:rFonts w:asciiTheme="minorHAnsi" w:hAnsiTheme="minorHAnsi" w:cstheme="minorHAnsi"/>
          <w:b/>
          <w:sz w:val="24"/>
          <w:szCs w:val="30"/>
          <w:lang w:eastAsia="es-ES"/>
        </w:rPr>
        <w:t>¿Puede estar una clave ajena y su correspondiente clave primaria definida sobre dominios diferentes? ¿En qué condiciones?</w:t>
      </w:r>
    </w:p>
    <w:p w:rsidR="00D9036B" w:rsidRDefault="00D9036B" w:rsidP="00D9036B">
      <w:pPr>
        <w:ind w:firstLine="0"/>
        <w:rPr>
          <w:rFonts w:asciiTheme="minorHAnsi" w:hAnsiTheme="minorHAnsi" w:cstheme="minorHAnsi"/>
          <w:sz w:val="24"/>
        </w:rPr>
      </w:pPr>
      <w:r w:rsidRPr="00D9036B">
        <w:rPr>
          <w:rFonts w:asciiTheme="minorHAnsi" w:hAnsiTheme="minorHAnsi" w:cstheme="minorHAnsi"/>
          <w:sz w:val="24"/>
        </w:rPr>
        <w:t xml:space="preserve">Todos los atributos deben pertenecer al mismo dominio ya que si no </w:t>
      </w:r>
      <w:r w:rsidR="002C0A29" w:rsidRPr="00D9036B">
        <w:rPr>
          <w:rFonts w:asciiTheme="minorHAnsi" w:hAnsiTheme="minorHAnsi" w:cstheme="minorHAnsi"/>
          <w:sz w:val="24"/>
        </w:rPr>
        <w:t>violaría</w:t>
      </w:r>
      <w:r w:rsidRPr="00D9036B">
        <w:rPr>
          <w:rFonts w:asciiTheme="minorHAnsi" w:hAnsiTheme="minorHAnsi" w:cstheme="minorHAnsi"/>
          <w:sz w:val="24"/>
        </w:rPr>
        <w:t xml:space="preserve"> la regla de integridad referencial</w:t>
      </w:r>
      <w:r>
        <w:rPr>
          <w:rFonts w:asciiTheme="minorHAnsi" w:hAnsiTheme="minorHAnsi" w:cstheme="minorHAnsi"/>
          <w:sz w:val="24"/>
        </w:rPr>
        <w:t>.</w:t>
      </w:r>
    </w:p>
    <w:p w:rsidR="00D9036B" w:rsidRPr="00D9036B" w:rsidRDefault="00D9036B" w:rsidP="00D9036B">
      <w:pPr>
        <w:ind w:firstLine="0"/>
        <w:rPr>
          <w:rFonts w:asciiTheme="minorHAnsi" w:hAnsiTheme="minorHAnsi" w:cstheme="minorHAnsi"/>
          <w:sz w:val="24"/>
        </w:rPr>
      </w:pPr>
    </w:p>
    <w:p w:rsidR="00EB5EFB" w:rsidRDefault="00EB5EFB" w:rsidP="00EB5EFB">
      <w:pPr>
        <w:pStyle w:val="Prrafodelista"/>
        <w:numPr>
          <w:ilvl w:val="0"/>
          <w:numId w:val="15"/>
        </w:numPr>
        <w:suppressAutoHyphens w:val="0"/>
        <w:spacing w:before="0"/>
        <w:ind w:firstLine="0"/>
        <w:jc w:val="left"/>
        <w:textAlignment w:val="auto"/>
        <w:rPr>
          <w:rFonts w:asciiTheme="minorHAnsi" w:hAnsiTheme="minorHAnsi" w:cstheme="minorHAnsi"/>
          <w:b/>
          <w:sz w:val="24"/>
          <w:szCs w:val="30"/>
          <w:lang w:eastAsia="es-ES"/>
        </w:rPr>
      </w:pPr>
      <w:r w:rsidRPr="00D9036B">
        <w:rPr>
          <w:rFonts w:asciiTheme="minorHAnsi" w:hAnsiTheme="minorHAnsi" w:cstheme="minorHAnsi"/>
          <w:b/>
          <w:sz w:val="24"/>
          <w:szCs w:val="30"/>
          <w:lang w:eastAsia="es-ES"/>
        </w:rPr>
        <w:t>¿Es cierto que en la transformación del esquema conceptual al relacional todo tipo de interrelación N:M se traduce en el fenómeno de propagación de clave? Justifica la respuesta.</w:t>
      </w:r>
    </w:p>
    <w:p w:rsidR="00BA4D5D" w:rsidRPr="00BA4D5D" w:rsidRDefault="00BA4D5D" w:rsidP="00BA4D5D">
      <w:pPr>
        <w:ind w:firstLine="0"/>
        <w:rPr>
          <w:rFonts w:asciiTheme="minorHAnsi" w:hAnsiTheme="minorHAnsi" w:cstheme="minorHAnsi"/>
          <w:sz w:val="24"/>
        </w:rPr>
      </w:pPr>
      <w:r w:rsidRPr="00BA4D5D">
        <w:rPr>
          <w:rFonts w:asciiTheme="minorHAnsi" w:hAnsiTheme="minorHAnsi" w:cstheme="minorHAnsi"/>
          <w:sz w:val="24"/>
        </w:rPr>
        <w:t>No, Se crea una tabla que tiene por clave</w:t>
      </w:r>
      <w:r>
        <w:rPr>
          <w:rFonts w:asciiTheme="minorHAnsi" w:hAnsiTheme="minorHAnsi" w:cstheme="minorHAnsi"/>
          <w:sz w:val="24"/>
        </w:rPr>
        <w:t xml:space="preserve"> </w:t>
      </w:r>
      <w:r w:rsidRPr="00BA4D5D">
        <w:rPr>
          <w:rFonts w:asciiTheme="minorHAnsi" w:hAnsiTheme="minorHAnsi" w:cstheme="minorHAnsi"/>
          <w:sz w:val="24"/>
        </w:rPr>
        <w:t>primaria a las claves primarias de las tablas</w:t>
      </w:r>
      <w:r>
        <w:rPr>
          <w:rFonts w:asciiTheme="minorHAnsi" w:hAnsiTheme="minorHAnsi" w:cstheme="minorHAnsi"/>
          <w:sz w:val="24"/>
        </w:rPr>
        <w:t xml:space="preserve"> </w:t>
      </w:r>
      <w:r w:rsidRPr="00BA4D5D">
        <w:rPr>
          <w:rFonts w:asciiTheme="minorHAnsi" w:hAnsiTheme="minorHAnsi" w:cstheme="minorHAnsi"/>
          <w:sz w:val="24"/>
        </w:rPr>
        <w:t>que relaciona. Si tiene atributos propios,</w:t>
      </w:r>
      <w:r>
        <w:rPr>
          <w:rFonts w:asciiTheme="minorHAnsi" w:hAnsiTheme="minorHAnsi" w:cstheme="minorHAnsi"/>
          <w:sz w:val="24"/>
        </w:rPr>
        <w:t xml:space="preserve"> </w:t>
      </w:r>
      <w:r w:rsidRPr="00BA4D5D">
        <w:rPr>
          <w:rFonts w:asciiTheme="minorHAnsi" w:hAnsiTheme="minorHAnsi" w:cstheme="minorHAnsi"/>
          <w:sz w:val="24"/>
        </w:rPr>
        <w:t>habrá que observar si hay que “ampliar la</w:t>
      </w:r>
      <w:r>
        <w:rPr>
          <w:rFonts w:asciiTheme="minorHAnsi" w:hAnsiTheme="minorHAnsi" w:cstheme="minorHAnsi"/>
          <w:sz w:val="24"/>
        </w:rPr>
        <w:t xml:space="preserve"> </w:t>
      </w:r>
      <w:r w:rsidRPr="00BA4D5D">
        <w:rPr>
          <w:rFonts w:asciiTheme="minorHAnsi" w:hAnsiTheme="minorHAnsi" w:cstheme="minorHAnsi"/>
          <w:sz w:val="24"/>
        </w:rPr>
        <w:t>clave”.</w:t>
      </w:r>
    </w:p>
    <w:p w:rsidR="0009625B" w:rsidRPr="0009625B" w:rsidRDefault="0009625B" w:rsidP="0009625B">
      <w:pPr>
        <w:suppressAutoHyphens w:val="0"/>
        <w:spacing w:before="0"/>
        <w:ind w:firstLine="0"/>
        <w:jc w:val="left"/>
        <w:textAlignment w:val="auto"/>
        <w:rPr>
          <w:rFonts w:asciiTheme="minorHAnsi" w:hAnsiTheme="minorHAnsi" w:cstheme="minorHAnsi"/>
          <w:sz w:val="24"/>
          <w:szCs w:val="30"/>
          <w:lang w:eastAsia="es-ES"/>
        </w:rPr>
      </w:pPr>
    </w:p>
    <w:p w:rsidR="00EB5EFB" w:rsidRDefault="00EB5EFB" w:rsidP="00EB5EFB">
      <w:pPr>
        <w:pStyle w:val="Prrafodelista"/>
        <w:numPr>
          <w:ilvl w:val="0"/>
          <w:numId w:val="15"/>
        </w:numPr>
        <w:suppressAutoHyphens w:val="0"/>
        <w:spacing w:before="0"/>
        <w:ind w:firstLine="0"/>
        <w:jc w:val="left"/>
        <w:textAlignment w:val="auto"/>
        <w:rPr>
          <w:rFonts w:asciiTheme="minorHAnsi" w:hAnsiTheme="minorHAnsi" w:cstheme="minorHAnsi"/>
          <w:b/>
          <w:sz w:val="24"/>
          <w:szCs w:val="30"/>
          <w:lang w:eastAsia="es-ES"/>
        </w:rPr>
      </w:pPr>
      <w:r w:rsidRPr="00BA4D5D">
        <w:rPr>
          <w:rFonts w:asciiTheme="minorHAnsi" w:hAnsiTheme="minorHAnsi" w:cstheme="minorHAnsi"/>
          <w:b/>
          <w:sz w:val="24"/>
          <w:szCs w:val="30"/>
          <w:lang w:eastAsia="es-ES"/>
        </w:rPr>
        <w:t>¿Es cierto que en el modelo relacional los dominios representan propiedades de la relación? Justifica la respuesta.</w:t>
      </w:r>
    </w:p>
    <w:p w:rsidR="00BA4D5D" w:rsidRDefault="0042519D" w:rsidP="00BA4D5D">
      <w:pPr>
        <w:suppressAutoHyphens w:val="0"/>
        <w:spacing w:before="0"/>
        <w:ind w:firstLine="0"/>
        <w:jc w:val="left"/>
        <w:textAlignment w:val="auto"/>
        <w:rPr>
          <w:rFonts w:asciiTheme="minorHAnsi" w:hAnsiTheme="minorHAnsi" w:cstheme="minorHAnsi"/>
          <w:sz w:val="24"/>
          <w:szCs w:val="30"/>
          <w:lang w:eastAsia="es-ES"/>
        </w:rPr>
      </w:pPr>
      <w:r>
        <w:rPr>
          <w:rFonts w:asciiTheme="minorHAnsi" w:hAnsiTheme="minorHAnsi" w:cstheme="minorHAnsi"/>
          <w:sz w:val="24"/>
          <w:szCs w:val="30"/>
          <w:lang w:eastAsia="es-ES"/>
        </w:rPr>
        <w:t>Los dominios representan valores posibles que puede tomar un atributo.</w:t>
      </w:r>
    </w:p>
    <w:p w:rsidR="0042519D" w:rsidRPr="00BA4D5D" w:rsidRDefault="0042519D" w:rsidP="00BA4D5D">
      <w:pPr>
        <w:suppressAutoHyphens w:val="0"/>
        <w:spacing w:before="0"/>
        <w:ind w:firstLine="0"/>
        <w:jc w:val="left"/>
        <w:textAlignment w:val="auto"/>
        <w:rPr>
          <w:rFonts w:asciiTheme="minorHAnsi" w:hAnsiTheme="minorHAnsi" w:cstheme="minorHAnsi"/>
          <w:sz w:val="24"/>
          <w:szCs w:val="30"/>
          <w:lang w:eastAsia="es-ES"/>
        </w:rPr>
      </w:pPr>
    </w:p>
    <w:p w:rsidR="00EB5EFB" w:rsidRPr="0042519D" w:rsidRDefault="00EB5EFB" w:rsidP="00EB5EFB">
      <w:pPr>
        <w:pStyle w:val="Prrafodelista"/>
        <w:numPr>
          <w:ilvl w:val="0"/>
          <w:numId w:val="15"/>
        </w:numPr>
        <w:suppressAutoHyphens w:val="0"/>
        <w:spacing w:before="0"/>
        <w:ind w:firstLine="0"/>
        <w:jc w:val="left"/>
        <w:textAlignment w:val="auto"/>
        <w:rPr>
          <w:rFonts w:asciiTheme="minorHAnsi" w:hAnsiTheme="minorHAnsi" w:cstheme="minorHAnsi"/>
          <w:b/>
          <w:sz w:val="24"/>
          <w:szCs w:val="30"/>
          <w:lang w:eastAsia="es-ES"/>
        </w:rPr>
      </w:pPr>
      <w:r w:rsidRPr="0042519D">
        <w:rPr>
          <w:rFonts w:asciiTheme="minorHAnsi" w:hAnsiTheme="minorHAnsi" w:cstheme="minorHAnsi"/>
          <w:b/>
          <w:sz w:val="24"/>
          <w:szCs w:val="30"/>
          <w:lang w:eastAsia="es-ES"/>
        </w:rPr>
        <w:t xml:space="preserve">Haz un esquema detallado del proceso de diseño de un sistema de </w:t>
      </w:r>
      <w:r w:rsidR="0042519D" w:rsidRPr="0042519D">
        <w:rPr>
          <w:rFonts w:asciiTheme="minorHAnsi" w:hAnsiTheme="minorHAnsi" w:cstheme="minorHAnsi"/>
          <w:b/>
          <w:sz w:val="24"/>
          <w:szCs w:val="30"/>
          <w:lang w:eastAsia="es-ES"/>
        </w:rPr>
        <w:t>i</w:t>
      </w:r>
      <w:r w:rsidRPr="0042519D">
        <w:rPr>
          <w:rFonts w:asciiTheme="minorHAnsi" w:hAnsiTheme="minorHAnsi" w:cstheme="minorHAnsi"/>
          <w:b/>
          <w:sz w:val="24"/>
          <w:szCs w:val="30"/>
          <w:lang w:eastAsia="es-ES"/>
        </w:rPr>
        <w:t>nformación utilizando bases de datos.</w:t>
      </w:r>
    </w:p>
    <w:p w:rsidR="00EB5EFB" w:rsidRDefault="00822870" w:rsidP="0042519D">
      <w:pPr>
        <w:ind w:firstLine="0"/>
        <w:rPr>
          <w:rFonts w:asciiTheme="minorHAnsi" w:hAnsiTheme="minorHAnsi" w:cstheme="minorHAnsi"/>
        </w:rPr>
      </w:pPr>
      <w:r w:rsidRPr="00822870">
        <w:rPr>
          <w:rFonts w:asciiTheme="minorHAnsi" w:hAnsiTheme="minorHAnsi" w:cstheme="minorHAnsi"/>
        </w:rPr>
        <w:t xml:space="preserve">Problema mundo real </w:t>
      </w:r>
      <w:r w:rsidRPr="00822870">
        <w:rPr>
          <w:rFonts w:asciiTheme="minorHAnsi" w:hAnsiTheme="minorHAnsi" w:cstheme="minorHAnsi"/>
        </w:rPr>
        <w:sym w:font="Wingdings" w:char="F0E0"/>
      </w:r>
      <w:r w:rsidRPr="00822870">
        <w:rPr>
          <w:rFonts w:asciiTheme="minorHAnsi" w:hAnsiTheme="minorHAnsi" w:cstheme="minorHAnsi"/>
        </w:rPr>
        <w:t xml:space="preserve"> </w:t>
      </w:r>
      <w:r w:rsidR="002C0A29">
        <w:rPr>
          <w:rFonts w:asciiTheme="minorHAnsi" w:hAnsiTheme="minorHAnsi" w:cstheme="minorHAnsi"/>
        </w:rPr>
        <w:t>Análisis</w:t>
      </w:r>
      <w:r>
        <w:rPr>
          <w:rFonts w:asciiTheme="minorHAnsi" w:hAnsiTheme="minorHAnsi" w:cstheme="minorHAnsi"/>
        </w:rPr>
        <w:t xml:space="preserve"> de Requisitos </w:t>
      </w:r>
      <w:r w:rsidRPr="00822870">
        <w:rPr>
          <w:rFonts w:asciiTheme="minorHAnsi" w:hAnsiTheme="minorHAnsi" w:cstheme="minorHAnsi"/>
        </w:rPr>
        <w:sym w:font="Wingdings" w:char="F0E0"/>
      </w:r>
      <w:r>
        <w:rPr>
          <w:rFonts w:asciiTheme="minorHAnsi" w:hAnsiTheme="minorHAnsi" w:cstheme="minorHAnsi"/>
        </w:rPr>
        <w:t xml:space="preserve"> Diseño Conceptual </w:t>
      </w:r>
      <w:r w:rsidRPr="00822870">
        <w:rPr>
          <w:rFonts w:asciiTheme="minorHAnsi" w:hAnsiTheme="minorHAnsi" w:cstheme="minorHAnsi"/>
        </w:rPr>
        <w:sym w:font="Wingdings" w:char="F0E0"/>
      </w:r>
      <w:r>
        <w:rPr>
          <w:rFonts w:asciiTheme="minorHAnsi" w:hAnsiTheme="minorHAnsi" w:cstheme="minorHAnsi"/>
        </w:rPr>
        <w:t xml:space="preserve"> Diseño Lógico </w:t>
      </w:r>
      <w:r w:rsidRPr="00822870">
        <w:rPr>
          <w:rFonts w:asciiTheme="minorHAnsi" w:hAnsiTheme="minorHAnsi" w:cstheme="minorHAnsi"/>
        </w:rPr>
        <w:sym w:font="Wingdings" w:char="F0E0"/>
      </w:r>
      <w:r>
        <w:rPr>
          <w:rFonts w:asciiTheme="minorHAnsi" w:hAnsiTheme="minorHAnsi" w:cstheme="minorHAnsi"/>
        </w:rPr>
        <w:t xml:space="preserve"> Diseño </w:t>
      </w:r>
      <w:r w:rsidR="002C0A29">
        <w:rPr>
          <w:rFonts w:asciiTheme="minorHAnsi" w:hAnsiTheme="minorHAnsi" w:cstheme="minorHAnsi"/>
        </w:rPr>
        <w:t>Físico</w:t>
      </w:r>
    </w:p>
    <w:p w:rsidR="00AF618C" w:rsidRDefault="00AF618C">
      <w:pPr>
        <w:suppressAutoHyphens w:val="0"/>
        <w:spacing w:before="0"/>
        <w:ind w:firstLine="0"/>
        <w:jc w:val="left"/>
        <w:textAlignment w:val="auto"/>
        <w:rPr>
          <w:rFonts w:asciiTheme="minorHAnsi" w:hAnsiTheme="minorHAnsi" w:cstheme="minorHAnsi"/>
        </w:rPr>
      </w:pPr>
      <w:r>
        <w:rPr>
          <w:rFonts w:asciiTheme="minorHAnsi" w:hAnsiTheme="minorHAnsi" w:cstheme="minorHAnsi"/>
        </w:rPr>
        <w:br w:type="page"/>
      </w:r>
    </w:p>
    <w:p w:rsidR="00AF618C" w:rsidRDefault="00AF618C" w:rsidP="00AF618C">
      <w:pPr>
        <w:pStyle w:val="Ttulo1"/>
      </w:pPr>
      <w:r>
        <w:lastRenderedPageBreak/>
        <w:t>practica 2</w:t>
      </w:r>
    </w:p>
    <w:p w:rsidR="001039B2" w:rsidRPr="001039B2" w:rsidRDefault="001039B2" w:rsidP="001039B2">
      <w:pPr>
        <w:ind w:firstLine="0"/>
        <w:rPr>
          <w:rFonts w:asciiTheme="minorHAnsi" w:hAnsiTheme="minorHAnsi" w:cstheme="minorHAnsi"/>
          <w:sz w:val="24"/>
        </w:rPr>
      </w:pPr>
      <w:r w:rsidRPr="001039B2">
        <w:rPr>
          <w:rFonts w:asciiTheme="minorHAnsi" w:hAnsiTheme="minorHAnsi" w:cstheme="minorHAnsi"/>
          <w:sz w:val="24"/>
        </w:rPr>
        <w:t>Requisitos:</w:t>
      </w:r>
    </w:p>
    <w:p w:rsidR="001039B2" w:rsidRPr="001039B2" w:rsidRDefault="001039B2" w:rsidP="001039B2">
      <w:pPr>
        <w:ind w:firstLine="0"/>
        <w:rPr>
          <w:rFonts w:asciiTheme="minorHAnsi" w:hAnsiTheme="minorHAnsi" w:cstheme="minorHAnsi"/>
          <w:sz w:val="24"/>
        </w:rPr>
      </w:pPr>
      <w:r w:rsidRPr="001039B2">
        <w:rPr>
          <w:rFonts w:asciiTheme="minorHAnsi" w:hAnsiTheme="minorHAnsi" w:cstheme="minorHAnsi"/>
          <w:sz w:val="24"/>
        </w:rPr>
        <w:t>• No utilizar herramientas de modelado.</w:t>
      </w:r>
    </w:p>
    <w:p w:rsidR="001039B2" w:rsidRPr="001039B2" w:rsidRDefault="001039B2" w:rsidP="001039B2">
      <w:pPr>
        <w:ind w:firstLine="0"/>
        <w:rPr>
          <w:rFonts w:asciiTheme="minorHAnsi" w:hAnsiTheme="minorHAnsi" w:cstheme="minorHAnsi"/>
          <w:sz w:val="24"/>
        </w:rPr>
      </w:pPr>
      <w:r w:rsidRPr="001039B2">
        <w:rPr>
          <w:rFonts w:asciiTheme="minorHAnsi" w:hAnsiTheme="minorHAnsi" w:cstheme="minorHAnsi"/>
          <w:sz w:val="24"/>
        </w:rPr>
        <w:t>Para el supuesto propuesto realiza:</w:t>
      </w:r>
    </w:p>
    <w:p w:rsidR="001039B2" w:rsidRPr="001039B2" w:rsidRDefault="001039B2" w:rsidP="001039B2">
      <w:pPr>
        <w:ind w:firstLine="0"/>
        <w:rPr>
          <w:rFonts w:asciiTheme="minorHAnsi" w:hAnsiTheme="minorHAnsi" w:cstheme="minorHAnsi"/>
          <w:sz w:val="24"/>
        </w:rPr>
      </w:pPr>
      <w:r w:rsidRPr="001039B2">
        <w:rPr>
          <w:rFonts w:asciiTheme="minorHAnsi" w:hAnsiTheme="minorHAnsi" w:cstheme="minorHAnsi"/>
          <w:sz w:val="24"/>
        </w:rPr>
        <w:t>• Diseño conceptual.</w:t>
      </w:r>
    </w:p>
    <w:p w:rsidR="001039B2" w:rsidRPr="001039B2" w:rsidRDefault="001039B2" w:rsidP="001039B2">
      <w:pPr>
        <w:ind w:firstLine="0"/>
        <w:rPr>
          <w:rFonts w:asciiTheme="minorHAnsi" w:hAnsiTheme="minorHAnsi" w:cstheme="minorHAnsi"/>
          <w:sz w:val="24"/>
        </w:rPr>
      </w:pPr>
      <w:r w:rsidRPr="001039B2">
        <w:rPr>
          <w:rFonts w:asciiTheme="minorHAnsi" w:hAnsiTheme="minorHAnsi" w:cstheme="minorHAnsi"/>
          <w:sz w:val="24"/>
        </w:rPr>
        <w:t>• Diseño lógico.</w:t>
      </w:r>
    </w:p>
    <w:p w:rsidR="001039B2" w:rsidRPr="001039B2" w:rsidRDefault="001039B2" w:rsidP="001039B2">
      <w:pPr>
        <w:ind w:firstLine="0"/>
        <w:rPr>
          <w:rFonts w:asciiTheme="minorHAnsi" w:hAnsiTheme="minorHAnsi" w:cstheme="minorHAnsi"/>
          <w:sz w:val="24"/>
        </w:rPr>
      </w:pPr>
      <w:r w:rsidRPr="001039B2">
        <w:rPr>
          <w:rFonts w:asciiTheme="minorHAnsi" w:hAnsiTheme="minorHAnsi" w:cstheme="minorHAnsi"/>
          <w:sz w:val="24"/>
        </w:rPr>
        <w:t>Supuesto.</w:t>
      </w:r>
    </w:p>
    <w:p w:rsidR="001039B2" w:rsidRPr="001039B2" w:rsidRDefault="001039B2" w:rsidP="001039B2">
      <w:pPr>
        <w:ind w:firstLine="0"/>
        <w:rPr>
          <w:rFonts w:asciiTheme="minorHAnsi" w:hAnsiTheme="minorHAnsi" w:cstheme="minorHAnsi"/>
          <w:sz w:val="24"/>
        </w:rPr>
      </w:pPr>
      <w:r w:rsidRPr="001039B2">
        <w:rPr>
          <w:rFonts w:asciiTheme="minorHAnsi" w:hAnsiTheme="minorHAnsi" w:cstheme="minorHAnsi"/>
          <w:sz w:val="24"/>
        </w:rPr>
        <w:t>La Consejería de Cultura de la Comunidad Gallega ha decidido guardar información referente al</w:t>
      </w:r>
      <w:r>
        <w:rPr>
          <w:rFonts w:asciiTheme="minorHAnsi" w:hAnsiTheme="minorHAnsi" w:cstheme="minorHAnsi"/>
          <w:sz w:val="24"/>
        </w:rPr>
        <w:t xml:space="preserve"> </w:t>
      </w:r>
      <w:r w:rsidRPr="001039B2">
        <w:rPr>
          <w:rFonts w:asciiTheme="minorHAnsi" w:hAnsiTheme="minorHAnsi" w:cstheme="minorHAnsi"/>
          <w:sz w:val="24"/>
        </w:rPr>
        <w:t>Camino de Santiago en una Base de Datos. La información que desea almacenar es la siguiente:</w:t>
      </w:r>
    </w:p>
    <w:p w:rsidR="001039B2" w:rsidRPr="001039B2" w:rsidRDefault="001039B2" w:rsidP="001039B2">
      <w:pPr>
        <w:ind w:firstLine="0"/>
        <w:rPr>
          <w:rFonts w:asciiTheme="minorHAnsi" w:hAnsiTheme="minorHAnsi" w:cstheme="minorHAnsi"/>
          <w:sz w:val="24"/>
        </w:rPr>
      </w:pPr>
      <w:r w:rsidRPr="001039B2">
        <w:rPr>
          <w:rFonts w:asciiTheme="minorHAnsi" w:hAnsiTheme="minorHAnsi" w:cstheme="minorHAnsi"/>
          <w:sz w:val="24"/>
        </w:rPr>
        <w:t>Teniendo en cuenta que la peregrinación a Santiago se puede realizar por distintos caminos (el</w:t>
      </w:r>
      <w:r>
        <w:rPr>
          <w:rFonts w:asciiTheme="minorHAnsi" w:hAnsiTheme="minorHAnsi" w:cstheme="minorHAnsi"/>
          <w:sz w:val="24"/>
        </w:rPr>
        <w:t xml:space="preserve"> </w:t>
      </w:r>
      <w:r w:rsidRPr="001039B2">
        <w:rPr>
          <w:rFonts w:asciiTheme="minorHAnsi" w:hAnsiTheme="minorHAnsi" w:cstheme="minorHAnsi"/>
          <w:sz w:val="24"/>
        </w:rPr>
        <w:t>camino francés, el aragonés, etc.), se quiere guardar información acerca de éstos. Esta información</w:t>
      </w:r>
      <w:r>
        <w:rPr>
          <w:rFonts w:asciiTheme="minorHAnsi" w:hAnsiTheme="minorHAnsi" w:cstheme="minorHAnsi"/>
          <w:sz w:val="24"/>
        </w:rPr>
        <w:t xml:space="preserve"> </w:t>
      </w:r>
      <w:r w:rsidRPr="001039B2">
        <w:rPr>
          <w:rFonts w:asciiTheme="minorHAnsi" w:hAnsiTheme="minorHAnsi" w:cstheme="minorHAnsi"/>
          <w:sz w:val="24"/>
        </w:rPr>
        <w:t>se refiere al nombre (que los identifica), el número de kilómetros totales y el tiempo estimado para</w:t>
      </w:r>
      <w:r>
        <w:rPr>
          <w:rFonts w:asciiTheme="minorHAnsi" w:hAnsiTheme="minorHAnsi" w:cstheme="minorHAnsi"/>
          <w:sz w:val="24"/>
        </w:rPr>
        <w:t xml:space="preserve"> </w:t>
      </w:r>
      <w:r w:rsidRPr="001039B2">
        <w:rPr>
          <w:rFonts w:asciiTheme="minorHAnsi" w:hAnsiTheme="minorHAnsi" w:cstheme="minorHAnsi"/>
          <w:sz w:val="24"/>
        </w:rPr>
        <w:t>la realización del camino.</w:t>
      </w:r>
    </w:p>
    <w:p w:rsidR="001039B2" w:rsidRPr="001039B2" w:rsidRDefault="001039B2" w:rsidP="001039B2">
      <w:pPr>
        <w:ind w:firstLine="0"/>
        <w:rPr>
          <w:rFonts w:asciiTheme="minorHAnsi" w:hAnsiTheme="minorHAnsi" w:cstheme="minorHAnsi"/>
          <w:sz w:val="24"/>
        </w:rPr>
      </w:pPr>
      <w:r w:rsidRPr="001039B2">
        <w:rPr>
          <w:rFonts w:asciiTheme="minorHAnsi" w:hAnsiTheme="minorHAnsi" w:cstheme="minorHAnsi"/>
          <w:sz w:val="24"/>
        </w:rPr>
        <w:t>Cada camino se compone de distintas etapas que se identifican por un número correlativo dentro de</w:t>
      </w:r>
      <w:r>
        <w:rPr>
          <w:rFonts w:asciiTheme="minorHAnsi" w:hAnsiTheme="minorHAnsi" w:cstheme="minorHAnsi"/>
          <w:sz w:val="24"/>
        </w:rPr>
        <w:t xml:space="preserve"> </w:t>
      </w:r>
      <w:r w:rsidRPr="001039B2">
        <w:rPr>
          <w:rFonts w:asciiTheme="minorHAnsi" w:hAnsiTheme="minorHAnsi" w:cstheme="minorHAnsi"/>
          <w:sz w:val="24"/>
        </w:rPr>
        <w:t>cada camino, y para cada una de ellas se desea saber el número de kilómetros, el tiempo estimado y</w:t>
      </w:r>
      <w:r>
        <w:rPr>
          <w:rFonts w:asciiTheme="minorHAnsi" w:hAnsiTheme="minorHAnsi" w:cstheme="minorHAnsi"/>
          <w:sz w:val="24"/>
        </w:rPr>
        <w:t xml:space="preserve"> </w:t>
      </w:r>
      <w:r w:rsidRPr="001039B2">
        <w:rPr>
          <w:rFonts w:asciiTheme="minorHAnsi" w:hAnsiTheme="minorHAnsi" w:cstheme="minorHAnsi"/>
          <w:sz w:val="24"/>
        </w:rPr>
        <w:t>las distintas localidades por las que pasa. Además se quiere recoger la localidad de salida y de</w:t>
      </w:r>
      <w:r>
        <w:rPr>
          <w:rFonts w:asciiTheme="minorHAnsi" w:hAnsiTheme="minorHAnsi" w:cstheme="minorHAnsi"/>
          <w:sz w:val="24"/>
        </w:rPr>
        <w:t xml:space="preserve"> </w:t>
      </w:r>
      <w:r w:rsidRPr="001039B2">
        <w:rPr>
          <w:rFonts w:asciiTheme="minorHAnsi" w:hAnsiTheme="minorHAnsi" w:cstheme="minorHAnsi"/>
          <w:sz w:val="24"/>
        </w:rPr>
        <w:t>llegada de la correspondiente etapa.</w:t>
      </w:r>
    </w:p>
    <w:p w:rsidR="001039B2" w:rsidRPr="001039B2" w:rsidRDefault="001039B2" w:rsidP="001039B2">
      <w:pPr>
        <w:ind w:firstLine="0"/>
        <w:rPr>
          <w:rFonts w:asciiTheme="minorHAnsi" w:hAnsiTheme="minorHAnsi" w:cstheme="minorHAnsi"/>
          <w:sz w:val="24"/>
        </w:rPr>
      </w:pPr>
      <w:r w:rsidRPr="001039B2">
        <w:rPr>
          <w:rFonts w:asciiTheme="minorHAnsi" w:hAnsiTheme="minorHAnsi" w:cstheme="minorHAnsi"/>
          <w:sz w:val="24"/>
        </w:rPr>
        <w:t>Se recogerán las distintas localidades por la que pasa cada camino. La información que se recogerá</w:t>
      </w:r>
      <w:r>
        <w:rPr>
          <w:rFonts w:asciiTheme="minorHAnsi" w:hAnsiTheme="minorHAnsi" w:cstheme="minorHAnsi"/>
          <w:sz w:val="24"/>
        </w:rPr>
        <w:t xml:space="preserve"> </w:t>
      </w:r>
      <w:r w:rsidRPr="001039B2">
        <w:rPr>
          <w:rFonts w:asciiTheme="minorHAnsi" w:hAnsiTheme="minorHAnsi" w:cstheme="minorHAnsi"/>
          <w:sz w:val="24"/>
        </w:rPr>
        <w:t>de cada localidad será: nombre de la misma, Comunidad Autónoma a la que pertenece y código</w:t>
      </w:r>
      <w:r>
        <w:rPr>
          <w:rFonts w:asciiTheme="minorHAnsi" w:hAnsiTheme="minorHAnsi" w:cstheme="minorHAnsi"/>
          <w:sz w:val="24"/>
        </w:rPr>
        <w:t xml:space="preserve"> </w:t>
      </w:r>
      <w:r w:rsidRPr="001039B2">
        <w:rPr>
          <w:rFonts w:asciiTheme="minorHAnsi" w:hAnsiTheme="minorHAnsi" w:cstheme="minorHAnsi"/>
          <w:sz w:val="24"/>
        </w:rPr>
        <w:t>postal. Se debe tener en cuenta que pueden existir localidades comunes a distintos caminos.</w:t>
      </w:r>
    </w:p>
    <w:p w:rsidR="001039B2" w:rsidRPr="001039B2" w:rsidRDefault="001039B2" w:rsidP="001039B2">
      <w:pPr>
        <w:ind w:firstLine="0"/>
        <w:rPr>
          <w:rFonts w:asciiTheme="minorHAnsi" w:hAnsiTheme="minorHAnsi" w:cstheme="minorHAnsi"/>
          <w:sz w:val="24"/>
        </w:rPr>
      </w:pPr>
      <w:r w:rsidRPr="001039B2">
        <w:rPr>
          <w:rFonts w:asciiTheme="minorHAnsi" w:hAnsiTheme="minorHAnsi" w:cstheme="minorHAnsi"/>
          <w:sz w:val="24"/>
        </w:rPr>
        <w:t>Se desea guardar información sobre los albergues para peregrinos que existen en algunas de las</w:t>
      </w:r>
      <w:r>
        <w:rPr>
          <w:rFonts w:asciiTheme="minorHAnsi" w:hAnsiTheme="minorHAnsi" w:cstheme="minorHAnsi"/>
          <w:sz w:val="24"/>
        </w:rPr>
        <w:t xml:space="preserve"> </w:t>
      </w:r>
      <w:r w:rsidRPr="001039B2">
        <w:rPr>
          <w:rFonts w:asciiTheme="minorHAnsi" w:hAnsiTheme="minorHAnsi" w:cstheme="minorHAnsi"/>
          <w:sz w:val="24"/>
        </w:rPr>
        <w:t>localidades que pertenecen al camino. Esta información consta de: nombre de albergue, capacidad y</w:t>
      </w:r>
      <w:r>
        <w:rPr>
          <w:rFonts w:asciiTheme="minorHAnsi" w:hAnsiTheme="minorHAnsi" w:cstheme="minorHAnsi"/>
          <w:sz w:val="24"/>
        </w:rPr>
        <w:t xml:space="preserve"> </w:t>
      </w:r>
      <w:r w:rsidRPr="001039B2">
        <w:rPr>
          <w:rFonts w:asciiTheme="minorHAnsi" w:hAnsiTheme="minorHAnsi" w:cstheme="minorHAnsi"/>
          <w:sz w:val="24"/>
        </w:rPr>
        <w:t>precio (si lo tuvieran)</w:t>
      </w:r>
    </w:p>
    <w:p w:rsidR="00AF618C" w:rsidRDefault="001039B2" w:rsidP="001039B2">
      <w:pPr>
        <w:ind w:firstLine="0"/>
        <w:rPr>
          <w:rFonts w:asciiTheme="minorHAnsi" w:hAnsiTheme="minorHAnsi" w:cstheme="minorHAnsi"/>
          <w:sz w:val="24"/>
        </w:rPr>
      </w:pPr>
      <w:r w:rsidRPr="001039B2">
        <w:rPr>
          <w:rFonts w:asciiTheme="minorHAnsi" w:hAnsiTheme="minorHAnsi" w:cstheme="minorHAnsi"/>
          <w:sz w:val="24"/>
        </w:rPr>
        <w:t>Por último, se quiere registrar los peregrinos que realizan el camino. Para llevar este control cada</w:t>
      </w:r>
      <w:r>
        <w:rPr>
          <w:rFonts w:asciiTheme="minorHAnsi" w:hAnsiTheme="minorHAnsi" w:cstheme="minorHAnsi"/>
          <w:sz w:val="24"/>
        </w:rPr>
        <w:t xml:space="preserve"> </w:t>
      </w:r>
      <w:r w:rsidRPr="001039B2">
        <w:rPr>
          <w:rFonts w:asciiTheme="minorHAnsi" w:hAnsiTheme="minorHAnsi" w:cstheme="minorHAnsi"/>
          <w:sz w:val="24"/>
        </w:rPr>
        <w:t>uno de ellos lleva un carnet que consta de un número de identificación, el nombre completo del</w:t>
      </w:r>
      <w:r>
        <w:rPr>
          <w:rFonts w:asciiTheme="minorHAnsi" w:hAnsiTheme="minorHAnsi" w:cstheme="minorHAnsi"/>
          <w:sz w:val="24"/>
        </w:rPr>
        <w:t xml:space="preserve"> </w:t>
      </w:r>
      <w:r w:rsidRPr="001039B2">
        <w:rPr>
          <w:rFonts w:asciiTheme="minorHAnsi" w:hAnsiTheme="minorHAnsi" w:cstheme="minorHAnsi"/>
          <w:sz w:val="24"/>
        </w:rPr>
        <w:t>peregrino, su dirección y las localidades por las que ha ido pasando a lo largo del recorrido junto</w:t>
      </w:r>
      <w:r>
        <w:rPr>
          <w:rFonts w:asciiTheme="minorHAnsi" w:hAnsiTheme="minorHAnsi" w:cstheme="minorHAnsi"/>
          <w:sz w:val="24"/>
        </w:rPr>
        <w:t xml:space="preserve"> </w:t>
      </w:r>
      <w:r w:rsidRPr="001039B2">
        <w:rPr>
          <w:rFonts w:asciiTheme="minorHAnsi" w:hAnsiTheme="minorHAnsi" w:cstheme="minorHAnsi"/>
          <w:sz w:val="24"/>
        </w:rPr>
        <w:t>con el día que llegaron a dicha localidad.</w:t>
      </w:r>
    </w:p>
    <w:p w:rsidR="0040087A" w:rsidRDefault="0040087A">
      <w:pPr>
        <w:suppressAutoHyphens w:val="0"/>
        <w:spacing w:before="0"/>
        <w:ind w:firstLine="0"/>
        <w:jc w:val="left"/>
        <w:textAlignment w:val="auto"/>
        <w:rPr>
          <w:rFonts w:asciiTheme="minorHAnsi" w:hAnsiTheme="minorHAnsi" w:cstheme="minorHAnsi"/>
          <w:sz w:val="24"/>
        </w:rPr>
      </w:pPr>
      <w:r>
        <w:rPr>
          <w:rFonts w:asciiTheme="minorHAnsi" w:hAnsiTheme="minorHAnsi" w:cstheme="minorHAnsi"/>
          <w:sz w:val="24"/>
        </w:rPr>
        <w:br w:type="page"/>
      </w:r>
    </w:p>
    <w:p w:rsidR="00653244" w:rsidRDefault="00653244" w:rsidP="0040087A">
      <w:pPr>
        <w:ind w:firstLine="0"/>
        <w:jc w:val="center"/>
        <w:rPr>
          <w:rFonts w:asciiTheme="minorHAnsi" w:hAnsiTheme="minorHAnsi" w:cstheme="minorHAnsi"/>
          <w:sz w:val="24"/>
        </w:rPr>
      </w:pPr>
    </w:p>
    <w:p w:rsidR="0040087A" w:rsidRDefault="0040087A" w:rsidP="0040087A">
      <w:pPr>
        <w:ind w:firstLine="0"/>
        <w:jc w:val="center"/>
        <w:rPr>
          <w:rFonts w:asciiTheme="minorHAnsi" w:hAnsiTheme="minorHAnsi" w:cstheme="minorHAnsi"/>
          <w:sz w:val="24"/>
        </w:rPr>
      </w:pPr>
      <w:r>
        <w:rPr>
          <w:rFonts w:asciiTheme="minorHAnsi" w:hAnsiTheme="minorHAnsi" w:cstheme="minorHAnsi"/>
          <w:sz w:val="24"/>
        </w:rPr>
        <w:t>MODELO ENTIDAD-INTERELACIÓN</w:t>
      </w:r>
    </w:p>
    <w:p w:rsidR="00895C9A" w:rsidRDefault="00653244" w:rsidP="00895C9A">
      <w:pPr>
        <w:ind w:firstLine="0"/>
        <w:jc w:val="center"/>
        <w:rPr>
          <w:rFonts w:asciiTheme="minorHAnsi" w:hAnsiTheme="minorHAnsi" w:cstheme="minorHAnsi"/>
          <w:sz w:val="24"/>
        </w:rPr>
      </w:pPr>
      <w:r>
        <w:rPr>
          <w:rFonts w:asciiTheme="minorHAnsi" w:hAnsiTheme="minorHAnsi" w:cstheme="minorHAnsi"/>
          <w:noProof/>
          <w:sz w:val="24"/>
          <w:lang w:eastAsia="es-ES"/>
        </w:rPr>
        <w:drawing>
          <wp:inline distT="0" distB="0" distL="0" distR="0">
            <wp:extent cx="4286250" cy="5630508"/>
            <wp:effectExtent l="0" t="0" r="0" b="8890"/>
            <wp:docPr id="5" name="Imagen 5" descr="C:\Users\Pedro\Desktop\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dro\Desktop\00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9324" cy="5634545"/>
                    </a:xfrm>
                    <a:prstGeom prst="rect">
                      <a:avLst/>
                    </a:prstGeom>
                    <a:noFill/>
                    <a:ln>
                      <a:noFill/>
                    </a:ln>
                  </pic:spPr>
                </pic:pic>
              </a:graphicData>
            </a:graphic>
          </wp:inline>
        </w:drawing>
      </w:r>
    </w:p>
    <w:p w:rsidR="00653244" w:rsidRDefault="00653244" w:rsidP="0040087A">
      <w:pPr>
        <w:ind w:firstLine="0"/>
        <w:jc w:val="center"/>
        <w:rPr>
          <w:rFonts w:asciiTheme="minorHAnsi" w:hAnsiTheme="minorHAnsi" w:cstheme="minorHAnsi"/>
          <w:sz w:val="24"/>
        </w:rPr>
      </w:pPr>
    </w:p>
    <w:p w:rsidR="0040087A" w:rsidRPr="0031366A" w:rsidRDefault="0040087A" w:rsidP="0040087A">
      <w:pPr>
        <w:ind w:firstLine="0"/>
        <w:jc w:val="center"/>
        <w:rPr>
          <w:rFonts w:asciiTheme="minorHAnsi" w:hAnsiTheme="minorHAnsi" w:cstheme="minorHAnsi"/>
          <w:i/>
          <w:sz w:val="24"/>
        </w:rPr>
      </w:pPr>
      <w:r>
        <w:rPr>
          <w:rFonts w:asciiTheme="minorHAnsi" w:hAnsiTheme="minorHAnsi" w:cstheme="minorHAnsi"/>
          <w:sz w:val="24"/>
        </w:rPr>
        <w:t>MODELO RELACIONAL</w:t>
      </w:r>
      <w:r w:rsidR="0031366A">
        <w:rPr>
          <w:rFonts w:asciiTheme="minorHAnsi" w:hAnsiTheme="minorHAnsi" w:cstheme="minorHAnsi"/>
          <w:sz w:val="24"/>
        </w:rPr>
        <w:t xml:space="preserve"> (</w:t>
      </w:r>
      <w:r w:rsidR="0031366A">
        <w:rPr>
          <w:rFonts w:asciiTheme="minorHAnsi" w:hAnsiTheme="minorHAnsi" w:cstheme="minorHAnsi"/>
          <w:b/>
          <w:sz w:val="24"/>
        </w:rPr>
        <w:t>PK-</w:t>
      </w:r>
      <w:r w:rsidR="00C207D6">
        <w:rPr>
          <w:rFonts w:asciiTheme="minorHAnsi" w:hAnsiTheme="minorHAnsi" w:cstheme="minorHAnsi"/>
          <w:b/>
          <w:sz w:val="24"/>
        </w:rPr>
        <w:t xml:space="preserve">Negrita, </w:t>
      </w:r>
      <w:r w:rsidR="00C207D6">
        <w:rPr>
          <w:rFonts w:asciiTheme="minorHAnsi" w:hAnsiTheme="minorHAnsi" w:cstheme="minorHAnsi"/>
          <w:i/>
          <w:sz w:val="24"/>
        </w:rPr>
        <w:t>FK</w:t>
      </w:r>
      <w:r w:rsidR="0031366A">
        <w:rPr>
          <w:rFonts w:asciiTheme="minorHAnsi" w:hAnsiTheme="minorHAnsi" w:cstheme="minorHAnsi"/>
          <w:i/>
          <w:sz w:val="24"/>
        </w:rPr>
        <w:t>-Cursiva)</w:t>
      </w:r>
    </w:p>
    <w:p w:rsidR="0040087A" w:rsidRDefault="0031366A" w:rsidP="008467BA">
      <w:pPr>
        <w:ind w:firstLine="0"/>
        <w:rPr>
          <w:rFonts w:asciiTheme="minorHAnsi" w:hAnsiTheme="minorHAnsi" w:cstheme="minorHAnsi"/>
          <w:sz w:val="24"/>
        </w:rPr>
      </w:pPr>
      <w:r>
        <w:rPr>
          <w:rFonts w:asciiTheme="minorHAnsi" w:hAnsiTheme="minorHAnsi" w:cstheme="minorHAnsi"/>
          <w:sz w:val="24"/>
        </w:rPr>
        <w:t>Caminos (</w:t>
      </w:r>
      <w:r>
        <w:rPr>
          <w:rFonts w:asciiTheme="minorHAnsi" w:hAnsiTheme="minorHAnsi" w:cstheme="minorHAnsi"/>
          <w:b/>
          <w:sz w:val="24"/>
        </w:rPr>
        <w:t xml:space="preserve">Nombre, </w:t>
      </w:r>
      <w:r>
        <w:rPr>
          <w:rFonts w:asciiTheme="minorHAnsi" w:hAnsiTheme="minorHAnsi" w:cstheme="minorHAnsi"/>
          <w:sz w:val="24"/>
        </w:rPr>
        <w:t>kmTotales, TiempoRealización</w:t>
      </w:r>
    </w:p>
    <w:p w:rsidR="0031366A" w:rsidRPr="0031366A" w:rsidRDefault="000F68D6" w:rsidP="008467BA">
      <w:pPr>
        <w:ind w:firstLine="0"/>
        <w:rPr>
          <w:rFonts w:asciiTheme="minorHAnsi" w:hAnsiTheme="minorHAnsi" w:cstheme="minorHAnsi"/>
          <w:b/>
          <w:sz w:val="24"/>
        </w:rPr>
      </w:pPr>
      <w:r>
        <w:rPr>
          <w:rFonts w:asciiTheme="minorHAnsi" w:hAnsiTheme="minorHAnsi" w:cstheme="minorHAnsi"/>
          <w:sz w:val="24"/>
        </w:rPr>
        <w:t>Etapas (</w:t>
      </w:r>
      <w:r>
        <w:rPr>
          <w:rFonts w:asciiTheme="minorHAnsi" w:hAnsiTheme="minorHAnsi" w:cstheme="minorHAnsi"/>
          <w:b/>
          <w:sz w:val="24"/>
        </w:rPr>
        <w:t xml:space="preserve">ID, </w:t>
      </w:r>
      <w:r w:rsidRPr="000F68D6">
        <w:rPr>
          <w:rFonts w:asciiTheme="minorHAnsi" w:hAnsiTheme="minorHAnsi" w:cstheme="minorHAnsi"/>
          <w:sz w:val="24"/>
        </w:rPr>
        <w:t>K</w:t>
      </w:r>
      <w:r>
        <w:rPr>
          <w:rFonts w:asciiTheme="minorHAnsi" w:hAnsiTheme="minorHAnsi" w:cstheme="minorHAnsi"/>
          <w:sz w:val="24"/>
        </w:rPr>
        <w:t xml:space="preserve">MTotales, TiempoRealización, </w:t>
      </w:r>
      <w:r>
        <w:rPr>
          <w:rFonts w:asciiTheme="minorHAnsi" w:hAnsiTheme="minorHAnsi" w:cstheme="minorHAnsi"/>
          <w:b/>
          <w:i/>
          <w:sz w:val="24"/>
        </w:rPr>
        <w:t xml:space="preserve">NombreCamino, </w:t>
      </w:r>
      <w:r>
        <w:rPr>
          <w:rFonts w:asciiTheme="minorHAnsi" w:hAnsiTheme="minorHAnsi" w:cstheme="minorHAnsi"/>
          <w:i/>
          <w:sz w:val="24"/>
        </w:rPr>
        <w:t>CodPostalLocalidadInicio, CodPostalLocalidadFinal</w:t>
      </w:r>
      <w:r>
        <w:rPr>
          <w:rFonts w:asciiTheme="minorHAnsi" w:hAnsiTheme="minorHAnsi" w:cstheme="minorHAnsi"/>
          <w:b/>
          <w:i/>
          <w:sz w:val="24"/>
        </w:rPr>
        <w:t>)</w:t>
      </w:r>
    </w:p>
    <w:p w:rsidR="0031366A" w:rsidRDefault="0031366A" w:rsidP="008467BA">
      <w:pPr>
        <w:ind w:firstLine="0"/>
        <w:rPr>
          <w:rFonts w:asciiTheme="minorHAnsi" w:hAnsiTheme="minorHAnsi" w:cstheme="minorHAnsi"/>
          <w:sz w:val="24"/>
        </w:rPr>
      </w:pPr>
      <w:r>
        <w:rPr>
          <w:rFonts w:asciiTheme="minorHAnsi" w:hAnsiTheme="minorHAnsi" w:cstheme="minorHAnsi"/>
          <w:sz w:val="24"/>
        </w:rPr>
        <w:t>Localidades (</w:t>
      </w:r>
      <w:r>
        <w:rPr>
          <w:rFonts w:asciiTheme="minorHAnsi" w:hAnsiTheme="minorHAnsi" w:cstheme="minorHAnsi"/>
          <w:b/>
          <w:sz w:val="24"/>
        </w:rPr>
        <w:t xml:space="preserve">CodPostal, </w:t>
      </w:r>
      <w:r>
        <w:rPr>
          <w:rFonts w:asciiTheme="minorHAnsi" w:hAnsiTheme="minorHAnsi" w:cstheme="minorHAnsi"/>
          <w:sz w:val="24"/>
        </w:rPr>
        <w:t>Nombre, ComunidadAutónoma</w:t>
      </w:r>
    </w:p>
    <w:p w:rsidR="0031366A" w:rsidRPr="0031366A" w:rsidRDefault="0031366A" w:rsidP="008467BA">
      <w:pPr>
        <w:ind w:firstLine="0"/>
        <w:rPr>
          <w:rFonts w:asciiTheme="minorHAnsi" w:hAnsiTheme="minorHAnsi" w:cstheme="minorHAnsi"/>
          <w:i/>
          <w:sz w:val="24"/>
        </w:rPr>
      </w:pPr>
      <w:r>
        <w:rPr>
          <w:rFonts w:asciiTheme="minorHAnsi" w:hAnsiTheme="minorHAnsi" w:cstheme="minorHAnsi"/>
          <w:sz w:val="24"/>
        </w:rPr>
        <w:t>Albergues</w:t>
      </w:r>
      <w:r w:rsidR="00653244">
        <w:rPr>
          <w:rFonts w:asciiTheme="minorHAnsi" w:hAnsiTheme="minorHAnsi" w:cstheme="minorHAnsi"/>
          <w:sz w:val="24"/>
        </w:rPr>
        <w:t xml:space="preserve"> </w:t>
      </w:r>
      <w:r>
        <w:rPr>
          <w:rFonts w:asciiTheme="minorHAnsi" w:hAnsiTheme="minorHAnsi" w:cstheme="minorHAnsi"/>
          <w:sz w:val="24"/>
        </w:rPr>
        <w:t>(</w:t>
      </w:r>
      <w:r>
        <w:rPr>
          <w:rFonts w:asciiTheme="minorHAnsi" w:hAnsiTheme="minorHAnsi" w:cstheme="minorHAnsi"/>
          <w:b/>
          <w:sz w:val="24"/>
        </w:rPr>
        <w:t xml:space="preserve">ID, </w:t>
      </w:r>
      <w:r>
        <w:rPr>
          <w:rFonts w:asciiTheme="minorHAnsi" w:hAnsiTheme="minorHAnsi" w:cstheme="minorHAnsi"/>
          <w:sz w:val="24"/>
        </w:rPr>
        <w:t xml:space="preserve">Nombre, Capacidad, Precio, </w:t>
      </w:r>
      <w:r>
        <w:rPr>
          <w:rFonts w:asciiTheme="minorHAnsi" w:hAnsiTheme="minorHAnsi" w:cstheme="minorHAnsi"/>
          <w:i/>
          <w:sz w:val="24"/>
        </w:rPr>
        <w:t>CodPostalLocalidad)</w:t>
      </w:r>
    </w:p>
    <w:p w:rsidR="0031366A" w:rsidRPr="00653244" w:rsidRDefault="0031366A" w:rsidP="008467BA">
      <w:pPr>
        <w:ind w:firstLine="0"/>
        <w:rPr>
          <w:rFonts w:asciiTheme="minorHAnsi" w:hAnsiTheme="minorHAnsi" w:cstheme="minorHAnsi"/>
          <w:i/>
          <w:sz w:val="24"/>
        </w:rPr>
      </w:pPr>
      <w:r>
        <w:rPr>
          <w:rFonts w:asciiTheme="minorHAnsi" w:hAnsiTheme="minorHAnsi" w:cstheme="minorHAnsi"/>
          <w:sz w:val="24"/>
        </w:rPr>
        <w:t>Peregrinos (</w:t>
      </w:r>
      <w:r>
        <w:rPr>
          <w:rFonts w:asciiTheme="minorHAnsi" w:hAnsiTheme="minorHAnsi" w:cstheme="minorHAnsi"/>
          <w:b/>
          <w:sz w:val="24"/>
        </w:rPr>
        <w:t xml:space="preserve">ID, </w:t>
      </w:r>
      <w:r>
        <w:rPr>
          <w:rFonts w:asciiTheme="minorHAnsi" w:hAnsiTheme="minorHAnsi" w:cstheme="minorHAnsi"/>
          <w:sz w:val="24"/>
        </w:rPr>
        <w:t>nombre, dirección</w:t>
      </w:r>
      <w:r w:rsidR="00653244">
        <w:rPr>
          <w:rFonts w:asciiTheme="minorHAnsi" w:hAnsiTheme="minorHAnsi" w:cstheme="minorHAnsi"/>
          <w:sz w:val="24"/>
        </w:rPr>
        <w:t xml:space="preserve">, </w:t>
      </w:r>
      <w:r w:rsidR="00653244">
        <w:rPr>
          <w:rFonts w:asciiTheme="minorHAnsi" w:hAnsiTheme="minorHAnsi" w:cstheme="minorHAnsi"/>
          <w:i/>
          <w:sz w:val="24"/>
        </w:rPr>
        <w:t>IDEtapas, FechaPaso)</w:t>
      </w:r>
    </w:p>
    <w:p w:rsidR="0031366A" w:rsidRDefault="0031366A" w:rsidP="008467BA">
      <w:pPr>
        <w:ind w:firstLine="0"/>
        <w:rPr>
          <w:rFonts w:asciiTheme="minorHAnsi" w:hAnsiTheme="minorHAnsi" w:cstheme="minorHAnsi"/>
          <w:b/>
          <w:sz w:val="24"/>
        </w:rPr>
      </w:pPr>
      <w:r>
        <w:rPr>
          <w:rFonts w:asciiTheme="minorHAnsi" w:hAnsiTheme="minorHAnsi" w:cstheme="minorHAnsi"/>
          <w:sz w:val="24"/>
        </w:rPr>
        <w:t>Etapas</w:t>
      </w:r>
      <w:r w:rsidR="00C207D6">
        <w:rPr>
          <w:rFonts w:asciiTheme="minorHAnsi" w:hAnsiTheme="minorHAnsi" w:cstheme="minorHAnsi"/>
          <w:sz w:val="24"/>
        </w:rPr>
        <w:t>-</w:t>
      </w:r>
      <w:r>
        <w:rPr>
          <w:rFonts w:asciiTheme="minorHAnsi" w:hAnsiTheme="minorHAnsi" w:cstheme="minorHAnsi"/>
          <w:sz w:val="24"/>
        </w:rPr>
        <w:t>Localidades</w:t>
      </w:r>
      <w:r w:rsidR="00653244">
        <w:rPr>
          <w:rFonts w:asciiTheme="minorHAnsi" w:hAnsiTheme="minorHAnsi" w:cstheme="minorHAnsi"/>
          <w:sz w:val="24"/>
        </w:rPr>
        <w:t xml:space="preserve"> </w:t>
      </w:r>
      <w:r>
        <w:rPr>
          <w:rFonts w:asciiTheme="minorHAnsi" w:hAnsiTheme="minorHAnsi" w:cstheme="minorHAnsi"/>
          <w:sz w:val="24"/>
        </w:rPr>
        <w:t>(</w:t>
      </w:r>
      <w:r>
        <w:rPr>
          <w:rFonts w:asciiTheme="minorHAnsi" w:hAnsiTheme="minorHAnsi" w:cstheme="minorHAnsi"/>
          <w:b/>
          <w:sz w:val="24"/>
        </w:rPr>
        <w:t>IDEtapa, CodPostalLocalidad)</w:t>
      </w:r>
    </w:p>
    <w:p w:rsidR="00653244" w:rsidRDefault="00653244" w:rsidP="008467BA">
      <w:pPr>
        <w:ind w:firstLine="0"/>
        <w:rPr>
          <w:rFonts w:asciiTheme="minorHAnsi" w:hAnsiTheme="minorHAnsi" w:cstheme="minorHAnsi"/>
          <w:b/>
          <w:sz w:val="24"/>
        </w:rPr>
      </w:pPr>
      <w:r>
        <w:rPr>
          <w:rFonts w:asciiTheme="minorHAnsi" w:hAnsiTheme="minorHAnsi" w:cstheme="minorHAnsi"/>
          <w:sz w:val="24"/>
        </w:rPr>
        <w:t>Albergues</w:t>
      </w:r>
      <w:r w:rsidR="00C207D6">
        <w:rPr>
          <w:rFonts w:asciiTheme="minorHAnsi" w:hAnsiTheme="minorHAnsi" w:cstheme="minorHAnsi"/>
          <w:sz w:val="24"/>
        </w:rPr>
        <w:t>-</w:t>
      </w:r>
      <w:r>
        <w:rPr>
          <w:rFonts w:asciiTheme="minorHAnsi" w:hAnsiTheme="minorHAnsi" w:cstheme="minorHAnsi"/>
          <w:sz w:val="24"/>
        </w:rPr>
        <w:t>Peregrinos (</w:t>
      </w:r>
      <w:r>
        <w:rPr>
          <w:rFonts w:asciiTheme="minorHAnsi" w:hAnsiTheme="minorHAnsi" w:cstheme="minorHAnsi"/>
          <w:b/>
          <w:sz w:val="24"/>
        </w:rPr>
        <w:t>IDAlbergue, IDPeregrino)</w:t>
      </w:r>
    </w:p>
    <w:p w:rsidR="00FC37E3" w:rsidRDefault="00FC37E3">
      <w:pPr>
        <w:suppressAutoHyphens w:val="0"/>
        <w:spacing w:before="0"/>
        <w:ind w:firstLine="0"/>
        <w:jc w:val="left"/>
        <w:textAlignment w:val="auto"/>
        <w:rPr>
          <w:rFonts w:asciiTheme="minorHAnsi" w:hAnsiTheme="minorHAnsi" w:cstheme="minorHAnsi"/>
          <w:b/>
          <w:sz w:val="24"/>
        </w:rPr>
      </w:pPr>
      <w:r>
        <w:rPr>
          <w:rFonts w:asciiTheme="minorHAnsi" w:hAnsiTheme="minorHAnsi" w:cstheme="minorHAnsi"/>
          <w:b/>
          <w:sz w:val="24"/>
        </w:rPr>
        <w:br w:type="page"/>
      </w:r>
    </w:p>
    <w:p w:rsidR="00FC37E3" w:rsidRDefault="00FC37E3" w:rsidP="00FC37E3">
      <w:pPr>
        <w:pStyle w:val="Ttulo1"/>
      </w:pPr>
      <w:r>
        <w:lastRenderedPageBreak/>
        <w:t>PRACTICA 3</w:t>
      </w:r>
    </w:p>
    <w:p w:rsidR="00E40CAB" w:rsidRPr="00E40CAB" w:rsidRDefault="00E40CAB" w:rsidP="00E40CAB">
      <w:pPr>
        <w:ind w:firstLine="0"/>
        <w:rPr>
          <w:rFonts w:asciiTheme="minorHAnsi" w:hAnsiTheme="minorHAnsi" w:cstheme="minorHAnsi"/>
          <w:sz w:val="24"/>
        </w:rPr>
      </w:pPr>
      <w:r w:rsidRPr="00E40CAB">
        <w:rPr>
          <w:rFonts w:asciiTheme="minorHAnsi" w:hAnsiTheme="minorHAnsi" w:cstheme="minorHAnsi"/>
          <w:sz w:val="24"/>
        </w:rPr>
        <w:t>Requisitos:</w:t>
      </w:r>
    </w:p>
    <w:p w:rsidR="00E40CAB" w:rsidRPr="00E40CAB" w:rsidRDefault="00E40CAB" w:rsidP="00E40CAB">
      <w:pPr>
        <w:ind w:firstLine="0"/>
        <w:rPr>
          <w:rFonts w:asciiTheme="minorHAnsi" w:hAnsiTheme="minorHAnsi" w:cstheme="minorHAnsi"/>
          <w:sz w:val="24"/>
        </w:rPr>
      </w:pPr>
      <w:r w:rsidRPr="00E40CAB">
        <w:rPr>
          <w:rFonts w:asciiTheme="minorHAnsi" w:hAnsiTheme="minorHAnsi" w:cstheme="minorHAnsi"/>
          <w:sz w:val="24"/>
        </w:rPr>
        <w:t>• No utilizar herramientas de modelado.</w:t>
      </w:r>
    </w:p>
    <w:p w:rsidR="00E40CAB" w:rsidRPr="00E40CAB" w:rsidRDefault="00E40CAB" w:rsidP="00E40CAB">
      <w:pPr>
        <w:ind w:firstLine="0"/>
        <w:rPr>
          <w:rFonts w:asciiTheme="minorHAnsi" w:hAnsiTheme="minorHAnsi" w:cstheme="minorHAnsi"/>
          <w:sz w:val="24"/>
        </w:rPr>
      </w:pPr>
      <w:r w:rsidRPr="00E40CAB">
        <w:rPr>
          <w:rFonts w:asciiTheme="minorHAnsi" w:hAnsiTheme="minorHAnsi" w:cstheme="minorHAnsi"/>
          <w:sz w:val="24"/>
        </w:rPr>
        <w:t>Para el supuesto propuesto realiza:</w:t>
      </w:r>
    </w:p>
    <w:p w:rsidR="00E40CAB" w:rsidRPr="00E40CAB" w:rsidRDefault="00E40CAB" w:rsidP="00E40CAB">
      <w:pPr>
        <w:ind w:firstLine="0"/>
        <w:rPr>
          <w:rFonts w:asciiTheme="minorHAnsi" w:hAnsiTheme="minorHAnsi" w:cstheme="minorHAnsi"/>
          <w:sz w:val="24"/>
        </w:rPr>
      </w:pPr>
      <w:r w:rsidRPr="00E40CAB">
        <w:rPr>
          <w:rFonts w:asciiTheme="minorHAnsi" w:hAnsiTheme="minorHAnsi" w:cstheme="minorHAnsi"/>
          <w:sz w:val="24"/>
        </w:rPr>
        <w:t>• Diseño conceptual.</w:t>
      </w:r>
    </w:p>
    <w:p w:rsidR="00E40CAB" w:rsidRPr="00E40CAB" w:rsidRDefault="00E40CAB" w:rsidP="00E40CAB">
      <w:pPr>
        <w:ind w:firstLine="0"/>
        <w:rPr>
          <w:rFonts w:asciiTheme="minorHAnsi" w:hAnsiTheme="minorHAnsi" w:cstheme="minorHAnsi"/>
          <w:sz w:val="24"/>
        </w:rPr>
      </w:pPr>
      <w:r w:rsidRPr="00E40CAB">
        <w:rPr>
          <w:rFonts w:asciiTheme="minorHAnsi" w:hAnsiTheme="minorHAnsi" w:cstheme="minorHAnsi"/>
          <w:sz w:val="24"/>
        </w:rPr>
        <w:t>• Diseño lógico.</w:t>
      </w:r>
    </w:p>
    <w:p w:rsidR="00E40CAB" w:rsidRPr="00E40CAB" w:rsidRDefault="00E40CAB" w:rsidP="00E40CAB">
      <w:pPr>
        <w:ind w:firstLine="0"/>
        <w:rPr>
          <w:rFonts w:asciiTheme="minorHAnsi" w:hAnsiTheme="minorHAnsi" w:cstheme="minorHAnsi"/>
          <w:sz w:val="24"/>
        </w:rPr>
      </w:pPr>
      <w:r w:rsidRPr="00E40CAB">
        <w:rPr>
          <w:rFonts w:asciiTheme="minorHAnsi" w:hAnsiTheme="minorHAnsi" w:cstheme="minorHAnsi"/>
          <w:sz w:val="24"/>
        </w:rPr>
        <w:t>Supuesto</w:t>
      </w:r>
    </w:p>
    <w:p w:rsidR="00E40CAB" w:rsidRPr="00E40CAB" w:rsidRDefault="00E40CAB" w:rsidP="00E40CAB">
      <w:pPr>
        <w:ind w:firstLine="0"/>
        <w:rPr>
          <w:rFonts w:asciiTheme="minorHAnsi" w:hAnsiTheme="minorHAnsi" w:cstheme="minorHAnsi"/>
          <w:sz w:val="24"/>
        </w:rPr>
      </w:pPr>
      <w:r w:rsidRPr="00E40CAB">
        <w:rPr>
          <w:rFonts w:asciiTheme="minorHAnsi" w:hAnsiTheme="minorHAnsi" w:cstheme="minorHAnsi"/>
          <w:sz w:val="24"/>
        </w:rPr>
        <w:t>Se pretende llevar a cabo un control sobre la energía eléctrica que se produce y consume en un</w:t>
      </w:r>
      <w:r>
        <w:rPr>
          <w:rFonts w:asciiTheme="minorHAnsi" w:hAnsiTheme="minorHAnsi" w:cstheme="minorHAnsi"/>
          <w:sz w:val="24"/>
        </w:rPr>
        <w:t xml:space="preserve"> </w:t>
      </w:r>
      <w:r w:rsidRPr="00E40CAB">
        <w:rPr>
          <w:rFonts w:asciiTheme="minorHAnsi" w:hAnsiTheme="minorHAnsi" w:cstheme="minorHAnsi"/>
          <w:sz w:val="24"/>
        </w:rPr>
        <w:t>determinado país. Se parte de las siguientes hipótesis.</w:t>
      </w:r>
    </w:p>
    <w:p w:rsidR="00E40CAB" w:rsidRPr="00E40CAB" w:rsidRDefault="00E40CAB" w:rsidP="00E40CAB">
      <w:pPr>
        <w:ind w:firstLine="0"/>
        <w:rPr>
          <w:rFonts w:asciiTheme="minorHAnsi" w:hAnsiTheme="minorHAnsi" w:cstheme="minorHAnsi"/>
          <w:sz w:val="24"/>
        </w:rPr>
      </w:pPr>
      <w:r w:rsidRPr="00E40CAB">
        <w:rPr>
          <w:rFonts w:asciiTheme="minorHAnsi" w:hAnsiTheme="minorHAnsi" w:cstheme="minorHAnsi"/>
          <w:sz w:val="24"/>
        </w:rPr>
        <w:t>Existen productores básicos de electricidad que se identifican por un nombre, de los cuales interesa</w:t>
      </w:r>
      <w:r>
        <w:rPr>
          <w:rFonts w:asciiTheme="minorHAnsi" w:hAnsiTheme="minorHAnsi" w:cstheme="minorHAnsi"/>
          <w:sz w:val="24"/>
        </w:rPr>
        <w:t xml:space="preserve"> </w:t>
      </w:r>
      <w:r w:rsidRPr="00E40CAB">
        <w:rPr>
          <w:rFonts w:asciiTheme="minorHAnsi" w:hAnsiTheme="minorHAnsi" w:cstheme="minorHAnsi"/>
          <w:sz w:val="24"/>
        </w:rPr>
        <w:t>su producción media, producción máxima y fecha de entrada en funcionamiento. Estos productores</w:t>
      </w:r>
      <w:r>
        <w:rPr>
          <w:rFonts w:asciiTheme="minorHAnsi" w:hAnsiTheme="minorHAnsi" w:cstheme="minorHAnsi"/>
          <w:sz w:val="24"/>
        </w:rPr>
        <w:t xml:space="preserve"> </w:t>
      </w:r>
      <w:r w:rsidRPr="00E40CAB">
        <w:rPr>
          <w:rFonts w:asciiTheme="minorHAnsi" w:hAnsiTheme="minorHAnsi" w:cstheme="minorHAnsi"/>
          <w:sz w:val="24"/>
        </w:rPr>
        <w:t>básicos pertenecen a algunas de las siguientes categorías: Central Hidroeléctrica, Central Solar,</w:t>
      </w:r>
      <w:r>
        <w:rPr>
          <w:rFonts w:asciiTheme="minorHAnsi" w:hAnsiTheme="minorHAnsi" w:cstheme="minorHAnsi"/>
          <w:sz w:val="24"/>
        </w:rPr>
        <w:t xml:space="preserve"> </w:t>
      </w:r>
      <w:r w:rsidRPr="00E40CAB">
        <w:rPr>
          <w:rFonts w:asciiTheme="minorHAnsi" w:hAnsiTheme="minorHAnsi" w:cstheme="minorHAnsi"/>
          <w:sz w:val="24"/>
        </w:rPr>
        <w:t>Central Nuclear o Central Térmica. De una central hidroeléctrica o presa interesa saber su</w:t>
      </w:r>
      <w:r>
        <w:rPr>
          <w:rFonts w:asciiTheme="minorHAnsi" w:hAnsiTheme="minorHAnsi" w:cstheme="minorHAnsi"/>
          <w:sz w:val="24"/>
        </w:rPr>
        <w:t xml:space="preserve"> </w:t>
      </w:r>
      <w:r w:rsidRPr="00E40CAB">
        <w:rPr>
          <w:rFonts w:asciiTheme="minorHAnsi" w:hAnsiTheme="minorHAnsi" w:cstheme="minorHAnsi"/>
          <w:sz w:val="24"/>
        </w:rPr>
        <w:t>ocupación, capacidad máxima y número de turbinas. De una central solar interesa saber la</w:t>
      </w:r>
      <w:r>
        <w:rPr>
          <w:rFonts w:asciiTheme="minorHAnsi" w:hAnsiTheme="minorHAnsi" w:cstheme="minorHAnsi"/>
          <w:sz w:val="24"/>
        </w:rPr>
        <w:t xml:space="preserve"> </w:t>
      </w:r>
      <w:r w:rsidRPr="00E40CAB">
        <w:rPr>
          <w:rFonts w:asciiTheme="minorHAnsi" w:hAnsiTheme="minorHAnsi" w:cstheme="minorHAnsi"/>
          <w:sz w:val="24"/>
        </w:rPr>
        <w:t>superficie total de paneles solares, la media anual de horas de sol y el tipo (fotovoltaica o</w:t>
      </w:r>
      <w:r>
        <w:rPr>
          <w:rFonts w:asciiTheme="minorHAnsi" w:hAnsiTheme="minorHAnsi" w:cstheme="minorHAnsi"/>
          <w:sz w:val="24"/>
        </w:rPr>
        <w:t xml:space="preserve"> </w:t>
      </w:r>
      <w:r w:rsidRPr="00E40CAB">
        <w:rPr>
          <w:rFonts w:asciiTheme="minorHAnsi" w:hAnsiTheme="minorHAnsi" w:cstheme="minorHAnsi"/>
          <w:sz w:val="24"/>
        </w:rPr>
        <w:t>termodinámica). De una central nuclear, interesa saber el número de reactores que posee, el</w:t>
      </w:r>
      <w:r>
        <w:rPr>
          <w:rFonts w:asciiTheme="minorHAnsi" w:hAnsiTheme="minorHAnsi" w:cstheme="minorHAnsi"/>
          <w:sz w:val="24"/>
        </w:rPr>
        <w:t xml:space="preserve"> </w:t>
      </w:r>
      <w:r w:rsidRPr="00E40CAB">
        <w:rPr>
          <w:rFonts w:asciiTheme="minorHAnsi" w:hAnsiTheme="minorHAnsi" w:cstheme="minorHAnsi"/>
          <w:sz w:val="24"/>
        </w:rPr>
        <w:t>volumen de plutonio consumido y el de residuos nucleares que produce. De una central térmica,</w:t>
      </w:r>
      <w:r>
        <w:rPr>
          <w:rFonts w:asciiTheme="minorHAnsi" w:hAnsiTheme="minorHAnsi" w:cstheme="minorHAnsi"/>
          <w:sz w:val="24"/>
        </w:rPr>
        <w:t xml:space="preserve"> </w:t>
      </w:r>
      <w:r w:rsidRPr="00E40CAB">
        <w:rPr>
          <w:rFonts w:asciiTheme="minorHAnsi" w:hAnsiTheme="minorHAnsi" w:cstheme="minorHAnsi"/>
          <w:sz w:val="24"/>
        </w:rPr>
        <w:t>interesa saber el número de hornos que posee, el volumen de carbón consumido y el volumen de su</w:t>
      </w:r>
      <w:r>
        <w:rPr>
          <w:rFonts w:asciiTheme="minorHAnsi" w:hAnsiTheme="minorHAnsi" w:cstheme="minorHAnsi"/>
          <w:sz w:val="24"/>
        </w:rPr>
        <w:t xml:space="preserve"> </w:t>
      </w:r>
      <w:r w:rsidRPr="00E40CAB">
        <w:rPr>
          <w:rFonts w:asciiTheme="minorHAnsi" w:hAnsiTheme="minorHAnsi" w:cstheme="minorHAnsi"/>
          <w:sz w:val="24"/>
        </w:rPr>
        <w:t>emisión de gases.</w:t>
      </w:r>
    </w:p>
    <w:p w:rsidR="00E40CAB" w:rsidRPr="00E40CAB" w:rsidRDefault="00E40CAB" w:rsidP="00E40CAB">
      <w:pPr>
        <w:ind w:firstLine="0"/>
        <w:rPr>
          <w:rFonts w:asciiTheme="minorHAnsi" w:hAnsiTheme="minorHAnsi" w:cstheme="minorHAnsi"/>
          <w:sz w:val="24"/>
        </w:rPr>
      </w:pPr>
      <w:r w:rsidRPr="00E40CAB">
        <w:rPr>
          <w:rFonts w:asciiTheme="minorHAnsi" w:hAnsiTheme="minorHAnsi" w:cstheme="minorHAnsi"/>
          <w:sz w:val="24"/>
        </w:rPr>
        <w:t>Por motivos de seguridad nacional interesa controlar el plutonio de que se provee una central</w:t>
      </w:r>
      <w:r>
        <w:rPr>
          <w:rFonts w:asciiTheme="minorHAnsi" w:hAnsiTheme="minorHAnsi" w:cstheme="minorHAnsi"/>
          <w:sz w:val="24"/>
        </w:rPr>
        <w:t xml:space="preserve"> </w:t>
      </w:r>
      <w:r w:rsidRPr="00E40CAB">
        <w:rPr>
          <w:rFonts w:asciiTheme="minorHAnsi" w:hAnsiTheme="minorHAnsi" w:cstheme="minorHAnsi"/>
          <w:sz w:val="24"/>
        </w:rPr>
        <w:t>nuclear. Este control se refiere a la cantidad de plutonio que compra a cada uno de sus posibles</w:t>
      </w:r>
      <w:r>
        <w:rPr>
          <w:rFonts w:asciiTheme="minorHAnsi" w:hAnsiTheme="minorHAnsi" w:cstheme="minorHAnsi"/>
          <w:sz w:val="24"/>
        </w:rPr>
        <w:t xml:space="preserve"> </w:t>
      </w:r>
      <w:r w:rsidRPr="00E40CAB">
        <w:rPr>
          <w:rFonts w:asciiTheme="minorHAnsi" w:hAnsiTheme="minorHAnsi" w:cstheme="minorHAnsi"/>
          <w:sz w:val="24"/>
        </w:rPr>
        <w:t>suministradores (nombre y país) y que porta un determinado transportista (nombre y matrícula). Ha</w:t>
      </w:r>
      <w:r>
        <w:rPr>
          <w:rFonts w:asciiTheme="minorHAnsi" w:hAnsiTheme="minorHAnsi" w:cstheme="minorHAnsi"/>
          <w:sz w:val="24"/>
        </w:rPr>
        <w:t xml:space="preserve"> </w:t>
      </w:r>
      <w:r w:rsidRPr="00E40CAB">
        <w:rPr>
          <w:rFonts w:asciiTheme="minorHAnsi" w:hAnsiTheme="minorHAnsi" w:cstheme="minorHAnsi"/>
          <w:sz w:val="24"/>
        </w:rPr>
        <w:t>de tenerse en cuenta que un mismo suministrador puede vender plutonio a distintas centrales</w:t>
      </w:r>
      <w:r>
        <w:rPr>
          <w:rFonts w:asciiTheme="minorHAnsi" w:hAnsiTheme="minorHAnsi" w:cstheme="minorHAnsi"/>
          <w:sz w:val="24"/>
        </w:rPr>
        <w:t xml:space="preserve"> </w:t>
      </w:r>
      <w:r w:rsidRPr="00E40CAB">
        <w:rPr>
          <w:rFonts w:asciiTheme="minorHAnsi" w:hAnsiTheme="minorHAnsi" w:cstheme="minorHAnsi"/>
          <w:sz w:val="24"/>
        </w:rPr>
        <w:t>nucleares y que cada porte (un único porte por compra) puede realizarlo un transportista diferente.</w:t>
      </w:r>
      <w:r>
        <w:rPr>
          <w:rFonts w:asciiTheme="minorHAnsi" w:hAnsiTheme="minorHAnsi" w:cstheme="minorHAnsi"/>
          <w:sz w:val="24"/>
        </w:rPr>
        <w:t xml:space="preserve"> </w:t>
      </w:r>
      <w:r w:rsidRPr="00E40CAB">
        <w:rPr>
          <w:rFonts w:asciiTheme="minorHAnsi" w:hAnsiTheme="minorHAnsi" w:cstheme="minorHAnsi"/>
          <w:sz w:val="24"/>
        </w:rPr>
        <w:t>Cada día, los productores entregan la energía producida a una o varias estaciones primarias, las</w:t>
      </w:r>
      <w:r>
        <w:rPr>
          <w:rFonts w:asciiTheme="minorHAnsi" w:hAnsiTheme="minorHAnsi" w:cstheme="minorHAnsi"/>
          <w:sz w:val="24"/>
        </w:rPr>
        <w:t xml:space="preserve"> </w:t>
      </w:r>
      <w:r w:rsidRPr="00E40CAB">
        <w:rPr>
          <w:rFonts w:asciiTheme="minorHAnsi" w:hAnsiTheme="minorHAnsi" w:cstheme="minorHAnsi"/>
          <w:sz w:val="24"/>
        </w:rPr>
        <w:t>cuales pueden recibir diariamente una cantidad distinta de energía de cada uno de esos productores.</w:t>
      </w:r>
      <w:r>
        <w:rPr>
          <w:rFonts w:asciiTheme="minorHAnsi" w:hAnsiTheme="minorHAnsi" w:cstheme="minorHAnsi"/>
          <w:sz w:val="24"/>
        </w:rPr>
        <w:t xml:space="preserve"> </w:t>
      </w:r>
      <w:r w:rsidRPr="00E40CAB">
        <w:rPr>
          <w:rFonts w:asciiTheme="minorHAnsi" w:hAnsiTheme="minorHAnsi" w:cstheme="minorHAnsi"/>
          <w:sz w:val="24"/>
        </w:rPr>
        <w:t>Los productores entregan siempre el total de su producción. Las estaciones primarias se identifican</w:t>
      </w:r>
      <w:r>
        <w:rPr>
          <w:rFonts w:asciiTheme="minorHAnsi" w:hAnsiTheme="minorHAnsi" w:cstheme="minorHAnsi"/>
          <w:sz w:val="24"/>
        </w:rPr>
        <w:t xml:space="preserve"> </w:t>
      </w:r>
      <w:r w:rsidRPr="00E40CAB">
        <w:rPr>
          <w:rFonts w:asciiTheme="minorHAnsi" w:hAnsiTheme="minorHAnsi" w:cstheme="minorHAnsi"/>
          <w:sz w:val="24"/>
        </w:rPr>
        <w:t>por su nombre y tienen un número de transformadores de baja a alta tensión y son cabecera de una o</w:t>
      </w:r>
      <w:r>
        <w:rPr>
          <w:rFonts w:asciiTheme="minorHAnsi" w:hAnsiTheme="minorHAnsi" w:cstheme="minorHAnsi"/>
          <w:sz w:val="24"/>
        </w:rPr>
        <w:t xml:space="preserve"> </w:t>
      </w:r>
      <w:r w:rsidRPr="00E40CAB">
        <w:rPr>
          <w:rFonts w:asciiTheme="minorHAnsi" w:hAnsiTheme="minorHAnsi" w:cstheme="minorHAnsi"/>
          <w:sz w:val="24"/>
        </w:rPr>
        <w:t>varias redes de distribución.</w:t>
      </w:r>
    </w:p>
    <w:p w:rsidR="00E40CAB" w:rsidRDefault="00E40CAB" w:rsidP="00E40CAB">
      <w:pPr>
        <w:ind w:firstLine="0"/>
        <w:rPr>
          <w:rFonts w:asciiTheme="minorHAnsi" w:hAnsiTheme="minorHAnsi" w:cstheme="minorHAnsi"/>
          <w:sz w:val="24"/>
        </w:rPr>
      </w:pPr>
      <w:r w:rsidRPr="00E40CAB">
        <w:rPr>
          <w:rFonts w:asciiTheme="minorHAnsi" w:hAnsiTheme="minorHAnsi" w:cstheme="minorHAnsi"/>
          <w:sz w:val="24"/>
        </w:rPr>
        <w:t>Una red de distribución se identifica por un número de red y sólo puede tener una estación primaria</w:t>
      </w:r>
      <w:r>
        <w:rPr>
          <w:rFonts w:asciiTheme="minorHAnsi" w:hAnsiTheme="minorHAnsi" w:cstheme="minorHAnsi"/>
          <w:sz w:val="24"/>
        </w:rPr>
        <w:t xml:space="preserve"> </w:t>
      </w:r>
      <w:r w:rsidRPr="00E40CAB">
        <w:rPr>
          <w:rFonts w:asciiTheme="minorHAnsi" w:hAnsiTheme="minorHAnsi" w:cstheme="minorHAnsi"/>
          <w:sz w:val="24"/>
        </w:rPr>
        <w:t>como cabecera. La propiedad de una red puede ser compartida por varias compañías eléctricas. A</w:t>
      </w:r>
      <w:r>
        <w:rPr>
          <w:rFonts w:asciiTheme="minorHAnsi" w:hAnsiTheme="minorHAnsi" w:cstheme="minorHAnsi"/>
          <w:sz w:val="24"/>
        </w:rPr>
        <w:t xml:space="preserve"> </w:t>
      </w:r>
      <w:r w:rsidRPr="00E40CAB">
        <w:rPr>
          <w:rFonts w:asciiTheme="minorHAnsi" w:hAnsiTheme="minorHAnsi" w:cstheme="minorHAnsi"/>
          <w:sz w:val="24"/>
        </w:rPr>
        <w:t>cada compañía eléctrica se le identifica por su nombre.</w:t>
      </w:r>
      <w:r>
        <w:rPr>
          <w:rFonts w:asciiTheme="minorHAnsi" w:hAnsiTheme="minorHAnsi" w:cstheme="minorHAnsi"/>
          <w:sz w:val="24"/>
        </w:rPr>
        <w:t xml:space="preserve"> </w:t>
      </w:r>
    </w:p>
    <w:p w:rsidR="00E40CAB" w:rsidRPr="00E40CAB" w:rsidRDefault="00E40CAB" w:rsidP="00E40CAB">
      <w:pPr>
        <w:ind w:firstLine="0"/>
        <w:rPr>
          <w:rFonts w:asciiTheme="minorHAnsi" w:hAnsiTheme="minorHAnsi" w:cstheme="minorHAnsi"/>
          <w:sz w:val="24"/>
        </w:rPr>
      </w:pPr>
      <w:r w:rsidRPr="00E40CAB">
        <w:rPr>
          <w:rFonts w:asciiTheme="minorHAnsi" w:hAnsiTheme="minorHAnsi" w:cstheme="minorHAnsi"/>
          <w:sz w:val="24"/>
        </w:rPr>
        <w:t>La energía sobrante en una de las redes puede enviarse a otra red. Se registra el volumen total de</w:t>
      </w:r>
      <w:r>
        <w:rPr>
          <w:rFonts w:asciiTheme="minorHAnsi" w:hAnsiTheme="minorHAnsi" w:cstheme="minorHAnsi"/>
          <w:sz w:val="24"/>
        </w:rPr>
        <w:t xml:space="preserve"> </w:t>
      </w:r>
      <w:r w:rsidRPr="00E40CAB">
        <w:rPr>
          <w:rFonts w:asciiTheme="minorHAnsi" w:hAnsiTheme="minorHAnsi" w:cstheme="minorHAnsi"/>
          <w:sz w:val="24"/>
        </w:rPr>
        <w:t>energía intercambiada entre dos redes.</w:t>
      </w:r>
    </w:p>
    <w:p w:rsidR="00E40CAB" w:rsidRPr="00E40CAB" w:rsidRDefault="00E40CAB" w:rsidP="00E40CAB">
      <w:pPr>
        <w:ind w:firstLine="0"/>
        <w:rPr>
          <w:rFonts w:asciiTheme="minorHAnsi" w:hAnsiTheme="minorHAnsi" w:cstheme="minorHAnsi"/>
          <w:sz w:val="24"/>
        </w:rPr>
      </w:pPr>
      <w:r w:rsidRPr="00E40CAB">
        <w:rPr>
          <w:rFonts w:asciiTheme="minorHAnsi" w:hAnsiTheme="minorHAnsi" w:cstheme="minorHAnsi"/>
          <w:sz w:val="24"/>
        </w:rPr>
        <w:t>Una red está compuesta por una seria de líneas, cada línea se identifica por un número secuencial</w:t>
      </w:r>
      <w:r>
        <w:rPr>
          <w:rFonts w:asciiTheme="minorHAnsi" w:hAnsiTheme="minorHAnsi" w:cstheme="minorHAnsi"/>
          <w:sz w:val="24"/>
        </w:rPr>
        <w:t xml:space="preserve"> </w:t>
      </w:r>
      <w:r w:rsidRPr="00E40CAB">
        <w:rPr>
          <w:rFonts w:asciiTheme="minorHAnsi" w:hAnsiTheme="minorHAnsi" w:cstheme="minorHAnsi"/>
          <w:sz w:val="24"/>
        </w:rPr>
        <w:t>dentro del número de red y tiene una determinada longitud. La menor de las líneas posibles</w:t>
      </w:r>
      <w:r>
        <w:rPr>
          <w:rFonts w:asciiTheme="minorHAnsi" w:hAnsiTheme="minorHAnsi" w:cstheme="minorHAnsi"/>
          <w:sz w:val="24"/>
        </w:rPr>
        <w:t xml:space="preserve"> </w:t>
      </w:r>
      <w:r w:rsidRPr="00E40CAB">
        <w:rPr>
          <w:rFonts w:asciiTheme="minorHAnsi" w:hAnsiTheme="minorHAnsi" w:cstheme="minorHAnsi"/>
          <w:sz w:val="24"/>
        </w:rPr>
        <w:t>abastecerá al menos a dos subestaciones. Una subestación es abastecida sólo por una línea y</w:t>
      </w:r>
      <w:r>
        <w:rPr>
          <w:rFonts w:asciiTheme="minorHAnsi" w:hAnsiTheme="minorHAnsi" w:cstheme="minorHAnsi"/>
          <w:sz w:val="24"/>
        </w:rPr>
        <w:t xml:space="preserve"> </w:t>
      </w:r>
      <w:r w:rsidRPr="00E40CAB">
        <w:rPr>
          <w:rFonts w:asciiTheme="minorHAnsi" w:hAnsiTheme="minorHAnsi" w:cstheme="minorHAnsi"/>
          <w:sz w:val="24"/>
        </w:rPr>
        <w:t>distribuye a una o varias zonas de servicio. A estos efectos, las provincias (código y nombre), se</w:t>
      </w:r>
      <w:r>
        <w:rPr>
          <w:rFonts w:asciiTheme="minorHAnsi" w:hAnsiTheme="minorHAnsi" w:cstheme="minorHAnsi"/>
          <w:sz w:val="24"/>
        </w:rPr>
        <w:t xml:space="preserve"> </w:t>
      </w:r>
      <w:r w:rsidRPr="00E40CAB">
        <w:rPr>
          <w:rFonts w:asciiTheme="minorHAnsi" w:hAnsiTheme="minorHAnsi" w:cstheme="minorHAnsi"/>
          <w:sz w:val="24"/>
        </w:rPr>
        <w:t xml:space="preserve">encuentran divididas en tales zonas de </w:t>
      </w:r>
      <w:r w:rsidRPr="00E40CAB">
        <w:rPr>
          <w:rFonts w:asciiTheme="minorHAnsi" w:hAnsiTheme="minorHAnsi" w:cstheme="minorHAnsi"/>
          <w:sz w:val="24"/>
        </w:rPr>
        <w:lastRenderedPageBreak/>
        <w:t>servicio, aunque no puede haber zonas de servicio que</w:t>
      </w:r>
      <w:r>
        <w:rPr>
          <w:rFonts w:asciiTheme="minorHAnsi" w:hAnsiTheme="minorHAnsi" w:cstheme="minorHAnsi"/>
          <w:sz w:val="24"/>
        </w:rPr>
        <w:t xml:space="preserve"> </w:t>
      </w:r>
      <w:r w:rsidRPr="00E40CAB">
        <w:rPr>
          <w:rFonts w:asciiTheme="minorHAnsi" w:hAnsiTheme="minorHAnsi" w:cstheme="minorHAnsi"/>
          <w:sz w:val="24"/>
        </w:rPr>
        <w:t>pertenezcan a más de una provincia. Cada zona de servicio puede ser atendida por más de una</w:t>
      </w:r>
      <w:r>
        <w:rPr>
          <w:rFonts w:asciiTheme="minorHAnsi" w:hAnsiTheme="minorHAnsi" w:cstheme="minorHAnsi"/>
          <w:sz w:val="24"/>
        </w:rPr>
        <w:t xml:space="preserve"> </w:t>
      </w:r>
      <w:r w:rsidRPr="00E40CAB">
        <w:rPr>
          <w:rFonts w:asciiTheme="minorHAnsi" w:hAnsiTheme="minorHAnsi" w:cstheme="minorHAnsi"/>
          <w:sz w:val="24"/>
        </w:rPr>
        <w:t>subestación.</w:t>
      </w:r>
    </w:p>
    <w:p w:rsidR="00FC37E3" w:rsidRDefault="00E40CAB" w:rsidP="00E40CAB">
      <w:pPr>
        <w:ind w:firstLine="0"/>
        <w:rPr>
          <w:rFonts w:asciiTheme="minorHAnsi" w:hAnsiTheme="minorHAnsi" w:cstheme="minorHAnsi"/>
          <w:sz w:val="24"/>
        </w:rPr>
      </w:pPr>
      <w:r w:rsidRPr="00E40CAB">
        <w:rPr>
          <w:rFonts w:asciiTheme="minorHAnsi" w:hAnsiTheme="minorHAnsi" w:cstheme="minorHAnsi"/>
          <w:sz w:val="24"/>
        </w:rPr>
        <w:t>En cada zona de servicio se desea registrar el consumo medio y el número de consumidores finales</w:t>
      </w:r>
      <w:r>
        <w:rPr>
          <w:rFonts w:asciiTheme="minorHAnsi" w:hAnsiTheme="minorHAnsi" w:cstheme="minorHAnsi"/>
          <w:sz w:val="24"/>
        </w:rPr>
        <w:t xml:space="preserve"> </w:t>
      </w:r>
      <w:r w:rsidRPr="00E40CAB">
        <w:rPr>
          <w:rFonts w:asciiTheme="minorHAnsi" w:hAnsiTheme="minorHAnsi" w:cstheme="minorHAnsi"/>
          <w:sz w:val="24"/>
        </w:rPr>
        <w:t>de cada una de las siguientes categorías: particulares, empresas e instituciones.</w:t>
      </w:r>
    </w:p>
    <w:p w:rsidR="001C09DD" w:rsidRDefault="001C09DD" w:rsidP="00E40CAB">
      <w:pPr>
        <w:ind w:firstLine="0"/>
        <w:rPr>
          <w:rFonts w:asciiTheme="minorHAnsi" w:hAnsiTheme="minorHAnsi" w:cstheme="minorHAnsi"/>
          <w:sz w:val="24"/>
        </w:rPr>
      </w:pPr>
    </w:p>
    <w:p w:rsidR="00B77B8A" w:rsidRDefault="00B77B8A" w:rsidP="00B77B8A">
      <w:pPr>
        <w:ind w:firstLine="0"/>
        <w:jc w:val="center"/>
        <w:rPr>
          <w:rFonts w:asciiTheme="minorHAnsi" w:hAnsiTheme="minorHAnsi" w:cstheme="minorHAnsi"/>
          <w:sz w:val="24"/>
        </w:rPr>
      </w:pPr>
      <w:r>
        <w:rPr>
          <w:rFonts w:asciiTheme="minorHAnsi" w:hAnsiTheme="minorHAnsi" w:cstheme="minorHAnsi"/>
          <w:sz w:val="24"/>
        </w:rPr>
        <w:t>MODELO ENTIDAD-INTERRELACION</w:t>
      </w:r>
    </w:p>
    <w:p w:rsidR="00B77B8A" w:rsidRDefault="00461D81" w:rsidP="00B23258">
      <w:pPr>
        <w:ind w:left="-283" w:right="-1419" w:hanging="1135"/>
        <w:jc w:val="center"/>
        <w:rPr>
          <w:rFonts w:asciiTheme="minorHAnsi" w:hAnsiTheme="minorHAnsi" w:cstheme="minorHAnsi"/>
          <w:sz w:val="24"/>
        </w:rPr>
      </w:pPr>
      <w:r>
        <w:rPr>
          <w:rFonts w:asciiTheme="minorHAnsi" w:hAnsiTheme="minorHAnsi" w:cstheme="minorHAnsi"/>
          <w:noProof/>
          <w:sz w:val="24"/>
          <w:lang w:eastAsia="es-ES"/>
        </w:rPr>
        <w:drawing>
          <wp:inline distT="0" distB="0" distL="0" distR="0">
            <wp:extent cx="6900531" cy="4958389"/>
            <wp:effectExtent l="0" t="0" r="0" b="0"/>
            <wp:docPr id="7" name="Imagen 7" descr="C:\Users\Pedro\Desktop\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dro\Desktop\00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11790" cy="4966479"/>
                    </a:xfrm>
                    <a:prstGeom prst="rect">
                      <a:avLst/>
                    </a:prstGeom>
                    <a:noFill/>
                    <a:ln>
                      <a:noFill/>
                    </a:ln>
                  </pic:spPr>
                </pic:pic>
              </a:graphicData>
            </a:graphic>
          </wp:inline>
        </w:drawing>
      </w:r>
    </w:p>
    <w:p w:rsidR="00B23258" w:rsidRDefault="00B23258" w:rsidP="00B77B8A">
      <w:pPr>
        <w:ind w:firstLine="0"/>
        <w:jc w:val="center"/>
        <w:rPr>
          <w:rFonts w:asciiTheme="minorHAnsi" w:hAnsiTheme="minorHAnsi" w:cstheme="minorHAnsi"/>
          <w:sz w:val="24"/>
        </w:rPr>
      </w:pPr>
    </w:p>
    <w:p w:rsidR="00B77B8A" w:rsidRPr="0031366A" w:rsidRDefault="00B77B8A" w:rsidP="00B77B8A">
      <w:pPr>
        <w:ind w:firstLine="0"/>
        <w:jc w:val="center"/>
        <w:rPr>
          <w:rFonts w:asciiTheme="minorHAnsi" w:hAnsiTheme="minorHAnsi" w:cstheme="minorHAnsi"/>
          <w:i/>
          <w:sz w:val="24"/>
        </w:rPr>
      </w:pPr>
      <w:r>
        <w:rPr>
          <w:rFonts w:asciiTheme="minorHAnsi" w:hAnsiTheme="minorHAnsi" w:cstheme="minorHAnsi"/>
          <w:sz w:val="24"/>
        </w:rPr>
        <w:t>MODELO RELACIONAL (</w:t>
      </w:r>
      <w:r>
        <w:rPr>
          <w:rFonts w:asciiTheme="minorHAnsi" w:hAnsiTheme="minorHAnsi" w:cstheme="minorHAnsi"/>
          <w:b/>
          <w:sz w:val="24"/>
        </w:rPr>
        <w:t>PK-</w:t>
      </w:r>
      <w:r w:rsidR="00C207D6">
        <w:rPr>
          <w:rFonts w:asciiTheme="minorHAnsi" w:hAnsiTheme="minorHAnsi" w:cstheme="minorHAnsi"/>
          <w:b/>
          <w:sz w:val="24"/>
        </w:rPr>
        <w:t xml:space="preserve">Negrita, </w:t>
      </w:r>
      <w:r w:rsidR="00C207D6">
        <w:rPr>
          <w:rFonts w:asciiTheme="minorHAnsi" w:hAnsiTheme="minorHAnsi" w:cstheme="minorHAnsi"/>
          <w:i/>
          <w:sz w:val="24"/>
        </w:rPr>
        <w:t>FK</w:t>
      </w:r>
      <w:r>
        <w:rPr>
          <w:rFonts w:asciiTheme="minorHAnsi" w:hAnsiTheme="minorHAnsi" w:cstheme="minorHAnsi"/>
          <w:i/>
          <w:sz w:val="24"/>
        </w:rPr>
        <w:t>-Cursiva)</w:t>
      </w:r>
    </w:p>
    <w:p w:rsidR="00B77B8A" w:rsidRDefault="00804892" w:rsidP="004B0F06">
      <w:pPr>
        <w:ind w:firstLine="0"/>
        <w:jc w:val="left"/>
        <w:rPr>
          <w:rFonts w:asciiTheme="minorHAnsi" w:hAnsiTheme="minorHAnsi" w:cstheme="minorHAnsi"/>
          <w:sz w:val="24"/>
        </w:rPr>
      </w:pPr>
      <w:r>
        <w:rPr>
          <w:rFonts w:asciiTheme="minorHAnsi" w:hAnsiTheme="minorHAnsi" w:cstheme="minorHAnsi"/>
          <w:sz w:val="24"/>
        </w:rPr>
        <w:t>Hidroelé</w:t>
      </w:r>
      <w:r w:rsidR="004B0F06">
        <w:rPr>
          <w:rFonts w:asciiTheme="minorHAnsi" w:hAnsiTheme="minorHAnsi" w:cstheme="minorHAnsi"/>
          <w:sz w:val="24"/>
        </w:rPr>
        <w:t>ctrica (</w:t>
      </w:r>
      <w:r w:rsidR="004B0F06">
        <w:rPr>
          <w:rFonts w:asciiTheme="minorHAnsi" w:hAnsiTheme="minorHAnsi" w:cstheme="minorHAnsi"/>
          <w:b/>
          <w:i/>
          <w:sz w:val="24"/>
        </w:rPr>
        <w:t>Nombre,</w:t>
      </w:r>
      <w:r w:rsidR="004B0F06">
        <w:rPr>
          <w:rFonts w:asciiTheme="minorHAnsi" w:hAnsiTheme="minorHAnsi" w:cstheme="minorHAnsi"/>
          <w:sz w:val="24"/>
        </w:rPr>
        <w:t xml:space="preserve"> Turbinas, Ocupación, Capacidad</w:t>
      </w:r>
      <w:r>
        <w:rPr>
          <w:rFonts w:asciiTheme="minorHAnsi" w:hAnsiTheme="minorHAnsi" w:cstheme="minorHAnsi"/>
          <w:sz w:val="24"/>
        </w:rPr>
        <w:t>)</w:t>
      </w:r>
    </w:p>
    <w:p w:rsidR="004B0F06" w:rsidRDefault="004B0F06" w:rsidP="004B0F06">
      <w:pPr>
        <w:ind w:firstLine="0"/>
        <w:jc w:val="left"/>
        <w:rPr>
          <w:rFonts w:asciiTheme="minorHAnsi" w:hAnsiTheme="minorHAnsi" w:cstheme="minorHAnsi"/>
          <w:sz w:val="24"/>
        </w:rPr>
      </w:pPr>
      <w:r>
        <w:rPr>
          <w:rFonts w:asciiTheme="minorHAnsi" w:hAnsiTheme="minorHAnsi" w:cstheme="minorHAnsi"/>
          <w:sz w:val="24"/>
        </w:rPr>
        <w:t>Solar (</w:t>
      </w:r>
      <w:r>
        <w:rPr>
          <w:rFonts w:asciiTheme="minorHAnsi" w:hAnsiTheme="minorHAnsi" w:cstheme="minorHAnsi"/>
          <w:b/>
          <w:i/>
          <w:sz w:val="24"/>
        </w:rPr>
        <w:t>Nombre,</w:t>
      </w:r>
      <w:r>
        <w:rPr>
          <w:rFonts w:asciiTheme="minorHAnsi" w:hAnsiTheme="minorHAnsi" w:cstheme="minorHAnsi"/>
          <w:sz w:val="24"/>
        </w:rPr>
        <w:t xml:space="preserve"> Superficie, Media, Tipo</w:t>
      </w:r>
      <w:r w:rsidR="00804892">
        <w:rPr>
          <w:rFonts w:asciiTheme="minorHAnsi" w:hAnsiTheme="minorHAnsi" w:cstheme="minorHAnsi"/>
          <w:sz w:val="24"/>
        </w:rPr>
        <w:t>)</w:t>
      </w:r>
    </w:p>
    <w:p w:rsidR="004B0F06" w:rsidRDefault="004B0F06" w:rsidP="004B0F06">
      <w:pPr>
        <w:ind w:firstLine="0"/>
        <w:jc w:val="left"/>
        <w:rPr>
          <w:rFonts w:asciiTheme="minorHAnsi" w:hAnsiTheme="minorHAnsi" w:cstheme="minorHAnsi"/>
          <w:sz w:val="24"/>
        </w:rPr>
      </w:pPr>
      <w:r>
        <w:rPr>
          <w:rFonts w:asciiTheme="minorHAnsi" w:hAnsiTheme="minorHAnsi" w:cstheme="minorHAnsi"/>
          <w:sz w:val="24"/>
        </w:rPr>
        <w:t>Nuclear (</w:t>
      </w:r>
      <w:r>
        <w:rPr>
          <w:rFonts w:asciiTheme="minorHAnsi" w:hAnsiTheme="minorHAnsi" w:cstheme="minorHAnsi"/>
          <w:b/>
          <w:i/>
          <w:sz w:val="24"/>
        </w:rPr>
        <w:t xml:space="preserve">Nombre, </w:t>
      </w:r>
      <w:r>
        <w:rPr>
          <w:rFonts w:asciiTheme="minorHAnsi" w:hAnsiTheme="minorHAnsi" w:cstheme="minorHAnsi"/>
          <w:sz w:val="24"/>
        </w:rPr>
        <w:t>Reactores, Residuos, Plutonio</w:t>
      </w:r>
      <w:r w:rsidR="00804892">
        <w:rPr>
          <w:rFonts w:asciiTheme="minorHAnsi" w:hAnsiTheme="minorHAnsi" w:cstheme="minorHAnsi"/>
          <w:sz w:val="24"/>
        </w:rPr>
        <w:t>)</w:t>
      </w:r>
    </w:p>
    <w:p w:rsidR="004B0F06" w:rsidRDefault="004B0F06" w:rsidP="004B0F06">
      <w:pPr>
        <w:ind w:firstLine="0"/>
        <w:jc w:val="left"/>
        <w:rPr>
          <w:rFonts w:asciiTheme="minorHAnsi" w:hAnsiTheme="minorHAnsi" w:cstheme="minorHAnsi"/>
          <w:sz w:val="24"/>
        </w:rPr>
      </w:pPr>
      <w:r>
        <w:rPr>
          <w:rFonts w:asciiTheme="minorHAnsi" w:hAnsiTheme="minorHAnsi" w:cstheme="minorHAnsi"/>
          <w:sz w:val="24"/>
        </w:rPr>
        <w:t>T</w:t>
      </w:r>
      <w:r w:rsidR="00804892">
        <w:rPr>
          <w:rFonts w:asciiTheme="minorHAnsi" w:hAnsiTheme="minorHAnsi" w:cstheme="minorHAnsi"/>
          <w:sz w:val="24"/>
        </w:rPr>
        <w:t>é</w:t>
      </w:r>
      <w:r>
        <w:rPr>
          <w:rFonts w:asciiTheme="minorHAnsi" w:hAnsiTheme="minorHAnsi" w:cstheme="minorHAnsi"/>
          <w:sz w:val="24"/>
        </w:rPr>
        <w:t>rmica (</w:t>
      </w:r>
      <w:r>
        <w:rPr>
          <w:rFonts w:asciiTheme="minorHAnsi" w:hAnsiTheme="minorHAnsi" w:cstheme="minorHAnsi"/>
          <w:b/>
          <w:i/>
          <w:sz w:val="24"/>
        </w:rPr>
        <w:t xml:space="preserve">Nombre, </w:t>
      </w:r>
      <w:r>
        <w:rPr>
          <w:rFonts w:asciiTheme="minorHAnsi" w:hAnsiTheme="minorHAnsi" w:cstheme="minorHAnsi"/>
          <w:sz w:val="24"/>
        </w:rPr>
        <w:t xml:space="preserve">Horno, </w:t>
      </w:r>
      <w:r w:rsidR="00804892">
        <w:rPr>
          <w:rFonts w:asciiTheme="minorHAnsi" w:hAnsiTheme="minorHAnsi" w:cstheme="minorHAnsi"/>
          <w:sz w:val="24"/>
        </w:rPr>
        <w:t>Carbón</w:t>
      </w:r>
      <w:r>
        <w:rPr>
          <w:rFonts w:asciiTheme="minorHAnsi" w:hAnsiTheme="minorHAnsi" w:cstheme="minorHAnsi"/>
          <w:sz w:val="24"/>
        </w:rPr>
        <w:t>, Gases</w:t>
      </w:r>
      <w:r w:rsidR="00804892">
        <w:rPr>
          <w:rFonts w:asciiTheme="minorHAnsi" w:hAnsiTheme="minorHAnsi" w:cstheme="minorHAnsi"/>
          <w:sz w:val="24"/>
        </w:rPr>
        <w:t>)</w:t>
      </w:r>
    </w:p>
    <w:p w:rsidR="004B0F06" w:rsidRDefault="004B0F06" w:rsidP="004B0F06">
      <w:pPr>
        <w:ind w:firstLine="0"/>
        <w:jc w:val="left"/>
        <w:rPr>
          <w:rFonts w:asciiTheme="minorHAnsi" w:hAnsiTheme="minorHAnsi" w:cstheme="minorHAnsi"/>
          <w:sz w:val="24"/>
        </w:rPr>
      </w:pPr>
      <w:r>
        <w:rPr>
          <w:rFonts w:asciiTheme="minorHAnsi" w:hAnsiTheme="minorHAnsi" w:cstheme="minorHAnsi"/>
          <w:sz w:val="24"/>
        </w:rPr>
        <w:t>Transportista (</w:t>
      </w:r>
      <w:r>
        <w:rPr>
          <w:rFonts w:asciiTheme="minorHAnsi" w:hAnsiTheme="minorHAnsi" w:cstheme="minorHAnsi"/>
          <w:b/>
          <w:sz w:val="24"/>
        </w:rPr>
        <w:t xml:space="preserve">Nombre, </w:t>
      </w:r>
      <w:r>
        <w:rPr>
          <w:rFonts w:asciiTheme="minorHAnsi" w:hAnsiTheme="minorHAnsi" w:cstheme="minorHAnsi"/>
          <w:sz w:val="24"/>
        </w:rPr>
        <w:t>Matrícula</w:t>
      </w:r>
      <w:r w:rsidR="00804892">
        <w:rPr>
          <w:rFonts w:asciiTheme="minorHAnsi" w:hAnsiTheme="minorHAnsi" w:cstheme="minorHAnsi"/>
          <w:sz w:val="24"/>
        </w:rPr>
        <w:t>)</w:t>
      </w:r>
    </w:p>
    <w:p w:rsidR="004B0F06" w:rsidRDefault="004B0F06" w:rsidP="004B0F06">
      <w:pPr>
        <w:ind w:firstLine="0"/>
        <w:jc w:val="left"/>
        <w:rPr>
          <w:rFonts w:asciiTheme="minorHAnsi" w:hAnsiTheme="minorHAnsi" w:cstheme="minorHAnsi"/>
          <w:sz w:val="24"/>
        </w:rPr>
      </w:pPr>
      <w:r>
        <w:rPr>
          <w:rFonts w:asciiTheme="minorHAnsi" w:hAnsiTheme="minorHAnsi" w:cstheme="minorHAnsi"/>
          <w:sz w:val="24"/>
        </w:rPr>
        <w:t>Suministrador (</w:t>
      </w:r>
      <w:r>
        <w:rPr>
          <w:rFonts w:asciiTheme="minorHAnsi" w:hAnsiTheme="minorHAnsi" w:cstheme="minorHAnsi"/>
          <w:b/>
          <w:sz w:val="24"/>
        </w:rPr>
        <w:t xml:space="preserve">Nombre, </w:t>
      </w:r>
      <w:r w:rsidR="00804892">
        <w:rPr>
          <w:rFonts w:asciiTheme="minorHAnsi" w:hAnsiTheme="minorHAnsi" w:cstheme="minorHAnsi"/>
          <w:sz w:val="24"/>
        </w:rPr>
        <w:t>País)</w:t>
      </w:r>
    </w:p>
    <w:p w:rsidR="004B0F06" w:rsidRDefault="004B0F06" w:rsidP="004B0F06">
      <w:pPr>
        <w:ind w:firstLine="0"/>
        <w:jc w:val="left"/>
        <w:rPr>
          <w:rFonts w:asciiTheme="minorHAnsi" w:hAnsiTheme="minorHAnsi" w:cstheme="minorHAnsi"/>
          <w:sz w:val="24"/>
        </w:rPr>
      </w:pPr>
      <w:r>
        <w:rPr>
          <w:rFonts w:asciiTheme="minorHAnsi" w:hAnsiTheme="minorHAnsi" w:cstheme="minorHAnsi"/>
          <w:sz w:val="24"/>
        </w:rPr>
        <w:t>Productores (</w:t>
      </w:r>
      <w:r>
        <w:rPr>
          <w:rFonts w:asciiTheme="minorHAnsi" w:hAnsiTheme="minorHAnsi" w:cstheme="minorHAnsi"/>
          <w:b/>
          <w:sz w:val="24"/>
        </w:rPr>
        <w:t xml:space="preserve">Nombre, </w:t>
      </w:r>
      <w:r>
        <w:rPr>
          <w:rFonts w:asciiTheme="minorHAnsi" w:hAnsiTheme="minorHAnsi" w:cstheme="minorHAnsi"/>
          <w:sz w:val="24"/>
        </w:rPr>
        <w:t>ProducMedia, ProducMax, Tipo</w:t>
      </w:r>
      <w:r w:rsidR="00804892">
        <w:rPr>
          <w:rFonts w:asciiTheme="minorHAnsi" w:hAnsiTheme="minorHAnsi" w:cstheme="minorHAnsi"/>
          <w:sz w:val="24"/>
        </w:rPr>
        <w:t>)</w:t>
      </w:r>
    </w:p>
    <w:p w:rsidR="004B0F06" w:rsidRDefault="004B0F06" w:rsidP="004B0F06">
      <w:pPr>
        <w:ind w:firstLine="0"/>
        <w:jc w:val="left"/>
        <w:rPr>
          <w:rFonts w:asciiTheme="minorHAnsi" w:hAnsiTheme="minorHAnsi" w:cstheme="minorHAnsi"/>
          <w:b/>
          <w:sz w:val="24"/>
        </w:rPr>
      </w:pPr>
      <w:r>
        <w:rPr>
          <w:rFonts w:asciiTheme="minorHAnsi" w:hAnsiTheme="minorHAnsi" w:cstheme="minorHAnsi"/>
          <w:sz w:val="24"/>
        </w:rPr>
        <w:lastRenderedPageBreak/>
        <w:t>E. Primarias (</w:t>
      </w:r>
      <w:r>
        <w:rPr>
          <w:rFonts w:asciiTheme="minorHAnsi" w:hAnsiTheme="minorHAnsi" w:cstheme="minorHAnsi"/>
          <w:b/>
          <w:sz w:val="24"/>
        </w:rPr>
        <w:t>Nombre</w:t>
      </w:r>
      <w:r w:rsidR="00804892">
        <w:rPr>
          <w:rFonts w:asciiTheme="minorHAnsi" w:hAnsiTheme="minorHAnsi" w:cstheme="minorHAnsi"/>
          <w:b/>
          <w:sz w:val="24"/>
        </w:rPr>
        <w:t>)</w:t>
      </w:r>
    </w:p>
    <w:p w:rsidR="004B0F06" w:rsidRPr="00804892" w:rsidRDefault="004B0F06" w:rsidP="004B0F06">
      <w:pPr>
        <w:ind w:firstLine="0"/>
        <w:jc w:val="left"/>
        <w:rPr>
          <w:rFonts w:asciiTheme="minorHAnsi" w:hAnsiTheme="minorHAnsi" w:cstheme="minorHAnsi"/>
          <w:i/>
          <w:sz w:val="24"/>
        </w:rPr>
      </w:pPr>
      <w:r>
        <w:rPr>
          <w:rFonts w:asciiTheme="minorHAnsi" w:hAnsiTheme="minorHAnsi" w:cstheme="minorHAnsi"/>
          <w:sz w:val="24"/>
        </w:rPr>
        <w:t>Transforma</w:t>
      </w:r>
      <w:r w:rsidR="00804892">
        <w:rPr>
          <w:rFonts w:asciiTheme="minorHAnsi" w:hAnsiTheme="minorHAnsi" w:cstheme="minorHAnsi"/>
          <w:sz w:val="24"/>
        </w:rPr>
        <w:t>d</w:t>
      </w:r>
      <w:r>
        <w:rPr>
          <w:rFonts w:asciiTheme="minorHAnsi" w:hAnsiTheme="minorHAnsi" w:cstheme="minorHAnsi"/>
          <w:sz w:val="24"/>
        </w:rPr>
        <w:t>ores (</w:t>
      </w:r>
      <w:r>
        <w:rPr>
          <w:rFonts w:asciiTheme="minorHAnsi" w:hAnsiTheme="minorHAnsi" w:cstheme="minorHAnsi"/>
          <w:b/>
          <w:sz w:val="24"/>
        </w:rPr>
        <w:t xml:space="preserve">ID, </w:t>
      </w:r>
      <w:r>
        <w:rPr>
          <w:rFonts w:asciiTheme="minorHAnsi" w:hAnsiTheme="minorHAnsi" w:cstheme="minorHAnsi"/>
          <w:sz w:val="24"/>
        </w:rPr>
        <w:t>Tipo</w:t>
      </w:r>
      <w:r w:rsidR="00804892">
        <w:rPr>
          <w:rFonts w:asciiTheme="minorHAnsi" w:hAnsiTheme="minorHAnsi" w:cstheme="minorHAnsi"/>
          <w:sz w:val="24"/>
        </w:rPr>
        <w:t xml:space="preserve">, </w:t>
      </w:r>
      <w:r w:rsidR="00804892">
        <w:rPr>
          <w:rFonts w:asciiTheme="minorHAnsi" w:hAnsiTheme="minorHAnsi" w:cstheme="minorHAnsi"/>
          <w:i/>
          <w:sz w:val="24"/>
        </w:rPr>
        <w:t>NombreEPRimaria)</w:t>
      </w:r>
    </w:p>
    <w:p w:rsidR="004B0F06" w:rsidRPr="00804892" w:rsidRDefault="004B0F06" w:rsidP="004B0F06">
      <w:pPr>
        <w:ind w:firstLine="0"/>
        <w:jc w:val="left"/>
        <w:rPr>
          <w:rFonts w:asciiTheme="minorHAnsi" w:hAnsiTheme="minorHAnsi" w:cstheme="minorHAnsi"/>
          <w:i/>
          <w:sz w:val="24"/>
        </w:rPr>
      </w:pPr>
      <w:r>
        <w:rPr>
          <w:rFonts w:asciiTheme="minorHAnsi" w:hAnsiTheme="minorHAnsi" w:cstheme="minorHAnsi"/>
          <w:sz w:val="24"/>
        </w:rPr>
        <w:t>Red Distribución (</w:t>
      </w:r>
      <w:r>
        <w:rPr>
          <w:rFonts w:asciiTheme="minorHAnsi" w:hAnsiTheme="minorHAnsi" w:cstheme="minorHAnsi"/>
          <w:b/>
          <w:sz w:val="24"/>
        </w:rPr>
        <w:t>NºRed</w:t>
      </w:r>
      <w:r w:rsidR="00804892">
        <w:rPr>
          <w:rFonts w:asciiTheme="minorHAnsi" w:hAnsiTheme="minorHAnsi" w:cstheme="minorHAnsi"/>
          <w:b/>
          <w:sz w:val="24"/>
        </w:rPr>
        <w:t xml:space="preserve">, </w:t>
      </w:r>
      <w:r w:rsidR="00804892">
        <w:rPr>
          <w:rFonts w:asciiTheme="minorHAnsi" w:hAnsiTheme="minorHAnsi" w:cstheme="minorHAnsi"/>
          <w:i/>
          <w:sz w:val="24"/>
        </w:rPr>
        <w:t>NºRedCede)</w:t>
      </w:r>
    </w:p>
    <w:p w:rsidR="004B0F06" w:rsidRDefault="004B0F06" w:rsidP="004B0F06">
      <w:pPr>
        <w:ind w:firstLine="0"/>
        <w:jc w:val="left"/>
        <w:rPr>
          <w:rFonts w:asciiTheme="minorHAnsi" w:hAnsiTheme="minorHAnsi" w:cstheme="minorHAnsi"/>
          <w:b/>
          <w:sz w:val="24"/>
        </w:rPr>
      </w:pPr>
      <w:r>
        <w:rPr>
          <w:rFonts w:asciiTheme="minorHAnsi" w:hAnsiTheme="minorHAnsi" w:cstheme="minorHAnsi"/>
          <w:sz w:val="24"/>
        </w:rPr>
        <w:t>Compañía eléctrica (</w:t>
      </w:r>
      <w:r>
        <w:rPr>
          <w:rFonts w:asciiTheme="minorHAnsi" w:hAnsiTheme="minorHAnsi" w:cstheme="minorHAnsi"/>
          <w:b/>
          <w:sz w:val="24"/>
        </w:rPr>
        <w:t>Nombre</w:t>
      </w:r>
      <w:r w:rsidR="00804892">
        <w:rPr>
          <w:rFonts w:asciiTheme="minorHAnsi" w:hAnsiTheme="minorHAnsi" w:cstheme="minorHAnsi"/>
          <w:b/>
          <w:sz w:val="24"/>
        </w:rPr>
        <w:t>)</w:t>
      </w:r>
    </w:p>
    <w:p w:rsidR="004B0F06" w:rsidRPr="00804892" w:rsidRDefault="004B0F06" w:rsidP="004B0F06">
      <w:pPr>
        <w:ind w:firstLine="0"/>
        <w:jc w:val="left"/>
        <w:rPr>
          <w:rFonts w:asciiTheme="minorHAnsi" w:hAnsiTheme="minorHAnsi" w:cstheme="minorHAnsi"/>
          <w:sz w:val="24"/>
        </w:rPr>
      </w:pPr>
      <w:r>
        <w:rPr>
          <w:rFonts w:asciiTheme="minorHAnsi" w:hAnsiTheme="minorHAnsi" w:cstheme="minorHAnsi"/>
          <w:sz w:val="24"/>
        </w:rPr>
        <w:t>Líneas (</w:t>
      </w:r>
      <w:r>
        <w:rPr>
          <w:rFonts w:asciiTheme="minorHAnsi" w:hAnsiTheme="minorHAnsi" w:cstheme="minorHAnsi"/>
          <w:b/>
          <w:sz w:val="24"/>
        </w:rPr>
        <w:t xml:space="preserve">Nº, </w:t>
      </w:r>
      <w:r>
        <w:rPr>
          <w:rFonts w:asciiTheme="minorHAnsi" w:hAnsiTheme="minorHAnsi" w:cstheme="minorHAnsi"/>
          <w:sz w:val="24"/>
        </w:rPr>
        <w:t>Longitud</w:t>
      </w:r>
      <w:r w:rsidR="00804892">
        <w:rPr>
          <w:rFonts w:asciiTheme="minorHAnsi" w:hAnsiTheme="minorHAnsi" w:cstheme="minorHAnsi"/>
          <w:sz w:val="24"/>
        </w:rPr>
        <w:t xml:space="preserve">, </w:t>
      </w:r>
      <w:r w:rsidR="00804892">
        <w:rPr>
          <w:rFonts w:asciiTheme="minorHAnsi" w:hAnsiTheme="minorHAnsi" w:cstheme="minorHAnsi"/>
          <w:b/>
          <w:i/>
          <w:sz w:val="24"/>
        </w:rPr>
        <w:t>NombreCompañiaEléctrica</w:t>
      </w:r>
      <w:r w:rsidR="00804892">
        <w:rPr>
          <w:rFonts w:asciiTheme="minorHAnsi" w:hAnsiTheme="minorHAnsi" w:cstheme="minorHAnsi"/>
          <w:sz w:val="24"/>
        </w:rPr>
        <w:t>)</w:t>
      </w:r>
    </w:p>
    <w:p w:rsidR="004B0F06" w:rsidRPr="00804892" w:rsidRDefault="004B0F06" w:rsidP="004B0F06">
      <w:pPr>
        <w:ind w:firstLine="0"/>
        <w:jc w:val="left"/>
        <w:rPr>
          <w:rFonts w:asciiTheme="minorHAnsi" w:hAnsiTheme="minorHAnsi" w:cstheme="minorHAnsi"/>
          <w:i/>
          <w:sz w:val="24"/>
        </w:rPr>
      </w:pPr>
      <w:r>
        <w:rPr>
          <w:rFonts w:asciiTheme="minorHAnsi" w:hAnsiTheme="minorHAnsi" w:cstheme="minorHAnsi"/>
          <w:sz w:val="24"/>
        </w:rPr>
        <w:t>Subestaciones (</w:t>
      </w:r>
      <w:r>
        <w:rPr>
          <w:rFonts w:asciiTheme="minorHAnsi" w:hAnsiTheme="minorHAnsi" w:cstheme="minorHAnsi"/>
          <w:b/>
          <w:sz w:val="24"/>
        </w:rPr>
        <w:t>ID,</w:t>
      </w:r>
      <w:r w:rsidR="00804892">
        <w:rPr>
          <w:rFonts w:asciiTheme="minorHAnsi" w:hAnsiTheme="minorHAnsi" w:cstheme="minorHAnsi"/>
          <w:b/>
          <w:sz w:val="24"/>
        </w:rPr>
        <w:t xml:space="preserve"> </w:t>
      </w:r>
      <w:r w:rsidR="00804892">
        <w:rPr>
          <w:rFonts w:asciiTheme="minorHAnsi" w:hAnsiTheme="minorHAnsi" w:cstheme="minorHAnsi"/>
          <w:i/>
          <w:sz w:val="24"/>
        </w:rPr>
        <w:t>NºLinea, NombreCompañiaElectrica)</w:t>
      </w:r>
    </w:p>
    <w:p w:rsidR="00690C58" w:rsidRDefault="004B0F06" w:rsidP="004B0F06">
      <w:pPr>
        <w:ind w:firstLine="0"/>
        <w:jc w:val="left"/>
        <w:rPr>
          <w:rFonts w:asciiTheme="minorHAnsi" w:hAnsiTheme="minorHAnsi" w:cstheme="minorHAnsi"/>
          <w:sz w:val="24"/>
        </w:rPr>
      </w:pPr>
      <w:r>
        <w:rPr>
          <w:rFonts w:asciiTheme="minorHAnsi" w:hAnsiTheme="minorHAnsi" w:cstheme="minorHAnsi"/>
          <w:sz w:val="24"/>
        </w:rPr>
        <w:t>ZonasdeServicio (</w:t>
      </w:r>
      <w:r>
        <w:rPr>
          <w:rFonts w:asciiTheme="minorHAnsi" w:hAnsiTheme="minorHAnsi" w:cstheme="minorHAnsi"/>
          <w:b/>
          <w:sz w:val="24"/>
        </w:rPr>
        <w:t xml:space="preserve">Cod, </w:t>
      </w:r>
      <w:r>
        <w:rPr>
          <w:rFonts w:asciiTheme="minorHAnsi" w:hAnsiTheme="minorHAnsi" w:cstheme="minorHAnsi"/>
          <w:sz w:val="24"/>
        </w:rPr>
        <w:t>nombre, consumo medio</w:t>
      </w:r>
      <w:r w:rsidR="00804892">
        <w:rPr>
          <w:rFonts w:asciiTheme="minorHAnsi" w:hAnsiTheme="minorHAnsi" w:cstheme="minorHAnsi"/>
          <w:sz w:val="24"/>
        </w:rPr>
        <w:t>)</w:t>
      </w:r>
    </w:p>
    <w:p w:rsidR="004B0F06" w:rsidRPr="00804892" w:rsidRDefault="004B0F06" w:rsidP="004B0F06">
      <w:pPr>
        <w:ind w:firstLine="0"/>
        <w:jc w:val="left"/>
        <w:rPr>
          <w:rFonts w:asciiTheme="minorHAnsi" w:hAnsiTheme="minorHAnsi" w:cstheme="minorHAnsi"/>
          <w:i/>
          <w:sz w:val="24"/>
        </w:rPr>
      </w:pPr>
      <w:r>
        <w:rPr>
          <w:rFonts w:asciiTheme="minorHAnsi" w:hAnsiTheme="minorHAnsi" w:cstheme="minorHAnsi"/>
          <w:sz w:val="24"/>
        </w:rPr>
        <w:t>ConsumidorF</w:t>
      </w:r>
      <w:r w:rsidR="00690C58">
        <w:rPr>
          <w:rFonts w:asciiTheme="minorHAnsi" w:hAnsiTheme="minorHAnsi" w:cstheme="minorHAnsi"/>
          <w:sz w:val="24"/>
        </w:rPr>
        <w:t>inal (</w:t>
      </w:r>
      <w:r w:rsidR="00690C58">
        <w:rPr>
          <w:rFonts w:asciiTheme="minorHAnsi" w:hAnsiTheme="minorHAnsi" w:cstheme="minorHAnsi"/>
          <w:b/>
          <w:sz w:val="24"/>
        </w:rPr>
        <w:t xml:space="preserve">Nombre, </w:t>
      </w:r>
      <w:r w:rsidR="00804892">
        <w:rPr>
          <w:rFonts w:asciiTheme="minorHAnsi" w:hAnsiTheme="minorHAnsi" w:cstheme="minorHAnsi"/>
          <w:i/>
          <w:sz w:val="24"/>
        </w:rPr>
        <w:t>CodZOnaServicio)</w:t>
      </w:r>
    </w:p>
    <w:p w:rsidR="00804892" w:rsidRDefault="00804892" w:rsidP="004B0F06">
      <w:pPr>
        <w:ind w:firstLine="0"/>
        <w:jc w:val="left"/>
        <w:rPr>
          <w:rFonts w:asciiTheme="minorHAnsi" w:hAnsiTheme="minorHAnsi" w:cstheme="minorHAnsi"/>
          <w:sz w:val="24"/>
        </w:rPr>
      </w:pPr>
      <w:r>
        <w:rPr>
          <w:rFonts w:asciiTheme="minorHAnsi" w:hAnsiTheme="minorHAnsi" w:cstheme="minorHAnsi"/>
          <w:sz w:val="24"/>
        </w:rPr>
        <w:t>Nuclear</w:t>
      </w:r>
      <w:r w:rsidR="00C207D6">
        <w:rPr>
          <w:rFonts w:asciiTheme="minorHAnsi" w:hAnsiTheme="minorHAnsi" w:cstheme="minorHAnsi"/>
          <w:sz w:val="24"/>
        </w:rPr>
        <w:t>-</w:t>
      </w:r>
      <w:r>
        <w:rPr>
          <w:rFonts w:asciiTheme="minorHAnsi" w:hAnsiTheme="minorHAnsi" w:cstheme="minorHAnsi"/>
          <w:sz w:val="24"/>
        </w:rPr>
        <w:t>Transportista</w:t>
      </w:r>
      <w:r w:rsidR="00C207D6">
        <w:rPr>
          <w:rFonts w:asciiTheme="minorHAnsi" w:hAnsiTheme="minorHAnsi" w:cstheme="minorHAnsi"/>
          <w:sz w:val="24"/>
        </w:rPr>
        <w:t>-</w:t>
      </w:r>
      <w:r>
        <w:rPr>
          <w:rFonts w:asciiTheme="minorHAnsi" w:hAnsiTheme="minorHAnsi" w:cstheme="minorHAnsi"/>
          <w:sz w:val="24"/>
        </w:rPr>
        <w:t>Suministrador(</w:t>
      </w:r>
      <w:r>
        <w:rPr>
          <w:rFonts w:asciiTheme="minorHAnsi" w:hAnsiTheme="minorHAnsi" w:cstheme="minorHAnsi"/>
          <w:b/>
          <w:i/>
          <w:sz w:val="24"/>
        </w:rPr>
        <w:t xml:space="preserve">NombreProductor, NombreTrasnsportista, NombreSuministrador, </w:t>
      </w:r>
      <w:r>
        <w:rPr>
          <w:rFonts w:asciiTheme="minorHAnsi" w:hAnsiTheme="minorHAnsi" w:cstheme="minorHAnsi"/>
          <w:sz w:val="24"/>
        </w:rPr>
        <w:t>cantidad, fecha)</w:t>
      </w:r>
    </w:p>
    <w:p w:rsidR="00804892" w:rsidRDefault="00C207D6" w:rsidP="004B0F06">
      <w:pPr>
        <w:ind w:firstLine="0"/>
        <w:jc w:val="left"/>
        <w:rPr>
          <w:rFonts w:asciiTheme="minorHAnsi" w:hAnsiTheme="minorHAnsi" w:cstheme="minorHAnsi"/>
          <w:sz w:val="24"/>
        </w:rPr>
      </w:pPr>
      <w:r>
        <w:rPr>
          <w:rFonts w:asciiTheme="minorHAnsi" w:hAnsiTheme="minorHAnsi" w:cstheme="minorHAnsi"/>
          <w:sz w:val="24"/>
        </w:rPr>
        <w:t>Productores-E</w:t>
      </w:r>
      <w:r w:rsidR="00804892">
        <w:rPr>
          <w:rFonts w:asciiTheme="minorHAnsi" w:hAnsiTheme="minorHAnsi" w:cstheme="minorHAnsi"/>
          <w:sz w:val="24"/>
        </w:rPr>
        <w:t>Primarias (</w:t>
      </w:r>
      <w:r w:rsidR="00804892">
        <w:rPr>
          <w:rFonts w:asciiTheme="minorHAnsi" w:hAnsiTheme="minorHAnsi" w:cstheme="minorHAnsi"/>
          <w:b/>
          <w:i/>
          <w:sz w:val="24"/>
        </w:rPr>
        <w:t xml:space="preserve">NombreProductor, NombreEPrimaria, </w:t>
      </w:r>
      <w:r w:rsidR="00804892">
        <w:rPr>
          <w:rFonts w:asciiTheme="minorHAnsi" w:hAnsiTheme="minorHAnsi" w:cstheme="minorHAnsi"/>
          <w:sz w:val="24"/>
        </w:rPr>
        <w:t>Fecha, Cantidad)</w:t>
      </w:r>
    </w:p>
    <w:p w:rsidR="00804892" w:rsidRDefault="00C207D6" w:rsidP="004B0F06">
      <w:pPr>
        <w:ind w:firstLine="0"/>
        <w:jc w:val="left"/>
        <w:rPr>
          <w:rFonts w:asciiTheme="minorHAnsi" w:hAnsiTheme="minorHAnsi" w:cstheme="minorHAnsi"/>
          <w:sz w:val="24"/>
        </w:rPr>
      </w:pPr>
      <w:r>
        <w:rPr>
          <w:rFonts w:asciiTheme="minorHAnsi" w:hAnsiTheme="minorHAnsi" w:cstheme="minorHAnsi"/>
          <w:sz w:val="24"/>
        </w:rPr>
        <w:t>RedDistribución-</w:t>
      </w:r>
      <w:r w:rsidR="00804892">
        <w:rPr>
          <w:rFonts w:asciiTheme="minorHAnsi" w:hAnsiTheme="minorHAnsi" w:cstheme="minorHAnsi"/>
          <w:sz w:val="24"/>
        </w:rPr>
        <w:t>CompañiaElectrica (</w:t>
      </w:r>
      <w:r w:rsidR="00804892">
        <w:rPr>
          <w:rFonts w:asciiTheme="minorHAnsi" w:hAnsiTheme="minorHAnsi" w:cstheme="minorHAnsi"/>
          <w:b/>
          <w:i/>
          <w:sz w:val="24"/>
        </w:rPr>
        <w:t>NºRed, NombreCompañiaElectrica</w:t>
      </w:r>
      <w:r w:rsidR="00804892">
        <w:rPr>
          <w:rFonts w:asciiTheme="minorHAnsi" w:hAnsiTheme="minorHAnsi" w:cstheme="minorHAnsi"/>
          <w:sz w:val="24"/>
        </w:rPr>
        <w:t>)</w:t>
      </w:r>
    </w:p>
    <w:p w:rsidR="00804892" w:rsidRDefault="00C207D6" w:rsidP="004B0F06">
      <w:pPr>
        <w:ind w:firstLine="0"/>
        <w:jc w:val="left"/>
        <w:rPr>
          <w:rFonts w:asciiTheme="minorHAnsi" w:hAnsiTheme="minorHAnsi" w:cstheme="minorHAnsi"/>
          <w:sz w:val="24"/>
        </w:rPr>
      </w:pPr>
      <w:r>
        <w:rPr>
          <w:rFonts w:asciiTheme="minorHAnsi" w:hAnsiTheme="minorHAnsi" w:cstheme="minorHAnsi"/>
          <w:sz w:val="24"/>
        </w:rPr>
        <w:t>Subestaciones-</w:t>
      </w:r>
      <w:r w:rsidR="00804892">
        <w:rPr>
          <w:rFonts w:asciiTheme="minorHAnsi" w:hAnsiTheme="minorHAnsi" w:cstheme="minorHAnsi"/>
          <w:sz w:val="24"/>
        </w:rPr>
        <w:t>ZonasServicio (</w:t>
      </w:r>
      <w:r w:rsidR="00804892">
        <w:rPr>
          <w:rFonts w:asciiTheme="minorHAnsi" w:hAnsiTheme="minorHAnsi" w:cstheme="minorHAnsi"/>
          <w:b/>
          <w:i/>
          <w:sz w:val="24"/>
        </w:rPr>
        <w:t>IDSubEstación, CodZonaServicio</w:t>
      </w:r>
      <w:r w:rsidR="00804892">
        <w:rPr>
          <w:rFonts w:asciiTheme="minorHAnsi" w:hAnsiTheme="minorHAnsi" w:cstheme="minorHAnsi"/>
          <w:sz w:val="24"/>
        </w:rPr>
        <w:t>)</w:t>
      </w:r>
    </w:p>
    <w:p w:rsidR="00217788" w:rsidRDefault="00217788">
      <w:pPr>
        <w:suppressAutoHyphens w:val="0"/>
        <w:spacing w:before="0"/>
        <w:ind w:firstLine="0"/>
        <w:jc w:val="left"/>
        <w:textAlignment w:val="auto"/>
        <w:rPr>
          <w:rFonts w:asciiTheme="minorHAnsi" w:hAnsiTheme="minorHAnsi" w:cstheme="minorHAnsi"/>
          <w:sz w:val="24"/>
        </w:rPr>
      </w:pPr>
      <w:r>
        <w:rPr>
          <w:rFonts w:asciiTheme="minorHAnsi" w:hAnsiTheme="minorHAnsi" w:cstheme="minorHAnsi"/>
          <w:sz w:val="24"/>
        </w:rPr>
        <w:br w:type="page"/>
      </w:r>
    </w:p>
    <w:p w:rsidR="00217788" w:rsidRDefault="00217788" w:rsidP="00217788">
      <w:pPr>
        <w:pStyle w:val="Ttulo1"/>
      </w:pPr>
      <w:r>
        <w:lastRenderedPageBreak/>
        <w:t>Practica 4</w:t>
      </w:r>
    </w:p>
    <w:p w:rsidR="005961C3" w:rsidRPr="005961C3" w:rsidRDefault="005961C3" w:rsidP="005961C3">
      <w:pPr>
        <w:ind w:firstLine="0"/>
        <w:rPr>
          <w:rFonts w:asciiTheme="minorHAnsi" w:hAnsiTheme="minorHAnsi" w:cstheme="minorHAnsi"/>
          <w:sz w:val="24"/>
        </w:rPr>
      </w:pPr>
      <w:r w:rsidRPr="005961C3">
        <w:rPr>
          <w:rFonts w:asciiTheme="minorHAnsi" w:hAnsiTheme="minorHAnsi" w:cstheme="minorHAnsi"/>
          <w:sz w:val="24"/>
        </w:rPr>
        <w:t>Requisitos:</w:t>
      </w:r>
    </w:p>
    <w:p w:rsidR="005961C3" w:rsidRPr="005961C3" w:rsidRDefault="005961C3" w:rsidP="005961C3">
      <w:pPr>
        <w:ind w:firstLine="0"/>
        <w:rPr>
          <w:rFonts w:asciiTheme="minorHAnsi" w:hAnsiTheme="minorHAnsi" w:cstheme="minorHAnsi"/>
          <w:sz w:val="24"/>
        </w:rPr>
      </w:pPr>
      <w:r w:rsidRPr="005961C3">
        <w:rPr>
          <w:rFonts w:asciiTheme="minorHAnsi" w:hAnsiTheme="minorHAnsi" w:cstheme="minorHAnsi"/>
          <w:sz w:val="24"/>
        </w:rPr>
        <w:t>• No utilizar herramientas de modelado.</w:t>
      </w:r>
    </w:p>
    <w:p w:rsidR="005961C3" w:rsidRPr="005961C3" w:rsidRDefault="005961C3" w:rsidP="005961C3">
      <w:pPr>
        <w:ind w:firstLine="0"/>
        <w:rPr>
          <w:rFonts w:asciiTheme="minorHAnsi" w:hAnsiTheme="minorHAnsi" w:cstheme="minorHAnsi"/>
          <w:sz w:val="24"/>
        </w:rPr>
      </w:pPr>
      <w:r w:rsidRPr="005961C3">
        <w:rPr>
          <w:rFonts w:asciiTheme="minorHAnsi" w:hAnsiTheme="minorHAnsi" w:cstheme="minorHAnsi"/>
          <w:sz w:val="24"/>
        </w:rPr>
        <w:t>• Consultar datos en:</w:t>
      </w:r>
    </w:p>
    <w:p w:rsidR="005961C3" w:rsidRPr="005961C3" w:rsidRDefault="005961C3" w:rsidP="005961C3">
      <w:pPr>
        <w:ind w:firstLine="0"/>
        <w:rPr>
          <w:rFonts w:asciiTheme="minorHAnsi" w:hAnsiTheme="minorHAnsi" w:cstheme="minorHAnsi"/>
          <w:sz w:val="24"/>
        </w:rPr>
      </w:pPr>
      <w:r w:rsidRPr="005961C3">
        <w:rPr>
          <w:rFonts w:asciiTheme="minorHAnsi" w:hAnsiTheme="minorHAnsi" w:cstheme="minorHAnsi"/>
          <w:sz w:val="24"/>
        </w:rPr>
        <w:t>http://es.wikipedia.org/wiki/Anexo:Campeones_de_torneos_de_Grand_Slam_</w:t>
      </w:r>
    </w:p>
    <w:p w:rsidR="005961C3" w:rsidRPr="005961C3" w:rsidRDefault="005961C3" w:rsidP="005961C3">
      <w:pPr>
        <w:ind w:firstLine="0"/>
        <w:rPr>
          <w:rFonts w:asciiTheme="minorHAnsi" w:hAnsiTheme="minorHAnsi" w:cstheme="minorHAnsi"/>
          <w:sz w:val="24"/>
        </w:rPr>
      </w:pPr>
      <w:r w:rsidRPr="005961C3">
        <w:rPr>
          <w:rFonts w:asciiTheme="minorHAnsi" w:hAnsiTheme="minorHAnsi" w:cstheme="minorHAnsi"/>
          <w:sz w:val="24"/>
        </w:rPr>
        <w:t>%28individual_masculino%29#Campeones_por_a.C3.B1o</w:t>
      </w:r>
    </w:p>
    <w:p w:rsidR="005961C3" w:rsidRPr="005961C3" w:rsidRDefault="005961C3" w:rsidP="005961C3">
      <w:pPr>
        <w:ind w:firstLine="0"/>
        <w:rPr>
          <w:rFonts w:asciiTheme="minorHAnsi" w:hAnsiTheme="minorHAnsi" w:cstheme="minorHAnsi"/>
          <w:sz w:val="24"/>
        </w:rPr>
      </w:pPr>
      <w:r w:rsidRPr="005961C3">
        <w:rPr>
          <w:rFonts w:asciiTheme="minorHAnsi" w:hAnsiTheme="minorHAnsi" w:cstheme="minorHAnsi"/>
          <w:sz w:val="24"/>
        </w:rPr>
        <w:t>Para el supuesto propuesto realiza:</w:t>
      </w:r>
    </w:p>
    <w:p w:rsidR="005961C3" w:rsidRPr="005961C3" w:rsidRDefault="005961C3" w:rsidP="005961C3">
      <w:pPr>
        <w:ind w:firstLine="0"/>
        <w:rPr>
          <w:rFonts w:asciiTheme="minorHAnsi" w:hAnsiTheme="minorHAnsi" w:cstheme="minorHAnsi"/>
          <w:sz w:val="24"/>
        </w:rPr>
      </w:pPr>
      <w:r w:rsidRPr="005961C3">
        <w:rPr>
          <w:rFonts w:asciiTheme="minorHAnsi" w:hAnsiTheme="minorHAnsi" w:cstheme="minorHAnsi"/>
          <w:sz w:val="24"/>
        </w:rPr>
        <w:t>• Diseño conceptual.</w:t>
      </w:r>
    </w:p>
    <w:p w:rsidR="005961C3" w:rsidRPr="005961C3" w:rsidRDefault="005961C3" w:rsidP="005961C3">
      <w:pPr>
        <w:ind w:firstLine="0"/>
        <w:rPr>
          <w:rFonts w:asciiTheme="minorHAnsi" w:hAnsiTheme="minorHAnsi" w:cstheme="minorHAnsi"/>
          <w:sz w:val="24"/>
        </w:rPr>
      </w:pPr>
      <w:r w:rsidRPr="005961C3">
        <w:rPr>
          <w:rFonts w:asciiTheme="minorHAnsi" w:hAnsiTheme="minorHAnsi" w:cstheme="minorHAnsi"/>
          <w:sz w:val="24"/>
        </w:rPr>
        <w:t>• Diseño lógico.</w:t>
      </w:r>
    </w:p>
    <w:p w:rsidR="005961C3" w:rsidRPr="005961C3" w:rsidRDefault="005961C3" w:rsidP="005961C3">
      <w:pPr>
        <w:ind w:firstLine="0"/>
        <w:rPr>
          <w:rFonts w:asciiTheme="minorHAnsi" w:hAnsiTheme="minorHAnsi" w:cstheme="minorHAnsi"/>
          <w:sz w:val="24"/>
        </w:rPr>
      </w:pPr>
      <w:r w:rsidRPr="005961C3">
        <w:rPr>
          <w:rFonts w:asciiTheme="minorHAnsi" w:hAnsiTheme="minorHAnsi" w:cstheme="minorHAnsi"/>
          <w:sz w:val="24"/>
        </w:rPr>
        <w:t>• Script SQL de creación del esquema.</w:t>
      </w:r>
    </w:p>
    <w:p w:rsidR="005961C3" w:rsidRPr="005961C3" w:rsidRDefault="005961C3" w:rsidP="005961C3">
      <w:pPr>
        <w:ind w:firstLine="0"/>
        <w:rPr>
          <w:rFonts w:asciiTheme="minorHAnsi" w:hAnsiTheme="minorHAnsi" w:cstheme="minorHAnsi"/>
          <w:sz w:val="24"/>
        </w:rPr>
      </w:pPr>
      <w:r w:rsidRPr="005961C3">
        <w:rPr>
          <w:rFonts w:asciiTheme="minorHAnsi" w:hAnsiTheme="minorHAnsi" w:cstheme="minorHAnsi"/>
          <w:sz w:val="24"/>
        </w:rPr>
        <w:t>• Script SQL de introducción de datos.</w:t>
      </w:r>
    </w:p>
    <w:p w:rsidR="005961C3" w:rsidRPr="005961C3" w:rsidRDefault="005961C3" w:rsidP="005961C3">
      <w:pPr>
        <w:ind w:firstLine="0"/>
        <w:rPr>
          <w:rFonts w:asciiTheme="minorHAnsi" w:hAnsiTheme="minorHAnsi" w:cstheme="minorHAnsi"/>
          <w:sz w:val="24"/>
        </w:rPr>
      </w:pPr>
      <w:r w:rsidRPr="005961C3">
        <w:rPr>
          <w:rFonts w:asciiTheme="minorHAnsi" w:hAnsiTheme="minorHAnsi" w:cstheme="minorHAnsi"/>
          <w:sz w:val="24"/>
        </w:rPr>
        <w:t>Supuesto</w:t>
      </w:r>
    </w:p>
    <w:p w:rsidR="005961C3" w:rsidRPr="005961C3" w:rsidRDefault="005961C3" w:rsidP="005961C3">
      <w:pPr>
        <w:ind w:firstLine="0"/>
        <w:rPr>
          <w:rFonts w:asciiTheme="minorHAnsi" w:hAnsiTheme="minorHAnsi" w:cstheme="minorHAnsi"/>
          <w:sz w:val="24"/>
        </w:rPr>
      </w:pPr>
      <w:r w:rsidRPr="005961C3">
        <w:rPr>
          <w:rFonts w:asciiTheme="minorHAnsi" w:hAnsiTheme="minorHAnsi" w:cstheme="minorHAnsi"/>
          <w:sz w:val="24"/>
        </w:rPr>
        <w:t>La Federación Internacional de Tenis nos contrata para diseñar una base de datos para dar</w:t>
      </w:r>
      <w:r>
        <w:rPr>
          <w:rFonts w:asciiTheme="minorHAnsi" w:hAnsiTheme="minorHAnsi" w:cstheme="minorHAnsi"/>
          <w:sz w:val="24"/>
        </w:rPr>
        <w:t xml:space="preserve"> </w:t>
      </w:r>
      <w:r w:rsidRPr="005961C3">
        <w:rPr>
          <w:rFonts w:asciiTheme="minorHAnsi" w:hAnsiTheme="minorHAnsi" w:cstheme="minorHAnsi"/>
          <w:sz w:val="24"/>
        </w:rPr>
        <w:t>soporte a los torneos de Grand Slam.</w:t>
      </w:r>
    </w:p>
    <w:p w:rsidR="005961C3" w:rsidRPr="005961C3" w:rsidRDefault="005961C3" w:rsidP="005961C3">
      <w:pPr>
        <w:ind w:firstLine="0"/>
        <w:rPr>
          <w:rFonts w:asciiTheme="minorHAnsi" w:hAnsiTheme="minorHAnsi" w:cstheme="minorHAnsi"/>
          <w:sz w:val="24"/>
        </w:rPr>
      </w:pPr>
      <w:r w:rsidRPr="005961C3">
        <w:rPr>
          <w:rFonts w:asciiTheme="minorHAnsi" w:hAnsiTheme="minorHAnsi" w:cstheme="minorHAnsi"/>
          <w:sz w:val="24"/>
        </w:rPr>
        <w:t>El sistema debe memorizar todos los encuentros que se han desarrollado desde que existe el</w:t>
      </w:r>
      <w:r>
        <w:rPr>
          <w:rFonts w:asciiTheme="minorHAnsi" w:hAnsiTheme="minorHAnsi" w:cstheme="minorHAnsi"/>
          <w:sz w:val="24"/>
        </w:rPr>
        <w:t xml:space="preserve"> </w:t>
      </w:r>
      <w:r w:rsidRPr="005961C3">
        <w:rPr>
          <w:rFonts w:asciiTheme="minorHAnsi" w:hAnsiTheme="minorHAnsi" w:cstheme="minorHAnsi"/>
          <w:sz w:val="24"/>
        </w:rPr>
        <w:t>torneo, así como las siguientes características de estos. Descripción: El Grand Slam se</w:t>
      </w:r>
      <w:r>
        <w:rPr>
          <w:rFonts w:asciiTheme="minorHAnsi" w:hAnsiTheme="minorHAnsi" w:cstheme="minorHAnsi"/>
          <w:sz w:val="24"/>
        </w:rPr>
        <w:t xml:space="preserve"> </w:t>
      </w:r>
      <w:r w:rsidRPr="005961C3">
        <w:rPr>
          <w:rFonts w:asciiTheme="minorHAnsi" w:hAnsiTheme="minorHAnsi" w:cstheme="minorHAnsi"/>
          <w:sz w:val="24"/>
        </w:rPr>
        <w:t>compone de cuatro torneos anuales que se celebran en Gran Bretaña, Estados Unidos,</w:t>
      </w:r>
      <w:r>
        <w:rPr>
          <w:rFonts w:asciiTheme="minorHAnsi" w:hAnsiTheme="minorHAnsi" w:cstheme="minorHAnsi"/>
          <w:sz w:val="24"/>
        </w:rPr>
        <w:t xml:space="preserve"> </w:t>
      </w:r>
      <w:r w:rsidRPr="005961C3">
        <w:rPr>
          <w:rFonts w:asciiTheme="minorHAnsi" w:hAnsiTheme="minorHAnsi" w:cstheme="minorHAnsi"/>
          <w:sz w:val="24"/>
        </w:rPr>
        <w:t>Francia y Australia. En cada país se pueden desarrollar en distintos lugares (p. ej., en EE.UU. puede desarrollarse en Forest Hill o en Flashing Meadows). Cada partido tiene asociado</w:t>
      </w:r>
      <w:r>
        <w:rPr>
          <w:rFonts w:asciiTheme="minorHAnsi" w:hAnsiTheme="minorHAnsi" w:cstheme="minorHAnsi"/>
          <w:sz w:val="24"/>
        </w:rPr>
        <w:t xml:space="preserve"> </w:t>
      </w:r>
      <w:r w:rsidRPr="005961C3">
        <w:rPr>
          <w:rFonts w:asciiTheme="minorHAnsi" w:hAnsiTheme="minorHAnsi" w:cstheme="minorHAnsi"/>
          <w:sz w:val="24"/>
        </w:rPr>
        <w:t>un premio de consolación para el perdedor que dependerá de la fase en que se encuentre el</w:t>
      </w:r>
      <w:r>
        <w:rPr>
          <w:rFonts w:asciiTheme="minorHAnsi" w:hAnsiTheme="minorHAnsi" w:cstheme="minorHAnsi"/>
          <w:sz w:val="24"/>
        </w:rPr>
        <w:t xml:space="preserve"> </w:t>
      </w:r>
      <w:r w:rsidRPr="005961C3">
        <w:rPr>
          <w:rFonts w:asciiTheme="minorHAnsi" w:hAnsiTheme="minorHAnsi" w:cstheme="minorHAnsi"/>
          <w:sz w:val="24"/>
        </w:rPr>
        <w:t xml:space="preserve">torneo (p. ej., el perdedor de octavos de final puede ganar 5.000 dólares). El ganador de </w:t>
      </w:r>
      <w:r>
        <w:rPr>
          <w:rFonts w:asciiTheme="minorHAnsi" w:hAnsiTheme="minorHAnsi" w:cstheme="minorHAnsi"/>
          <w:sz w:val="24"/>
        </w:rPr>
        <w:t>l</w:t>
      </w:r>
      <w:r w:rsidRPr="005961C3">
        <w:rPr>
          <w:rFonts w:asciiTheme="minorHAnsi" w:hAnsiTheme="minorHAnsi" w:cstheme="minorHAnsi"/>
          <w:sz w:val="24"/>
        </w:rPr>
        <w:t>a</w:t>
      </w:r>
      <w:r>
        <w:rPr>
          <w:rFonts w:asciiTheme="minorHAnsi" w:hAnsiTheme="minorHAnsi" w:cstheme="minorHAnsi"/>
          <w:sz w:val="24"/>
        </w:rPr>
        <w:t xml:space="preserve"> </w:t>
      </w:r>
      <w:r w:rsidRPr="005961C3">
        <w:rPr>
          <w:rFonts w:asciiTheme="minorHAnsi" w:hAnsiTheme="minorHAnsi" w:cstheme="minorHAnsi"/>
          <w:sz w:val="24"/>
        </w:rPr>
        <w:t>final recibirá el premio correspondiente al torneo. Cada torneo tiene cinco modalidades:</w:t>
      </w:r>
      <w:r>
        <w:rPr>
          <w:rFonts w:asciiTheme="minorHAnsi" w:hAnsiTheme="minorHAnsi" w:cstheme="minorHAnsi"/>
          <w:sz w:val="24"/>
        </w:rPr>
        <w:t xml:space="preserve"> </w:t>
      </w:r>
    </w:p>
    <w:p w:rsidR="005961C3" w:rsidRPr="005961C3" w:rsidRDefault="005961C3" w:rsidP="005961C3">
      <w:pPr>
        <w:ind w:firstLine="0"/>
        <w:rPr>
          <w:rFonts w:asciiTheme="minorHAnsi" w:hAnsiTheme="minorHAnsi" w:cstheme="minorHAnsi"/>
          <w:sz w:val="24"/>
        </w:rPr>
      </w:pPr>
      <w:r w:rsidRPr="005961C3">
        <w:rPr>
          <w:rFonts w:asciiTheme="minorHAnsi" w:hAnsiTheme="minorHAnsi" w:cstheme="minorHAnsi"/>
          <w:sz w:val="24"/>
        </w:rPr>
        <w:t>Individual masculino, individual femenino, dobles masculino, dobles femenino y dobles</w:t>
      </w:r>
      <w:r>
        <w:rPr>
          <w:rFonts w:asciiTheme="minorHAnsi" w:hAnsiTheme="minorHAnsi" w:cstheme="minorHAnsi"/>
          <w:sz w:val="24"/>
        </w:rPr>
        <w:t xml:space="preserve"> </w:t>
      </w:r>
      <w:r w:rsidRPr="005961C3">
        <w:rPr>
          <w:rFonts w:asciiTheme="minorHAnsi" w:hAnsiTheme="minorHAnsi" w:cstheme="minorHAnsi"/>
          <w:sz w:val="24"/>
        </w:rPr>
        <w:t>mixtos. También hay que tener en cuenta la nacionalidad de un jugador, de forma que éste</w:t>
      </w:r>
      <w:r>
        <w:rPr>
          <w:rFonts w:asciiTheme="minorHAnsi" w:hAnsiTheme="minorHAnsi" w:cstheme="minorHAnsi"/>
          <w:sz w:val="24"/>
        </w:rPr>
        <w:t xml:space="preserve"> </w:t>
      </w:r>
      <w:r w:rsidRPr="005961C3">
        <w:rPr>
          <w:rFonts w:asciiTheme="minorHAnsi" w:hAnsiTheme="minorHAnsi" w:cstheme="minorHAnsi"/>
          <w:sz w:val="24"/>
        </w:rPr>
        <w:t>puede ser apátrida o tener varias nacionalidades.</w:t>
      </w:r>
    </w:p>
    <w:p w:rsidR="005961C3" w:rsidRPr="005961C3" w:rsidRDefault="005961C3" w:rsidP="005961C3">
      <w:pPr>
        <w:ind w:firstLine="0"/>
        <w:rPr>
          <w:rFonts w:asciiTheme="minorHAnsi" w:hAnsiTheme="minorHAnsi" w:cstheme="minorHAnsi"/>
          <w:sz w:val="24"/>
        </w:rPr>
      </w:pPr>
      <w:r w:rsidRPr="005961C3">
        <w:rPr>
          <w:rFonts w:asciiTheme="minorHAnsi" w:hAnsiTheme="minorHAnsi" w:cstheme="minorHAnsi"/>
          <w:sz w:val="24"/>
        </w:rPr>
        <w:t>Resultados a considerar: El sistema debe dar respuesta a las siguientes preguntas:</w:t>
      </w:r>
    </w:p>
    <w:p w:rsidR="005961C3" w:rsidRPr="005961C3" w:rsidRDefault="005961C3" w:rsidP="005961C3">
      <w:pPr>
        <w:ind w:firstLine="0"/>
        <w:rPr>
          <w:rFonts w:asciiTheme="minorHAnsi" w:hAnsiTheme="minorHAnsi" w:cstheme="minorHAnsi"/>
          <w:sz w:val="24"/>
        </w:rPr>
      </w:pPr>
      <w:r w:rsidRPr="005961C3">
        <w:rPr>
          <w:rFonts w:asciiTheme="minorHAnsi" w:hAnsiTheme="minorHAnsi" w:cstheme="minorHAnsi"/>
          <w:sz w:val="24"/>
        </w:rPr>
        <w:t>1. Dado un año y un torneo, composición y resultado de los partidos.</w:t>
      </w:r>
    </w:p>
    <w:p w:rsidR="005961C3" w:rsidRPr="005961C3" w:rsidRDefault="005961C3" w:rsidP="005961C3">
      <w:pPr>
        <w:ind w:firstLine="0"/>
        <w:rPr>
          <w:rFonts w:asciiTheme="minorHAnsi" w:hAnsiTheme="minorHAnsi" w:cstheme="minorHAnsi"/>
          <w:sz w:val="24"/>
        </w:rPr>
      </w:pPr>
      <w:r w:rsidRPr="005961C3">
        <w:rPr>
          <w:rFonts w:asciiTheme="minorHAnsi" w:hAnsiTheme="minorHAnsi" w:cstheme="minorHAnsi"/>
          <w:sz w:val="24"/>
        </w:rPr>
        <w:t>2. Lista de árbitros que participaron en el torneo.</w:t>
      </w:r>
    </w:p>
    <w:p w:rsidR="005961C3" w:rsidRPr="005961C3" w:rsidRDefault="005961C3" w:rsidP="005961C3">
      <w:pPr>
        <w:ind w:firstLine="0"/>
        <w:rPr>
          <w:rFonts w:asciiTheme="minorHAnsi" w:hAnsiTheme="minorHAnsi" w:cstheme="minorHAnsi"/>
          <w:sz w:val="24"/>
        </w:rPr>
      </w:pPr>
      <w:r w:rsidRPr="005961C3">
        <w:rPr>
          <w:rFonts w:asciiTheme="minorHAnsi" w:hAnsiTheme="minorHAnsi" w:cstheme="minorHAnsi"/>
          <w:sz w:val="24"/>
        </w:rPr>
        <w:t>3. Ganancias percibidas en premios por un jugador a lo largo del torneo.</w:t>
      </w:r>
    </w:p>
    <w:p w:rsidR="005961C3" w:rsidRPr="005961C3" w:rsidRDefault="005961C3" w:rsidP="005961C3">
      <w:pPr>
        <w:ind w:firstLine="0"/>
        <w:rPr>
          <w:rFonts w:asciiTheme="minorHAnsi" w:hAnsiTheme="minorHAnsi" w:cstheme="minorHAnsi"/>
          <w:sz w:val="24"/>
        </w:rPr>
      </w:pPr>
      <w:r w:rsidRPr="005961C3">
        <w:rPr>
          <w:rFonts w:asciiTheme="minorHAnsi" w:hAnsiTheme="minorHAnsi" w:cstheme="minorHAnsi"/>
          <w:sz w:val="24"/>
        </w:rPr>
        <w:t>4. Lista de entrenadores que han entrenado a un jugador a lo largo del torneo y fechas en las</w:t>
      </w:r>
      <w:r>
        <w:rPr>
          <w:rFonts w:asciiTheme="minorHAnsi" w:hAnsiTheme="minorHAnsi" w:cstheme="minorHAnsi"/>
          <w:sz w:val="24"/>
        </w:rPr>
        <w:t xml:space="preserve"> </w:t>
      </w:r>
      <w:r w:rsidRPr="005961C3">
        <w:rPr>
          <w:rFonts w:asciiTheme="minorHAnsi" w:hAnsiTheme="minorHAnsi" w:cstheme="minorHAnsi"/>
          <w:sz w:val="24"/>
        </w:rPr>
        <w:t>que lo hizo.</w:t>
      </w:r>
    </w:p>
    <w:p w:rsidR="005961C3" w:rsidRPr="005961C3" w:rsidRDefault="005961C3" w:rsidP="005961C3">
      <w:pPr>
        <w:ind w:firstLine="0"/>
        <w:rPr>
          <w:rFonts w:asciiTheme="minorHAnsi" w:hAnsiTheme="minorHAnsi" w:cstheme="minorHAnsi"/>
          <w:sz w:val="24"/>
        </w:rPr>
      </w:pPr>
      <w:r w:rsidRPr="005961C3">
        <w:rPr>
          <w:rFonts w:asciiTheme="minorHAnsi" w:hAnsiTheme="minorHAnsi" w:cstheme="minorHAnsi"/>
          <w:sz w:val="24"/>
        </w:rPr>
        <w:t>Ejemplos de acceso a la base de datos.</w:t>
      </w:r>
    </w:p>
    <w:p w:rsidR="005961C3" w:rsidRPr="005961C3" w:rsidRDefault="005961C3" w:rsidP="005961C3">
      <w:pPr>
        <w:ind w:firstLine="0"/>
        <w:rPr>
          <w:rFonts w:asciiTheme="minorHAnsi" w:hAnsiTheme="minorHAnsi" w:cstheme="minorHAnsi"/>
          <w:sz w:val="24"/>
        </w:rPr>
      </w:pPr>
      <w:r w:rsidRPr="005961C3">
        <w:rPr>
          <w:rFonts w:asciiTheme="minorHAnsi" w:hAnsiTheme="minorHAnsi" w:cstheme="minorHAnsi"/>
          <w:sz w:val="24"/>
        </w:rPr>
        <w:t>1. Connors ganó a Gerulaitis en Roland Garros en 1979 en cuartos de final en individuales</w:t>
      </w:r>
      <w:r>
        <w:rPr>
          <w:rFonts w:asciiTheme="minorHAnsi" w:hAnsiTheme="minorHAnsi" w:cstheme="minorHAnsi"/>
          <w:sz w:val="24"/>
        </w:rPr>
        <w:t xml:space="preserve"> </w:t>
      </w:r>
      <w:r w:rsidRPr="005961C3">
        <w:rPr>
          <w:rFonts w:asciiTheme="minorHAnsi" w:hAnsiTheme="minorHAnsi" w:cstheme="minorHAnsi"/>
          <w:sz w:val="24"/>
        </w:rPr>
        <w:t>masculinos por 6-3 4-6/7-5 6-0.</w:t>
      </w:r>
    </w:p>
    <w:p w:rsidR="005961C3" w:rsidRPr="005961C3" w:rsidRDefault="005961C3" w:rsidP="005961C3">
      <w:pPr>
        <w:ind w:firstLine="0"/>
        <w:rPr>
          <w:rFonts w:asciiTheme="minorHAnsi" w:hAnsiTheme="minorHAnsi" w:cstheme="minorHAnsi"/>
          <w:sz w:val="24"/>
        </w:rPr>
      </w:pPr>
      <w:r w:rsidRPr="005961C3">
        <w:rPr>
          <w:rFonts w:asciiTheme="minorHAnsi" w:hAnsiTheme="minorHAnsi" w:cstheme="minorHAnsi"/>
          <w:sz w:val="24"/>
        </w:rPr>
        <w:t>2. El señor Wilkinson arbitro ese partido.</w:t>
      </w:r>
    </w:p>
    <w:p w:rsidR="005961C3" w:rsidRPr="005961C3" w:rsidRDefault="005961C3" w:rsidP="005961C3">
      <w:pPr>
        <w:ind w:firstLine="0"/>
        <w:rPr>
          <w:rFonts w:asciiTheme="minorHAnsi" w:hAnsiTheme="minorHAnsi" w:cstheme="minorHAnsi"/>
          <w:sz w:val="24"/>
        </w:rPr>
      </w:pPr>
      <w:r w:rsidRPr="005961C3">
        <w:rPr>
          <w:rFonts w:asciiTheme="minorHAnsi" w:hAnsiTheme="minorHAnsi" w:cstheme="minorHAnsi"/>
          <w:sz w:val="24"/>
        </w:rPr>
        <w:t>3. Alemania ha ganado dos veces las individuales masculinas de Wimbledon.</w:t>
      </w:r>
    </w:p>
    <w:p w:rsidR="005961C3" w:rsidRPr="005961C3" w:rsidRDefault="005961C3" w:rsidP="005961C3">
      <w:pPr>
        <w:ind w:firstLine="0"/>
        <w:rPr>
          <w:rFonts w:asciiTheme="minorHAnsi" w:hAnsiTheme="minorHAnsi" w:cstheme="minorHAnsi"/>
          <w:sz w:val="24"/>
        </w:rPr>
      </w:pPr>
      <w:r w:rsidRPr="005961C3">
        <w:rPr>
          <w:rFonts w:asciiTheme="minorHAnsi" w:hAnsiTheme="minorHAnsi" w:cstheme="minorHAnsi"/>
          <w:sz w:val="24"/>
        </w:rPr>
        <w:t>4. Borg ha ganado 2.000.000 de dólares a lo largo de su participación en el Grand Slam.</w:t>
      </w:r>
    </w:p>
    <w:p w:rsidR="005961C3" w:rsidRPr="005961C3" w:rsidRDefault="005961C3" w:rsidP="005961C3">
      <w:pPr>
        <w:ind w:firstLine="0"/>
        <w:rPr>
          <w:rFonts w:asciiTheme="minorHAnsi" w:hAnsiTheme="minorHAnsi" w:cstheme="minorHAnsi"/>
          <w:sz w:val="24"/>
        </w:rPr>
      </w:pPr>
      <w:r w:rsidRPr="005961C3">
        <w:rPr>
          <w:rFonts w:asciiTheme="minorHAnsi" w:hAnsiTheme="minorHAnsi" w:cstheme="minorHAnsi"/>
          <w:sz w:val="24"/>
        </w:rPr>
        <w:lastRenderedPageBreak/>
        <w:t>5. El ganador de Roland Garros de 1987 ganó 20.000 dólares.</w:t>
      </w:r>
    </w:p>
    <w:p w:rsidR="00217788" w:rsidRDefault="005961C3" w:rsidP="005961C3">
      <w:pPr>
        <w:ind w:firstLine="0"/>
        <w:rPr>
          <w:lang w:eastAsia="es-ES"/>
        </w:rPr>
      </w:pPr>
      <w:r w:rsidRPr="005961C3">
        <w:rPr>
          <w:rFonts w:asciiTheme="minorHAnsi" w:hAnsiTheme="minorHAnsi" w:cstheme="minorHAnsi"/>
          <w:sz w:val="24"/>
        </w:rPr>
        <w:t>6. Noah ha jugado cuatro veces en dobles mixtos con Mandlikova</w:t>
      </w:r>
      <w:r>
        <w:rPr>
          <w:lang w:eastAsia="es-ES"/>
        </w:rPr>
        <w:t>.</w:t>
      </w:r>
    </w:p>
    <w:p w:rsidR="00D342D7" w:rsidRDefault="00D342D7" w:rsidP="005961C3">
      <w:pPr>
        <w:ind w:firstLine="0"/>
        <w:rPr>
          <w:lang w:eastAsia="es-ES"/>
        </w:rPr>
      </w:pPr>
    </w:p>
    <w:p w:rsidR="00D342D7" w:rsidRDefault="00D342D7" w:rsidP="00D342D7">
      <w:pPr>
        <w:ind w:firstLine="0"/>
        <w:jc w:val="center"/>
        <w:rPr>
          <w:rFonts w:asciiTheme="minorHAnsi" w:hAnsiTheme="minorHAnsi" w:cstheme="minorHAnsi"/>
          <w:sz w:val="24"/>
        </w:rPr>
      </w:pPr>
      <w:r>
        <w:rPr>
          <w:rFonts w:asciiTheme="minorHAnsi" w:hAnsiTheme="minorHAnsi" w:cstheme="minorHAnsi"/>
          <w:sz w:val="24"/>
        </w:rPr>
        <w:t>MODELO ENTIDAD-INTERRELACION</w:t>
      </w:r>
    </w:p>
    <w:p w:rsidR="00D342D7" w:rsidRDefault="00CC01D9" w:rsidP="00D342D7">
      <w:pPr>
        <w:ind w:firstLine="0"/>
        <w:jc w:val="center"/>
      </w:pPr>
      <w:r>
        <w:rPr>
          <w:noProof/>
          <w:lang w:eastAsia="es-ES"/>
        </w:rPr>
        <w:drawing>
          <wp:inline distT="0" distB="0" distL="0" distR="0">
            <wp:extent cx="5262880" cy="4305935"/>
            <wp:effectExtent l="0" t="0" r="0" b="0"/>
            <wp:docPr id="14" name="Imagen 14" descr="C:\Users\Pedro\Desktop\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Desktop\00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2880" cy="4305935"/>
                    </a:xfrm>
                    <a:prstGeom prst="rect">
                      <a:avLst/>
                    </a:prstGeom>
                    <a:noFill/>
                    <a:ln>
                      <a:noFill/>
                    </a:ln>
                  </pic:spPr>
                </pic:pic>
              </a:graphicData>
            </a:graphic>
          </wp:inline>
        </w:drawing>
      </w:r>
    </w:p>
    <w:p w:rsidR="00D342D7" w:rsidRDefault="00D342D7" w:rsidP="00D342D7">
      <w:pPr>
        <w:ind w:firstLine="0"/>
        <w:jc w:val="center"/>
      </w:pPr>
    </w:p>
    <w:p w:rsidR="00D342D7" w:rsidRPr="0031366A" w:rsidRDefault="00D342D7" w:rsidP="00D342D7">
      <w:pPr>
        <w:ind w:firstLine="0"/>
        <w:jc w:val="center"/>
        <w:rPr>
          <w:rFonts w:asciiTheme="minorHAnsi" w:hAnsiTheme="minorHAnsi" w:cstheme="minorHAnsi"/>
          <w:i/>
          <w:sz w:val="24"/>
        </w:rPr>
      </w:pPr>
      <w:r>
        <w:rPr>
          <w:rFonts w:asciiTheme="minorHAnsi" w:hAnsiTheme="minorHAnsi" w:cstheme="minorHAnsi"/>
          <w:sz w:val="24"/>
        </w:rPr>
        <w:t>MODELO RELACIONAL (</w:t>
      </w:r>
      <w:r>
        <w:rPr>
          <w:rFonts w:asciiTheme="minorHAnsi" w:hAnsiTheme="minorHAnsi" w:cstheme="minorHAnsi"/>
          <w:b/>
          <w:sz w:val="24"/>
        </w:rPr>
        <w:t>PK-</w:t>
      </w:r>
      <w:r w:rsidR="00C207D6">
        <w:rPr>
          <w:rFonts w:asciiTheme="minorHAnsi" w:hAnsiTheme="minorHAnsi" w:cstheme="minorHAnsi"/>
          <w:b/>
          <w:sz w:val="24"/>
        </w:rPr>
        <w:t xml:space="preserve">Negrita, </w:t>
      </w:r>
      <w:r w:rsidR="00C207D6">
        <w:rPr>
          <w:rFonts w:asciiTheme="minorHAnsi" w:hAnsiTheme="minorHAnsi" w:cstheme="minorHAnsi"/>
          <w:i/>
          <w:sz w:val="24"/>
        </w:rPr>
        <w:t>FK</w:t>
      </w:r>
      <w:r>
        <w:rPr>
          <w:rFonts w:asciiTheme="minorHAnsi" w:hAnsiTheme="minorHAnsi" w:cstheme="minorHAnsi"/>
          <w:i/>
          <w:sz w:val="24"/>
        </w:rPr>
        <w:t>-Cursiva)</w:t>
      </w:r>
    </w:p>
    <w:p w:rsidR="00D342D7" w:rsidRDefault="00CC01D9" w:rsidP="00CC01D9">
      <w:pPr>
        <w:ind w:firstLine="0"/>
        <w:rPr>
          <w:rFonts w:asciiTheme="minorHAnsi" w:hAnsiTheme="minorHAnsi" w:cstheme="minorHAnsi"/>
          <w:sz w:val="24"/>
        </w:rPr>
      </w:pPr>
      <w:r>
        <w:rPr>
          <w:rFonts w:asciiTheme="minorHAnsi" w:hAnsiTheme="minorHAnsi" w:cstheme="minorHAnsi"/>
          <w:sz w:val="24"/>
        </w:rPr>
        <w:t>Torneo (</w:t>
      </w:r>
      <w:r>
        <w:rPr>
          <w:rFonts w:asciiTheme="minorHAnsi" w:hAnsiTheme="minorHAnsi" w:cstheme="minorHAnsi"/>
          <w:b/>
          <w:sz w:val="24"/>
        </w:rPr>
        <w:t xml:space="preserve">Nombre, Año, </w:t>
      </w:r>
      <w:r w:rsidR="00C207D6">
        <w:rPr>
          <w:rFonts w:asciiTheme="minorHAnsi" w:hAnsiTheme="minorHAnsi" w:cstheme="minorHAnsi"/>
          <w:sz w:val="24"/>
        </w:rPr>
        <w:t>País</w:t>
      </w:r>
      <w:r>
        <w:rPr>
          <w:rFonts w:asciiTheme="minorHAnsi" w:hAnsiTheme="minorHAnsi" w:cstheme="minorHAnsi"/>
          <w:sz w:val="24"/>
        </w:rPr>
        <w:t>, Lugar</w:t>
      </w:r>
      <w:r w:rsidR="00854F55">
        <w:rPr>
          <w:rFonts w:asciiTheme="minorHAnsi" w:hAnsiTheme="minorHAnsi" w:cstheme="minorHAnsi"/>
          <w:sz w:val="24"/>
        </w:rPr>
        <w:t>)</w:t>
      </w:r>
    </w:p>
    <w:p w:rsidR="00CC01D9" w:rsidRPr="00CC01D9" w:rsidRDefault="00CC01D9" w:rsidP="00CC01D9">
      <w:pPr>
        <w:ind w:firstLine="0"/>
        <w:rPr>
          <w:rFonts w:asciiTheme="minorHAnsi" w:hAnsiTheme="minorHAnsi" w:cstheme="minorHAnsi"/>
          <w:i/>
          <w:sz w:val="24"/>
        </w:rPr>
      </w:pPr>
      <w:r>
        <w:rPr>
          <w:rFonts w:asciiTheme="minorHAnsi" w:hAnsiTheme="minorHAnsi" w:cstheme="minorHAnsi"/>
          <w:sz w:val="24"/>
        </w:rPr>
        <w:t>Partido (</w:t>
      </w:r>
      <w:r>
        <w:rPr>
          <w:rFonts w:asciiTheme="minorHAnsi" w:hAnsiTheme="minorHAnsi" w:cstheme="minorHAnsi"/>
          <w:b/>
          <w:sz w:val="24"/>
        </w:rPr>
        <w:t xml:space="preserve">ID, </w:t>
      </w:r>
      <w:r>
        <w:rPr>
          <w:rFonts w:asciiTheme="minorHAnsi" w:hAnsiTheme="minorHAnsi" w:cstheme="minorHAnsi"/>
          <w:sz w:val="24"/>
        </w:rPr>
        <w:t xml:space="preserve">Modalidad, </w:t>
      </w:r>
      <w:r>
        <w:rPr>
          <w:rFonts w:asciiTheme="minorHAnsi" w:hAnsiTheme="minorHAnsi" w:cstheme="minorHAnsi"/>
          <w:i/>
          <w:sz w:val="24"/>
        </w:rPr>
        <w:t>Año, Nombre)</w:t>
      </w:r>
    </w:p>
    <w:p w:rsidR="00CC01D9" w:rsidRDefault="00CC01D9" w:rsidP="00CC01D9">
      <w:pPr>
        <w:ind w:firstLine="0"/>
        <w:rPr>
          <w:rFonts w:asciiTheme="minorHAnsi" w:hAnsiTheme="minorHAnsi" w:cstheme="minorHAnsi"/>
          <w:sz w:val="24"/>
        </w:rPr>
      </w:pPr>
      <w:r>
        <w:rPr>
          <w:rFonts w:asciiTheme="minorHAnsi" w:hAnsiTheme="minorHAnsi" w:cstheme="minorHAnsi"/>
          <w:sz w:val="24"/>
        </w:rPr>
        <w:t>Jugador (</w:t>
      </w:r>
      <w:r>
        <w:rPr>
          <w:rFonts w:asciiTheme="minorHAnsi" w:hAnsiTheme="minorHAnsi" w:cstheme="minorHAnsi"/>
          <w:b/>
          <w:sz w:val="24"/>
        </w:rPr>
        <w:t xml:space="preserve">ID, </w:t>
      </w:r>
      <w:r>
        <w:rPr>
          <w:rFonts w:asciiTheme="minorHAnsi" w:hAnsiTheme="minorHAnsi" w:cstheme="minorHAnsi"/>
          <w:sz w:val="24"/>
        </w:rPr>
        <w:t>Nombre, Nacionalidad</w:t>
      </w:r>
      <w:r w:rsidR="00854F55">
        <w:rPr>
          <w:rFonts w:asciiTheme="minorHAnsi" w:hAnsiTheme="minorHAnsi" w:cstheme="minorHAnsi"/>
          <w:sz w:val="24"/>
        </w:rPr>
        <w:t>)</w:t>
      </w:r>
    </w:p>
    <w:p w:rsidR="00CC01D9" w:rsidRDefault="00CC01D9" w:rsidP="00CC01D9">
      <w:pPr>
        <w:ind w:firstLine="0"/>
        <w:rPr>
          <w:rFonts w:asciiTheme="minorHAnsi" w:hAnsiTheme="minorHAnsi" w:cstheme="minorHAnsi"/>
          <w:sz w:val="24"/>
        </w:rPr>
      </w:pPr>
      <w:r>
        <w:rPr>
          <w:rFonts w:asciiTheme="minorHAnsi" w:hAnsiTheme="minorHAnsi" w:cstheme="minorHAnsi"/>
          <w:sz w:val="24"/>
        </w:rPr>
        <w:t>Arbitro (</w:t>
      </w:r>
      <w:r>
        <w:rPr>
          <w:rFonts w:asciiTheme="minorHAnsi" w:hAnsiTheme="minorHAnsi" w:cstheme="minorHAnsi"/>
          <w:b/>
          <w:sz w:val="24"/>
        </w:rPr>
        <w:t xml:space="preserve">ID, </w:t>
      </w:r>
      <w:r>
        <w:rPr>
          <w:rFonts w:asciiTheme="minorHAnsi" w:hAnsiTheme="minorHAnsi" w:cstheme="minorHAnsi"/>
          <w:sz w:val="24"/>
        </w:rPr>
        <w:t>Nombre</w:t>
      </w:r>
      <w:r w:rsidR="00854F55">
        <w:rPr>
          <w:rFonts w:asciiTheme="minorHAnsi" w:hAnsiTheme="minorHAnsi" w:cstheme="minorHAnsi"/>
          <w:sz w:val="24"/>
        </w:rPr>
        <w:t>)</w:t>
      </w:r>
    </w:p>
    <w:p w:rsidR="00CC01D9" w:rsidRDefault="00CC01D9" w:rsidP="00CC01D9">
      <w:pPr>
        <w:ind w:firstLine="0"/>
        <w:rPr>
          <w:rFonts w:asciiTheme="minorHAnsi" w:hAnsiTheme="minorHAnsi" w:cstheme="minorHAnsi"/>
          <w:sz w:val="24"/>
        </w:rPr>
      </w:pPr>
      <w:r>
        <w:rPr>
          <w:rFonts w:asciiTheme="minorHAnsi" w:hAnsiTheme="minorHAnsi" w:cstheme="minorHAnsi"/>
          <w:sz w:val="24"/>
        </w:rPr>
        <w:t>Entrenador (</w:t>
      </w:r>
      <w:r>
        <w:rPr>
          <w:rFonts w:asciiTheme="minorHAnsi" w:hAnsiTheme="minorHAnsi" w:cstheme="minorHAnsi"/>
          <w:b/>
          <w:sz w:val="24"/>
        </w:rPr>
        <w:t xml:space="preserve">ID, </w:t>
      </w:r>
      <w:r>
        <w:rPr>
          <w:rFonts w:asciiTheme="minorHAnsi" w:hAnsiTheme="minorHAnsi" w:cstheme="minorHAnsi"/>
          <w:sz w:val="24"/>
        </w:rPr>
        <w:t>Nombre</w:t>
      </w:r>
      <w:r w:rsidR="00854F55">
        <w:rPr>
          <w:rFonts w:asciiTheme="minorHAnsi" w:hAnsiTheme="minorHAnsi" w:cstheme="minorHAnsi"/>
          <w:sz w:val="24"/>
        </w:rPr>
        <w:t>)</w:t>
      </w:r>
    </w:p>
    <w:p w:rsidR="00854F55" w:rsidRDefault="009C5103" w:rsidP="00CC01D9">
      <w:pPr>
        <w:ind w:firstLine="0"/>
        <w:rPr>
          <w:rFonts w:asciiTheme="minorHAnsi" w:hAnsiTheme="minorHAnsi" w:cstheme="minorHAnsi"/>
          <w:sz w:val="24"/>
        </w:rPr>
      </w:pPr>
      <w:r>
        <w:rPr>
          <w:rFonts w:asciiTheme="minorHAnsi" w:hAnsiTheme="minorHAnsi" w:cstheme="minorHAnsi"/>
          <w:sz w:val="24"/>
        </w:rPr>
        <w:t>Premios (</w:t>
      </w:r>
      <w:r w:rsidR="00854F55">
        <w:rPr>
          <w:rFonts w:asciiTheme="minorHAnsi" w:hAnsiTheme="minorHAnsi" w:cstheme="minorHAnsi"/>
          <w:sz w:val="24"/>
        </w:rPr>
        <w:t>Torneo-Jugador</w:t>
      </w:r>
      <w:r>
        <w:rPr>
          <w:rFonts w:asciiTheme="minorHAnsi" w:hAnsiTheme="minorHAnsi" w:cstheme="minorHAnsi"/>
          <w:sz w:val="24"/>
        </w:rPr>
        <w:t>)</w:t>
      </w:r>
      <w:r w:rsidR="00854F55">
        <w:rPr>
          <w:rFonts w:asciiTheme="minorHAnsi" w:hAnsiTheme="minorHAnsi" w:cstheme="minorHAnsi"/>
          <w:sz w:val="24"/>
        </w:rPr>
        <w:t xml:space="preserve"> (</w:t>
      </w:r>
      <w:r w:rsidR="00854F55">
        <w:rPr>
          <w:rFonts w:asciiTheme="minorHAnsi" w:hAnsiTheme="minorHAnsi" w:cstheme="minorHAnsi"/>
          <w:b/>
          <w:i/>
          <w:sz w:val="24"/>
        </w:rPr>
        <w:t>NombreTorneo, Año, IdJugador,</w:t>
      </w:r>
      <w:r w:rsidR="00854F55">
        <w:rPr>
          <w:rFonts w:asciiTheme="minorHAnsi" w:hAnsiTheme="minorHAnsi" w:cstheme="minorHAnsi"/>
          <w:b/>
          <w:sz w:val="24"/>
        </w:rPr>
        <w:t xml:space="preserve"> </w:t>
      </w:r>
      <w:r w:rsidR="00854F55">
        <w:rPr>
          <w:rFonts w:asciiTheme="minorHAnsi" w:hAnsiTheme="minorHAnsi" w:cstheme="minorHAnsi"/>
          <w:sz w:val="24"/>
        </w:rPr>
        <w:t>Ganancia)</w:t>
      </w:r>
    </w:p>
    <w:p w:rsidR="00854F55" w:rsidRDefault="009C5103" w:rsidP="00CC01D9">
      <w:pPr>
        <w:ind w:firstLine="0"/>
        <w:rPr>
          <w:rFonts w:asciiTheme="minorHAnsi" w:hAnsiTheme="minorHAnsi" w:cstheme="minorHAnsi"/>
          <w:sz w:val="24"/>
        </w:rPr>
      </w:pPr>
      <w:r>
        <w:rPr>
          <w:rFonts w:asciiTheme="minorHAnsi" w:hAnsiTheme="minorHAnsi" w:cstheme="minorHAnsi"/>
          <w:sz w:val="24"/>
        </w:rPr>
        <w:t>Ronda (</w:t>
      </w:r>
      <w:r w:rsidR="00854F55">
        <w:rPr>
          <w:rFonts w:asciiTheme="minorHAnsi" w:hAnsiTheme="minorHAnsi" w:cstheme="minorHAnsi"/>
          <w:sz w:val="24"/>
        </w:rPr>
        <w:t>Jugador-Partido-Arbitro</w:t>
      </w:r>
      <w:r>
        <w:rPr>
          <w:rFonts w:asciiTheme="minorHAnsi" w:hAnsiTheme="minorHAnsi" w:cstheme="minorHAnsi"/>
          <w:sz w:val="24"/>
        </w:rPr>
        <w:t>)</w:t>
      </w:r>
      <w:r w:rsidR="00854F55">
        <w:rPr>
          <w:rFonts w:asciiTheme="minorHAnsi" w:hAnsiTheme="minorHAnsi" w:cstheme="minorHAnsi"/>
          <w:sz w:val="24"/>
        </w:rPr>
        <w:t xml:space="preserve"> (</w:t>
      </w:r>
      <w:r w:rsidR="00854F55">
        <w:rPr>
          <w:rFonts w:asciiTheme="minorHAnsi" w:hAnsiTheme="minorHAnsi" w:cstheme="minorHAnsi"/>
          <w:b/>
          <w:i/>
          <w:sz w:val="24"/>
        </w:rPr>
        <w:t xml:space="preserve">IDJugador, IDArbitro, IDPartido, </w:t>
      </w:r>
      <w:r w:rsidR="00854F55">
        <w:rPr>
          <w:rFonts w:asciiTheme="minorHAnsi" w:hAnsiTheme="minorHAnsi" w:cstheme="minorHAnsi"/>
          <w:sz w:val="24"/>
        </w:rPr>
        <w:t>Fecha, Resultado, Ronda)</w:t>
      </w:r>
    </w:p>
    <w:p w:rsidR="00854F55" w:rsidRPr="00854F55" w:rsidRDefault="009C5103" w:rsidP="00CC01D9">
      <w:pPr>
        <w:ind w:firstLine="0"/>
        <w:rPr>
          <w:rFonts w:asciiTheme="minorHAnsi" w:hAnsiTheme="minorHAnsi" w:cstheme="minorHAnsi"/>
          <w:sz w:val="24"/>
        </w:rPr>
      </w:pPr>
      <w:r>
        <w:rPr>
          <w:rFonts w:asciiTheme="minorHAnsi" w:hAnsiTheme="minorHAnsi" w:cstheme="minorHAnsi"/>
          <w:sz w:val="24"/>
        </w:rPr>
        <w:t>Entrena (</w:t>
      </w:r>
      <w:r w:rsidR="00854F55">
        <w:rPr>
          <w:rFonts w:asciiTheme="minorHAnsi" w:hAnsiTheme="minorHAnsi" w:cstheme="minorHAnsi"/>
          <w:sz w:val="24"/>
        </w:rPr>
        <w:t>Jugador-Entrenador</w:t>
      </w:r>
      <w:r>
        <w:rPr>
          <w:rFonts w:asciiTheme="minorHAnsi" w:hAnsiTheme="minorHAnsi" w:cstheme="minorHAnsi"/>
          <w:sz w:val="24"/>
        </w:rPr>
        <w:t>)</w:t>
      </w:r>
      <w:r w:rsidR="00854F55">
        <w:rPr>
          <w:rFonts w:asciiTheme="minorHAnsi" w:hAnsiTheme="minorHAnsi" w:cstheme="minorHAnsi"/>
          <w:sz w:val="24"/>
        </w:rPr>
        <w:t xml:space="preserve"> (</w:t>
      </w:r>
      <w:r w:rsidR="00854F55">
        <w:rPr>
          <w:rFonts w:asciiTheme="minorHAnsi" w:hAnsiTheme="minorHAnsi" w:cstheme="minorHAnsi"/>
          <w:b/>
          <w:i/>
          <w:sz w:val="24"/>
        </w:rPr>
        <w:t xml:space="preserve">IDJugador, IDEntrenador, </w:t>
      </w:r>
      <w:r w:rsidR="00854F55">
        <w:rPr>
          <w:rFonts w:asciiTheme="minorHAnsi" w:hAnsiTheme="minorHAnsi" w:cstheme="minorHAnsi"/>
          <w:sz w:val="24"/>
        </w:rPr>
        <w:t>FechaInicio, FechaFin)</w:t>
      </w:r>
    </w:p>
    <w:p w:rsidR="00D342D7" w:rsidRDefault="00D342D7" w:rsidP="00D342D7">
      <w:pPr>
        <w:ind w:firstLine="0"/>
        <w:jc w:val="center"/>
      </w:pPr>
    </w:p>
    <w:p w:rsidR="00BE4457" w:rsidRDefault="00BE4457" w:rsidP="00D342D7">
      <w:pPr>
        <w:ind w:firstLine="0"/>
        <w:jc w:val="center"/>
        <w:rPr>
          <w:rFonts w:asciiTheme="minorHAnsi" w:hAnsiTheme="minorHAnsi" w:cstheme="minorHAnsi"/>
          <w:caps/>
          <w:sz w:val="24"/>
        </w:rPr>
      </w:pPr>
    </w:p>
    <w:p w:rsidR="00BE4457" w:rsidRDefault="00BE4457" w:rsidP="00D342D7">
      <w:pPr>
        <w:ind w:firstLine="0"/>
        <w:jc w:val="center"/>
        <w:rPr>
          <w:rFonts w:asciiTheme="minorHAnsi" w:hAnsiTheme="minorHAnsi" w:cstheme="minorHAnsi"/>
          <w:caps/>
          <w:sz w:val="24"/>
        </w:rPr>
      </w:pPr>
    </w:p>
    <w:p w:rsidR="00BE4457" w:rsidRDefault="00BE4457" w:rsidP="00D342D7">
      <w:pPr>
        <w:ind w:firstLine="0"/>
        <w:jc w:val="center"/>
        <w:rPr>
          <w:rFonts w:asciiTheme="minorHAnsi" w:hAnsiTheme="minorHAnsi" w:cstheme="minorHAnsi"/>
          <w:caps/>
          <w:sz w:val="24"/>
        </w:rPr>
      </w:pPr>
    </w:p>
    <w:p w:rsidR="00BE4457" w:rsidRDefault="00BE4457" w:rsidP="00D342D7">
      <w:pPr>
        <w:ind w:firstLine="0"/>
        <w:jc w:val="center"/>
        <w:rPr>
          <w:rFonts w:asciiTheme="minorHAnsi" w:hAnsiTheme="minorHAnsi" w:cstheme="minorHAnsi"/>
          <w:caps/>
          <w:sz w:val="24"/>
        </w:rPr>
      </w:pPr>
    </w:p>
    <w:p w:rsidR="00D342D7" w:rsidRPr="00D342D7" w:rsidRDefault="00D342D7" w:rsidP="00D342D7">
      <w:pPr>
        <w:ind w:firstLine="0"/>
        <w:jc w:val="center"/>
        <w:rPr>
          <w:rFonts w:asciiTheme="minorHAnsi" w:hAnsiTheme="minorHAnsi" w:cstheme="minorHAnsi"/>
          <w:caps/>
          <w:sz w:val="24"/>
        </w:rPr>
      </w:pPr>
      <w:r w:rsidRPr="00D342D7">
        <w:rPr>
          <w:rFonts w:asciiTheme="minorHAnsi" w:hAnsiTheme="minorHAnsi" w:cstheme="minorHAnsi"/>
          <w:caps/>
          <w:sz w:val="24"/>
        </w:rPr>
        <w:t>Script SQL de creación del esquema</w:t>
      </w:r>
    </w:p>
    <w:p w:rsidR="00D342D7" w:rsidRPr="00D342D7" w:rsidRDefault="009C5103" w:rsidP="00D342D7">
      <w:pPr>
        <w:ind w:firstLine="0"/>
        <w:jc w:val="center"/>
        <w:rPr>
          <w:rFonts w:asciiTheme="minorHAnsi" w:hAnsiTheme="minorHAnsi" w:cstheme="minorHAnsi"/>
          <w:caps/>
          <w:sz w:val="24"/>
        </w:rPr>
      </w:pPr>
      <w:r>
        <w:rPr>
          <w:rFonts w:asciiTheme="minorHAnsi" w:hAnsiTheme="minorHAnsi" w:cstheme="minorHAnsi"/>
          <w:caps/>
          <w:noProof/>
          <w:sz w:val="24"/>
          <w:lang w:eastAsia="es-ES"/>
        </w:rPr>
        <w:drawing>
          <wp:inline distT="0" distB="0" distL="0" distR="0">
            <wp:extent cx="5401310" cy="4391025"/>
            <wp:effectExtent l="0" t="0" r="8890" b="9525"/>
            <wp:docPr id="15" name="Imagen 15" descr="C:\Users\Pedro\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dro\Desktop\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1310" cy="4391025"/>
                    </a:xfrm>
                    <a:prstGeom prst="rect">
                      <a:avLst/>
                    </a:prstGeom>
                    <a:noFill/>
                    <a:ln>
                      <a:noFill/>
                    </a:ln>
                  </pic:spPr>
                </pic:pic>
              </a:graphicData>
            </a:graphic>
          </wp:inline>
        </w:drawing>
      </w:r>
    </w:p>
    <w:p w:rsidR="00D342D7" w:rsidRPr="00D342D7" w:rsidRDefault="009C5103" w:rsidP="00D342D7">
      <w:pPr>
        <w:ind w:firstLine="0"/>
        <w:jc w:val="center"/>
        <w:rPr>
          <w:rFonts w:asciiTheme="minorHAnsi" w:hAnsiTheme="minorHAnsi" w:cstheme="minorHAnsi"/>
          <w:caps/>
          <w:sz w:val="24"/>
        </w:rPr>
      </w:pPr>
      <w:r>
        <w:rPr>
          <w:rFonts w:asciiTheme="minorHAnsi" w:hAnsiTheme="minorHAnsi" w:cstheme="minorHAnsi"/>
          <w:caps/>
          <w:noProof/>
          <w:sz w:val="24"/>
          <w:lang w:eastAsia="es-ES"/>
        </w:rPr>
        <w:lastRenderedPageBreak/>
        <w:drawing>
          <wp:inline distT="0" distB="0" distL="0" distR="0">
            <wp:extent cx="5390515" cy="4359275"/>
            <wp:effectExtent l="0" t="0" r="635" b="3175"/>
            <wp:docPr id="16" name="Imagen 16" descr="C:\Users\Pedro\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dro\Desktop\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0515" cy="4359275"/>
                    </a:xfrm>
                    <a:prstGeom prst="rect">
                      <a:avLst/>
                    </a:prstGeom>
                    <a:noFill/>
                    <a:ln>
                      <a:noFill/>
                    </a:ln>
                  </pic:spPr>
                </pic:pic>
              </a:graphicData>
            </a:graphic>
          </wp:inline>
        </w:drawing>
      </w:r>
    </w:p>
    <w:p w:rsidR="009C5103" w:rsidRDefault="009C5103" w:rsidP="00D342D7">
      <w:pPr>
        <w:ind w:firstLine="0"/>
        <w:jc w:val="center"/>
        <w:rPr>
          <w:rFonts w:asciiTheme="minorHAnsi" w:hAnsiTheme="minorHAnsi" w:cstheme="minorHAnsi"/>
          <w:caps/>
          <w:sz w:val="24"/>
        </w:rPr>
      </w:pPr>
    </w:p>
    <w:p w:rsidR="00D342D7" w:rsidRDefault="00D342D7" w:rsidP="00D342D7">
      <w:pPr>
        <w:ind w:firstLine="0"/>
        <w:jc w:val="center"/>
        <w:rPr>
          <w:rFonts w:asciiTheme="minorHAnsi" w:hAnsiTheme="minorHAnsi" w:cstheme="minorHAnsi"/>
          <w:caps/>
          <w:sz w:val="24"/>
        </w:rPr>
      </w:pPr>
      <w:r w:rsidRPr="00D342D7">
        <w:rPr>
          <w:rFonts w:asciiTheme="minorHAnsi" w:hAnsiTheme="minorHAnsi" w:cstheme="minorHAnsi"/>
          <w:caps/>
          <w:sz w:val="24"/>
        </w:rPr>
        <w:t>Script SQL de introducción de datos</w:t>
      </w:r>
    </w:p>
    <w:p w:rsidR="005446E7" w:rsidRPr="00D342D7" w:rsidRDefault="005446E7" w:rsidP="00D342D7">
      <w:pPr>
        <w:ind w:firstLine="0"/>
        <w:jc w:val="center"/>
        <w:rPr>
          <w:rFonts w:asciiTheme="minorHAnsi" w:hAnsiTheme="minorHAnsi" w:cstheme="minorHAnsi"/>
          <w:caps/>
          <w:sz w:val="24"/>
        </w:rPr>
      </w:pPr>
    </w:p>
    <w:p w:rsidR="00B40853" w:rsidRDefault="005446E7" w:rsidP="005446E7">
      <w:pPr>
        <w:suppressAutoHyphens w:val="0"/>
        <w:spacing w:before="0"/>
        <w:ind w:firstLine="0"/>
        <w:jc w:val="center"/>
        <w:textAlignment w:val="auto"/>
      </w:pPr>
      <w:r>
        <w:rPr>
          <w:noProof/>
          <w:lang w:eastAsia="es-ES"/>
        </w:rPr>
        <w:drawing>
          <wp:inline distT="0" distB="0" distL="0" distR="0">
            <wp:extent cx="5401310" cy="2392045"/>
            <wp:effectExtent l="0" t="0" r="8890" b="8255"/>
            <wp:docPr id="17" name="Imagen 17" descr="C:\Users\Pedro\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dro\Desktop\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1310" cy="2392045"/>
                    </a:xfrm>
                    <a:prstGeom prst="rect">
                      <a:avLst/>
                    </a:prstGeom>
                    <a:noFill/>
                    <a:ln>
                      <a:noFill/>
                    </a:ln>
                  </pic:spPr>
                </pic:pic>
              </a:graphicData>
            </a:graphic>
          </wp:inline>
        </w:drawing>
      </w:r>
    </w:p>
    <w:p w:rsidR="003578CC" w:rsidRDefault="003578CC" w:rsidP="003578CC">
      <w:pPr>
        <w:pStyle w:val="Ttulo1"/>
      </w:pPr>
      <w:r>
        <w:lastRenderedPageBreak/>
        <w:t>Practica 5</w:t>
      </w:r>
    </w:p>
    <w:p w:rsidR="003E4370" w:rsidRPr="003E4370" w:rsidRDefault="003E4370" w:rsidP="003E4370">
      <w:pPr>
        <w:ind w:firstLine="0"/>
        <w:rPr>
          <w:rFonts w:asciiTheme="minorHAnsi" w:hAnsiTheme="minorHAnsi" w:cstheme="minorHAnsi"/>
          <w:sz w:val="24"/>
        </w:rPr>
      </w:pPr>
      <w:r w:rsidRPr="003E4370">
        <w:rPr>
          <w:rFonts w:asciiTheme="minorHAnsi" w:hAnsiTheme="minorHAnsi" w:cstheme="minorHAnsi"/>
          <w:sz w:val="24"/>
        </w:rPr>
        <w:t>Requisitos:</w:t>
      </w:r>
    </w:p>
    <w:p w:rsidR="003E4370" w:rsidRPr="003E4370" w:rsidRDefault="003E4370" w:rsidP="003E4370">
      <w:pPr>
        <w:ind w:firstLine="0"/>
        <w:rPr>
          <w:rFonts w:asciiTheme="minorHAnsi" w:hAnsiTheme="minorHAnsi" w:cstheme="minorHAnsi"/>
          <w:sz w:val="24"/>
        </w:rPr>
      </w:pPr>
      <w:r w:rsidRPr="003E4370">
        <w:rPr>
          <w:rFonts w:asciiTheme="minorHAnsi" w:hAnsiTheme="minorHAnsi" w:cstheme="minorHAnsi"/>
          <w:sz w:val="24"/>
        </w:rPr>
        <w:t>• No utilizar herramientas de modelado.</w:t>
      </w:r>
    </w:p>
    <w:p w:rsidR="003E4370" w:rsidRPr="003E4370" w:rsidRDefault="003E4370" w:rsidP="003E4370">
      <w:pPr>
        <w:ind w:firstLine="0"/>
        <w:rPr>
          <w:rFonts w:asciiTheme="minorHAnsi" w:hAnsiTheme="minorHAnsi" w:cstheme="minorHAnsi"/>
          <w:sz w:val="24"/>
        </w:rPr>
      </w:pPr>
      <w:r w:rsidRPr="003E4370">
        <w:rPr>
          <w:rFonts w:asciiTheme="minorHAnsi" w:hAnsiTheme="minorHAnsi" w:cstheme="minorHAnsi"/>
          <w:sz w:val="24"/>
        </w:rPr>
        <w:t>Para el supuesto propuesto realiza:</w:t>
      </w:r>
    </w:p>
    <w:p w:rsidR="003E4370" w:rsidRPr="003E4370" w:rsidRDefault="003E4370" w:rsidP="003E4370">
      <w:pPr>
        <w:ind w:firstLine="0"/>
        <w:rPr>
          <w:rFonts w:asciiTheme="minorHAnsi" w:hAnsiTheme="minorHAnsi" w:cstheme="minorHAnsi"/>
          <w:sz w:val="24"/>
        </w:rPr>
      </w:pPr>
      <w:r w:rsidRPr="003E4370">
        <w:rPr>
          <w:rFonts w:asciiTheme="minorHAnsi" w:hAnsiTheme="minorHAnsi" w:cstheme="minorHAnsi"/>
          <w:sz w:val="24"/>
        </w:rPr>
        <w:t>• Diseño conceptual.</w:t>
      </w:r>
    </w:p>
    <w:p w:rsidR="003E4370" w:rsidRPr="003E4370" w:rsidRDefault="003E4370" w:rsidP="003E4370">
      <w:pPr>
        <w:ind w:firstLine="0"/>
        <w:rPr>
          <w:rFonts w:asciiTheme="minorHAnsi" w:hAnsiTheme="minorHAnsi" w:cstheme="minorHAnsi"/>
          <w:sz w:val="24"/>
        </w:rPr>
      </w:pPr>
      <w:r w:rsidRPr="003E4370">
        <w:rPr>
          <w:rFonts w:asciiTheme="minorHAnsi" w:hAnsiTheme="minorHAnsi" w:cstheme="minorHAnsi"/>
          <w:sz w:val="24"/>
        </w:rPr>
        <w:t>• Diseño lógico.</w:t>
      </w:r>
    </w:p>
    <w:p w:rsidR="003E4370" w:rsidRPr="003E4370" w:rsidRDefault="003E4370" w:rsidP="003E4370">
      <w:pPr>
        <w:ind w:firstLine="0"/>
        <w:rPr>
          <w:rFonts w:asciiTheme="minorHAnsi" w:hAnsiTheme="minorHAnsi" w:cstheme="minorHAnsi"/>
          <w:sz w:val="24"/>
        </w:rPr>
      </w:pPr>
      <w:r w:rsidRPr="003E4370">
        <w:rPr>
          <w:rFonts w:asciiTheme="minorHAnsi" w:hAnsiTheme="minorHAnsi" w:cstheme="minorHAnsi"/>
          <w:sz w:val="24"/>
        </w:rPr>
        <w:t>Supuesto.</w:t>
      </w:r>
    </w:p>
    <w:p w:rsidR="003E4370" w:rsidRPr="003E4370" w:rsidRDefault="003E4370" w:rsidP="003E4370">
      <w:pPr>
        <w:ind w:firstLine="0"/>
        <w:rPr>
          <w:rFonts w:asciiTheme="minorHAnsi" w:hAnsiTheme="minorHAnsi" w:cstheme="minorHAnsi"/>
          <w:sz w:val="24"/>
        </w:rPr>
      </w:pPr>
      <w:r w:rsidRPr="003E4370">
        <w:rPr>
          <w:rFonts w:asciiTheme="minorHAnsi" w:hAnsiTheme="minorHAnsi" w:cstheme="minorHAnsi"/>
          <w:sz w:val="24"/>
        </w:rPr>
        <w:t>Se desea diseñar un sistema de control de vuelos adaptado a las siguientes reglas de gestión.</w:t>
      </w:r>
    </w:p>
    <w:p w:rsidR="003E4370" w:rsidRPr="003E4370" w:rsidRDefault="003E4370" w:rsidP="003E4370">
      <w:pPr>
        <w:ind w:firstLine="0"/>
        <w:rPr>
          <w:rFonts w:asciiTheme="minorHAnsi" w:hAnsiTheme="minorHAnsi" w:cstheme="minorHAnsi"/>
          <w:sz w:val="24"/>
        </w:rPr>
      </w:pPr>
      <w:r w:rsidRPr="003E4370">
        <w:rPr>
          <w:rFonts w:asciiTheme="minorHAnsi" w:hAnsiTheme="minorHAnsi" w:cstheme="minorHAnsi"/>
          <w:sz w:val="24"/>
        </w:rPr>
        <w:t>a) De cada aeropuerto se conoce su código, nombre, ciudad y país.</w:t>
      </w:r>
    </w:p>
    <w:p w:rsidR="003E4370" w:rsidRPr="003E4370" w:rsidRDefault="003E4370" w:rsidP="003E4370">
      <w:pPr>
        <w:ind w:firstLine="0"/>
        <w:rPr>
          <w:rFonts w:asciiTheme="minorHAnsi" w:hAnsiTheme="minorHAnsi" w:cstheme="minorHAnsi"/>
          <w:sz w:val="24"/>
        </w:rPr>
      </w:pPr>
      <w:r w:rsidRPr="003E4370">
        <w:rPr>
          <w:rFonts w:asciiTheme="minorHAnsi" w:hAnsiTheme="minorHAnsi" w:cstheme="minorHAnsi"/>
          <w:sz w:val="24"/>
        </w:rPr>
        <w:t>b) En cada aeropuerto pueden tomar tierra diversos modelos de aviones (el modelo de un avión</w:t>
      </w:r>
      <w:r>
        <w:rPr>
          <w:rFonts w:asciiTheme="minorHAnsi" w:hAnsiTheme="minorHAnsi" w:cstheme="minorHAnsi"/>
          <w:sz w:val="24"/>
        </w:rPr>
        <w:t xml:space="preserve"> </w:t>
      </w:r>
      <w:r w:rsidRPr="003E4370">
        <w:rPr>
          <w:rFonts w:asciiTheme="minorHAnsi" w:hAnsiTheme="minorHAnsi" w:cstheme="minorHAnsi"/>
          <w:sz w:val="24"/>
        </w:rPr>
        <w:t>determina su capacidad, es decir, el número de plazas.</w:t>
      </w:r>
    </w:p>
    <w:p w:rsidR="003E4370" w:rsidRPr="003E4370" w:rsidRDefault="003E4370" w:rsidP="003E4370">
      <w:pPr>
        <w:ind w:firstLine="0"/>
        <w:rPr>
          <w:rFonts w:asciiTheme="minorHAnsi" w:hAnsiTheme="minorHAnsi" w:cstheme="minorHAnsi"/>
          <w:sz w:val="24"/>
        </w:rPr>
      </w:pPr>
      <w:r w:rsidRPr="003E4370">
        <w:rPr>
          <w:rFonts w:asciiTheme="minorHAnsi" w:hAnsiTheme="minorHAnsi" w:cstheme="minorHAnsi"/>
          <w:sz w:val="24"/>
        </w:rPr>
        <w:t>c) En cada aeropuerto existe una colección de programas de vuelo. En cada programa de vuelo</w:t>
      </w:r>
      <w:r>
        <w:rPr>
          <w:rFonts w:asciiTheme="minorHAnsi" w:hAnsiTheme="minorHAnsi" w:cstheme="minorHAnsi"/>
          <w:sz w:val="24"/>
        </w:rPr>
        <w:t xml:space="preserve"> </w:t>
      </w:r>
      <w:r w:rsidRPr="003E4370">
        <w:rPr>
          <w:rFonts w:asciiTheme="minorHAnsi" w:hAnsiTheme="minorHAnsi" w:cstheme="minorHAnsi"/>
          <w:sz w:val="24"/>
        </w:rPr>
        <w:t>se indica el número de vuelo, línea aérea y días de la semana en que existe dicho vuelo.</w:t>
      </w:r>
    </w:p>
    <w:p w:rsidR="003E4370" w:rsidRPr="003E4370" w:rsidRDefault="003E4370" w:rsidP="003E4370">
      <w:pPr>
        <w:ind w:firstLine="0"/>
        <w:rPr>
          <w:rFonts w:asciiTheme="minorHAnsi" w:hAnsiTheme="minorHAnsi" w:cstheme="minorHAnsi"/>
          <w:sz w:val="24"/>
        </w:rPr>
      </w:pPr>
      <w:r w:rsidRPr="003E4370">
        <w:rPr>
          <w:rFonts w:asciiTheme="minorHAnsi" w:hAnsiTheme="minorHAnsi" w:cstheme="minorHAnsi"/>
          <w:sz w:val="24"/>
        </w:rPr>
        <w:t>d) Cada programa de vuelo despega de un aeropuerto y aterriza en otro.</w:t>
      </w:r>
    </w:p>
    <w:p w:rsidR="003E4370" w:rsidRPr="003E4370" w:rsidRDefault="003E4370" w:rsidP="003E4370">
      <w:pPr>
        <w:ind w:firstLine="0"/>
        <w:rPr>
          <w:rFonts w:asciiTheme="minorHAnsi" w:hAnsiTheme="minorHAnsi" w:cstheme="minorHAnsi"/>
          <w:sz w:val="24"/>
        </w:rPr>
      </w:pPr>
      <w:r w:rsidRPr="003E4370">
        <w:rPr>
          <w:rFonts w:asciiTheme="minorHAnsi" w:hAnsiTheme="minorHAnsi" w:cstheme="minorHAnsi"/>
          <w:sz w:val="24"/>
        </w:rPr>
        <w:t>e) Los números de vuelo son únicos para todo el mundo.</w:t>
      </w:r>
    </w:p>
    <w:p w:rsidR="003E4370" w:rsidRPr="003E4370" w:rsidRDefault="003E4370" w:rsidP="003E4370">
      <w:pPr>
        <w:ind w:firstLine="0"/>
        <w:rPr>
          <w:rFonts w:asciiTheme="minorHAnsi" w:hAnsiTheme="minorHAnsi" w:cstheme="minorHAnsi"/>
          <w:sz w:val="24"/>
        </w:rPr>
      </w:pPr>
      <w:r w:rsidRPr="003E4370">
        <w:rPr>
          <w:rFonts w:asciiTheme="minorHAnsi" w:hAnsiTheme="minorHAnsi" w:cstheme="minorHAnsi"/>
          <w:sz w:val="24"/>
        </w:rPr>
        <w:t>f) En cada aeropuerto hay múltiples aterrizajes y despegues. Todos los aeropuertos</w:t>
      </w:r>
      <w:r>
        <w:rPr>
          <w:rFonts w:asciiTheme="minorHAnsi" w:hAnsiTheme="minorHAnsi" w:cstheme="minorHAnsi"/>
          <w:sz w:val="24"/>
        </w:rPr>
        <w:t xml:space="preserve"> </w:t>
      </w:r>
      <w:r w:rsidRPr="003E4370">
        <w:rPr>
          <w:rFonts w:asciiTheme="minorHAnsi" w:hAnsiTheme="minorHAnsi" w:cstheme="minorHAnsi"/>
          <w:sz w:val="24"/>
        </w:rPr>
        <w:t>contemplados están en activo, es decir, tienen algún aterrizaje y algún despegue.</w:t>
      </w:r>
    </w:p>
    <w:p w:rsidR="003E4370" w:rsidRPr="003E4370" w:rsidRDefault="003E4370" w:rsidP="003E4370">
      <w:pPr>
        <w:ind w:firstLine="0"/>
        <w:rPr>
          <w:rFonts w:asciiTheme="minorHAnsi" w:hAnsiTheme="minorHAnsi" w:cstheme="minorHAnsi"/>
          <w:sz w:val="24"/>
        </w:rPr>
      </w:pPr>
      <w:r w:rsidRPr="003E4370">
        <w:rPr>
          <w:rFonts w:asciiTheme="minorHAnsi" w:hAnsiTheme="minorHAnsi" w:cstheme="minorHAnsi"/>
          <w:sz w:val="24"/>
        </w:rPr>
        <w:t>g) Cada vuelo realizado pertenece a un cierto programa de vuelo. Para cada vuelo se quiere</w:t>
      </w:r>
      <w:r>
        <w:rPr>
          <w:rFonts w:asciiTheme="minorHAnsi" w:hAnsiTheme="minorHAnsi" w:cstheme="minorHAnsi"/>
          <w:sz w:val="24"/>
        </w:rPr>
        <w:t xml:space="preserve"> </w:t>
      </w:r>
      <w:r w:rsidRPr="003E4370">
        <w:rPr>
          <w:rFonts w:asciiTheme="minorHAnsi" w:hAnsiTheme="minorHAnsi" w:cstheme="minorHAnsi"/>
          <w:sz w:val="24"/>
        </w:rPr>
        <w:t>conocer su fecha, plazas vacías y el modelo de avión utilizado.</w:t>
      </w:r>
    </w:p>
    <w:p w:rsidR="003E4370" w:rsidRPr="003E4370" w:rsidRDefault="003E4370" w:rsidP="003E4370">
      <w:pPr>
        <w:ind w:firstLine="0"/>
        <w:rPr>
          <w:rFonts w:asciiTheme="minorHAnsi" w:hAnsiTheme="minorHAnsi" w:cstheme="minorHAnsi"/>
          <w:sz w:val="24"/>
        </w:rPr>
      </w:pPr>
      <w:r w:rsidRPr="003E4370">
        <w:rPr>
          <w:rFonts w:asciiTheme="minorHAnsi" w:hAnsiTheme="minorHAnsi" w:cstheme="minorHAnsi"/>
          <w:sz w:val="24"/>
        </w:rPr>
        <w:t>h) Algunos programas de vuelo incorporan escalas técnicas intermedias entre los aeropuertos de</w:t>
      </w:r>
      <w:r>
        <w:rPr>
          <w:rFonts w:asciiTheme="minorHAnsi" w:hAnsiTheme="minorHAnsi" w:cstheme="minorHAnsi"/>
          <w:sz w:val="24"/>
        </w:rPr>
        <w:t xml:space="preserve"> </w:t>
      </w:r>
      <w:r w:rsidRPr="003E4370">
        <w:rPr>
          <w:rFonts w:asciiTheme="minorHAnsi" w:hAnsiTheme="minorHAnsi" w:cstheme="minorHAnsi"/>
          <w:sz w:val="24"/>
        </w:rPr>
        <w:t>salida y de llegada. Se entiende por escala técnica a un aterrizaje y despegue consecutivos sin</w:t>
      </w:r>
      <w:r>
        <w:rPr>
          <w:rFonts w:asciiTheme="minorHAnsi" w:hAnsiTheme="minorHAnsi" w:cstheme="minorHAnsi"/>
          <w:sz w:val="24"/>
        </w:rPr>
        <w:t xml:space="preserve"> </w:t>
      </w:r>
      <w:r w:rsidRPr="003E4370">
        <w:rPr>
          <w:rFonts w:asciiTheme="minorHAnsi" w:hAnsiTheme="minorHAnsi" w:cstheme="minorHAnsi"/>
          <w:sz w:val="24"/>
        </w:rPr>
        <w:t xml:space="preserve">altas </w:t>
      </w:r>
      <w:r w:rsidR="00C207D6" w:rsidRPr="003E4370">
        <w:rPr>
          <w:rFonts w:asciiTheme="minorHAnsi" w:hAnsiTheme="minorHAnsi" w:cstheme="minorHAnsi"/>
          <w:sz w:val="24"/>
        </w:rPr>
        <w:t>o</w:t>
      </w:r>
      <w:r w:rsidRPr="003E4370">
        <w:rPr>
          <w:rFonts w:asciiTheme="minorHAnsi" w:hAnsiTheme="minorHAnsi" w:cstheme="minorHAnsi"/>
          <w:sz w:val="24"/>
        </w:rPr>
        <w:t xml:space="preserve"> bajas de pasajeros.</w:t>
      </w:r>
    </w:p>
    <w:p w:rsidR="003E4370" w:rsidRPr="003E4370" w:rsidRDefault="003E4370" w:rsidP="003E4370">
      <w:pPr>
        <w:ind w:firstLine="0"/>
        <w:rPr>
          <w:rFonts w:asciiTheme="minorHAnsi" w:hAnsiTheme="minorHAnsi" w:cstheme="minorHAnsi"/>
          <w:sz w:val="24"/>
        </w:rPr>
      </w:pPr>
      <w:r w:rsidRPr="003E4370">
        <w:rPr>
          <w:rFonts w:asciiTheme="minorHAnsi" w:hAnsiTheme="minorHAnsi" w:cstheme="minorHAnsi"/>
          <w:sz w:val="24"/>
        </w:rPr>
        <w:t>i) De cada vuelo se quieren conocer las escalas técnicas ordenadas asignándole a cada una un</w:t>
      </w:r>
      <w:r>
        <w:rPr>
          <w:rFonts w:asciiTheme="minorHAnsi" w:hAnsiTheme="minorHAnsi" w:cstheme="minorHAnsi"/>
          <w:sz w:val="24"/>
        </w:rPr>
        <w:t xml:space="preserve"> </w:t>
      </w:r>
      <w:r w:rsidRPr="003E4370">
        <w:rPr>
          <w:rFonts w:asciiTheme="minorHAnsi" w:hAnsiTheme="minorHAnsi" w:cstheme="minorHAnsi"/>
          <w:sz w:val="24"/>
        </w:rPr>
        <w:t>número de orden. Por ejemplo, el programa de vuelo 555 de Iberia con vuelos los lunes y jueves</w:t>
      </w:r>
      <w:r>
        <w:rPr>
          <w:rFonts w:asciiTheme="minorHAnsi" w:hAnsiTheme="minorHAnsi" w:cstheme="minorHAnsi"/>
          <w:sz w:val="24"/>
        </w:rPr>
        <w:t xml:space="preserve"> </w:t>
      </w:r>
      <w:r w:rsidRPr="003E4370">
        <w:rPr>
          <w:rFonts w:asciiTheme="minorHAnsi" w:hAnsiTheme="minorHAnsi" w:cstheme="minorHAnsi"/>
          <w:sz w:val="24"/>
        </w:rPr>
        <w:t>despega de BarajasMadrid-España y aterriza en Caudell-Sydney-Australia teniendo las</w:t>
      </w:r>
      <w:r>
        <w:rPr>
          <w:rFonts w:asciiTheme="minorHAnsi" w:hAnsiTheme="minorHAnsi" w:cstheme="minorHAnsi"/>
          <w:sz w:val="24"/>
        </w:rPr>
        <w:t xml:space="preserve"> </w:t>
      </w:r>
      <w:r w:rsidRPr="003E4370">
        <w:rPr>
          <w:rFonts w:asciiTheme="minorHAnsi" w:hAnsiTheme="minorHAnsi" w:cstheme="minorHAnsi"/>
          <w:sz w:val="24"/>
        </w:rPr>
        <w:t>siguientes escalas técnicas: 1- Los P radiños-Sao Paulo-Brasil, 2-E</w:t>
      </w:r>
      <w:r w:rsidR="0063590A">
        <w:rPr>
          <w:rFonts w:asciiTheme="minorHAnsi" w:hAnsiTheme="minorHAnsi" w:cstheme="minorHAnsi"/>
          <w:sz w:val="24"/>
        </w:rPr>
        <w:t>º</w:t>
      </w:r>
      <w:r w:rsidRPr="003E4370">
        <w:rPr>
          <w:rFonts w:asciiTheme="minorHAnsi" w:hAnsiTheme="minorHAnsi" w:cstheme="minorHAnsi"/>
          <w:sz w:val="24"/>
        </w:rPr>
        <w:t>l Emperador-Santiago-Chile</w:t>
      </w:r>
      <w:r>
        <w:rPr>
          <w:rFonts w:asciiTheme="minorHAnsi" w:hAnsiTheme="minorHAnsi" w:cstheme="minorHAnsi"/>
          <w:sz w:val="24"/>
        </w:rPr>
        <w:t xml:space="preserve"> </w:t>
      </w:r>
      <w:r w:rsidRPr="003E4370">
        <w:rPr>
          <w:rFonts w:asciiTheme="minorHAnsi" w:hAnsiTheme="minorHAnsi" w:cstheme="minorHAnsi"/>
          <w:sz w:val="24"/>
        </w:rPr>
        <w:t>y 3-Saint Kitts-Auckland-Nueva Zelanda.</w:t>
      </w:r>
    </w:p>
    <w:p w:rsidR="003578CC" w:rsidRDefault="003E4370" w:rsidP="003E4370">
      <w:pPr>
        <w:ind w:firstLine="0"/>
        <w:rPr>
          <w:rFonts w:asciiTheme="minorHAnsi" w:hAnsiTheme="minorHAnsi" w:cstheme="minorHAnsi"/>
          <w:sz w:val="24"/>
        </w:rPr>
      </w:pPr>
      <w:r w:rsidRPr="003E4370">
        <w:t>¿</w:t>
      </w:r>
      <w:r w:rsidR="00C207D6" w:rsidRPr="003E4370">
        <w:rPr>
          <w:rFonts w:asciiTheme="minorHAnsi" w:hAnsiTheme="minorHAnsi" w:cstheme="minorHAnsi"/>
          <w:sz w:val="24"/>
        </w:rPr>
        <w:t>Qué</w:t>
      </w:r>
      <w:r w:rsidRPr="003E4370">
        <w:rPr>
          <w:rFonts w:asciiTheme="minorHAnsi" w:hAnsiTheme="minorHAnsi" w:cstheme="minorHAnsi"/>
          <w:sz w:val="24"/>
        </w:rPr>
        <w:t xml:space="preserve"> cambios se producirán en el caso anterior si en las escalas pudiesen</w:t>
      </w:r>
      <w:r>
        <w:rPr>
          <w:rFonts w:asciiTheme="minorHAnsi" w:hAnsiTheme="minorHAnsi" w:cstheme="minorHAnsi"/>
          <w:sz w:val="24"/>
        </w:rPr>
        <w:t xml:space="preserve"> </w:t>
      </w:r>
      <w:r w:rsidRPr="003E4370">
        <w:rPr>
          <w:rFonts w:asciiTheme="minorHAnsi" w:hAnsiTheme="minorHAnsi" w:cstheme="minorHAnsi"/>
          <w:sz w:val="24"/>
        </w:rPr>
        <w:t>bajar o subir</w:t>
      </w:r>
      <w:r>
        <w:rPr>
          <w:rFonts w:asciiTheme="minorHAnsi" w:hAnsiTheme="minorHAnsi" w:cstheme="minorHAnsi"/>
          <w:sz w:val="24"/>
        </w:rPr>
        <w:t xml:space="preserve"> </w:t>
      </w:r>
      <w:r w:rsidRPr="003E4370">
        <w:rPr>
          <w:rFonts w:asciiTheme="minorHAnsi" w:hAnsiTheme="minorHAnsi" w:cstheme="minorHAnsi"/>
          <w:sz w:val="24"/>
        </w:rPr>
        <w:t>pasajeros? Explicar cómo se podría representar esta nueva situación.</w:t>
      </w:r>
    </w:p>
    <w:p w:rsidR="00300C23" w:rsidRDefault="00300C23" w:rsidP="00443BE8">
      <w:pPr>
        <w:suppressAutoHyphens w:val="0"/>
        <w:spacing w:before="0"/>
        <w:ind w:firstLine="0"/>
        <w:jc w:val="left"/>
        <w:textAlignment w:val="auto"/>
        <w:rPr>
          <w:rFonts w:asciiTheme="minorHAnsi" w:hAnsiTheme="minorHAnsi" w:cstheme="minorHAnsi"/>
          <w:sz w:val="24"/>
        </w:rPr>
      </w:pPr>
      <w:r>
        <w:rPr>
          <w:rFonts w:asciiTheme="minorHAnsi" w:hAnsiTheme="minorHAnsi" w:cstheme="minorHAnsi"/>
          <w:sz w:val="24"/>
        </w:rPr>
        <w:br w:type="page"/>
      </w:r>
    </w:p>
    <w:p w:rsidR="00300C23" w:rsidRDefault="00300C23" w:rsidP="00300C23">
      <w:pPr>
        <w:ind w:firstLine="0"/>
        <w:jc w:val="center"/>
        <w:rPr>
          <w:rFonts w:asciiTheme="minorHAnsi" w:hAnsiTheme="minorHAnsi" w:cstheme="minorHAnsi"/>
          <w:sz w:val="24"/>
        </w:rPr>
      </w:pPr>
      <w:r>
        <w:rPr>
          <w:rFonts w:asciiTheme="minorHAnsi" w:hAnsiTheme="minorHAnsi" w:cstheme="minorHAnsi"/>
          <w:sz w:val="24"/>
        </w:rPr>
        <w:lastRenderedPageBreak/>
        <w:t>MODELO ENTIDAD-INTERRELACION</w:t>
      </w:r>
    </w:p>
    <w:p w:rsidR="00300C23" w:rsidRDefault="00BD2069" w:rsidP="00BD2069">
      <w:pPr>
        <w:ind w:hanging="1134"/>
        <w:jc w:val="center"/>
      </w:pPr>
      <w:r>
        <w:rPr>
          <w:noProof/>
          <w:lang w:eastAsia="es-ES"/>
        </w:rPr>
        <w:drawing>
          <wp:inline distT="0" distB="0" distL="0" distR="0">
            <wp:extent cx="6705600" cy="4597749"/>
            <wp:effectExtent l="0" t="0" r="0" b="0"/>
            <wp:docPr id="10" name="Imagen 10" descr="C:\Users\Pedro\Desktop\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Desktop\00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05600" cy="4597749"/>
                    </a:xfrm>
                    <a:prstGeom prst="rect">
                      <a:avLst/>
                    </a:prstGeom>
                    <a:noFill/>
                    <a:ln>
                      <a:noFill/>
                    </a:ln>
                  </pic:spPr>
                </pic:pic>
              </a:graphicData>
            </a:graphic>
          </wp:inline>
        </w:drawing>
      </w:r>
    </w:p>
    <w:p w:rsidR="00300C23" w:rsidRDefault="00300C23" w:rsidP="00300C23">
      <w:pPr>
        <w:ind w:firstLine="0"/>
        <w:jc w:val="center"/>
      </w:pPr>
    </w:p>
    <w:p w:rsidR="00300C23" w:rsidRPr="0031366A" w:rsidRDefault="00300C23" w:rsidP="00300C23">
      <w:pPr>
        <w:ind w:firstLine="0"/>
        <w:jc w:val="center"/>
        <w:rPr>
          <w:rFonts w:asciiTheme="minorHAnsi" w:hAnsiTheme="minorHAnsi" w:cstheme="minorHAnsi"/>
          <w:i/>
          <w:sz w:val="24"/>
        </w:rPr>
      </w:pPr>
      <w:r>
        <w:rPr>
          <w:rFonts w:asciiTheme="minorHAnsi" w:hAnsiTheme="minorHAnsi" w:cstheme="minorHAnsi"/>
          <w:sz w:val="24"/>
        </w:rPr>
        <w:t>MODELO RELACIONAL (</w:t>
      </w:r>
      <w:r>
        <w:rPr>
          <w:rFonts w:asciiTheme="minorHAnsi" w:hAnsiTheme="minorHAnsi" w:cstheme="minorHAnsi"/>
          <w:b/>
          <w:sz w:val="24"/>
        </w:rPr>
        <w:t>PK-Negrita,</w:t>
      </w:r>
      <w:r w:rsidR="005D195F">
        <w:rPr>
          <w:rFonts w:asciiTheme="minorHAnsi" w:hAnsiTheme="minorHAnsi" w:cstheme="minorHAnsi"/>
          <w:b/>
          <w:sz w:val="24"/>
        </w:rPr>
        <w:t xml:space="preserve"> </w:t>
      </w:r>
      <w:r>
        <w:rPr>
          <w:rFonts w:asciiTheme="minorHAnsi" w:hAnsiTheme="minorHAnsi" w:cstheme="minorHAnsi"/>
          <w:i/>
          <w:sz w:val="24"/>
        </w:rPr>
        <w:t>FK-Cursiva)</w:t>
      </w:r>
    </w:p>
    <w:p w:rsidR="00907777" w:rsidRDefault="00BD2069" w:rsidP="00907777">
      <w:pPr>
        <w:ind w:left="1416" w:hanging="1416"/>
        <w:rPr>
          <w:rFonts w:asciiTheme="minorHAnsi" w:hAnsiTheme="minorHAnsi" w:cstheme="minorHAnsi"/>
          <w:sz w:val="24"/>
        </w:rPr>
      </w:pPr>
      <w:r w:rsidRPr="00BD2069">
        <w:rPr>
          <w:rFonts w:asciiTheme="minorHAnsi" w:hAnsiTheme="minorHAnsi" w:cstheme="minorHAnsi"/>
          <w:sz w:val="24"/>
        </w:rPr>
        <w:t>Aeropuerto (</w:t>
      </w:r>
      <w:r>
        <w:rPr>
          <w:rFonts w:asciiTheme="minorHAnsi" w:hAnsiTheme="minorHAnsi" w:cstheme="minorHAnsi"/>
          <w:b/>
          <w:sz w:val="24"/>
        </w:rPr>
        <w:t>CodAeropuerto</w:t>
      </w:r>
      <w:r w:rsidRPr="00BD2069">
        <w:rPr>
          <w:rFonts w:asciiTheme="minorHAnsi" w:hAnsiTheme="minorHAnsi" w:cstheme="minorHAnsi"/>
          <w:b/>
          <w:sz w:val="24"/>
        </w:rPr>
        <w:t xml:space="preserve">, </w:t>
      </w:r>
      <w:r w:rsidRPr="00BD2069">
        <w:rPr>
          <w:rFonts w:asciiTheme="minorHAnsi" w:hAnsiTheme="minorHAnsi" w:cstheme="minorHAnsi"/>
          <w:sz w:val="24"/>
        </w:rPr>
        <w:t>nombre, ciudad</w:t>
      </w:r>
      <w:r>
        <w:rPr>
          <w:rFonts w:asciiTheme="minorHAnsi" w:hAnsiTheme="minorHAnsi" w:cstheme="minorHAnsi"/>
          <w:sz w:val="24"/>
        </w:rPr>
        <w:t>, país)</w:t>
      </w:r>
    </w:p>
    <w:p w:rsidR="00BD2069" w:rsidRPr="00BD2069" w:rsidRDefault="00C207D6" w:rsidP="00907777">
      <w:pPr>
        <w:ind w:left="1416" w:hanging="1416"/>
        <w:rPr>
          <w:rFonts w:asciiTheme="minorHAnsi" w:hAnsiTheme="minorHAnsi" w:cstheme="minorHAnsi"/>
          <w:i/>
          <w:sz w:val="24"/>
        </w:rPr>
      </w:pPr>
      <w:r>
        <w:rPr>
          <w:rFonts w:asciiTheme="minorHAnsi" w:hAnsiTheme="minorHAnsi" w:cstheme="minorHAnsi"/>
          <w:sz w:val="24"/>
        </w:rPr>
        <w:t>Programa Vuelo (</w:t>
      </w:r>
      <w:r>
        <w:rPr>
          <w:rFonts w:asciiTheme="minorHAnsi" w:hAnsiTheme="minorHAnsi" w:cstheme="minorHAnsi"/>
          <w:b/>
          <w:sz w:val="24"/>
        </w:rPr>
        <w:t xml:space="preserve">NºProgVuelo, </w:t>
      </w:r>
      <w:r>
        <w:rPr>
          <w:rFonts w:asciiTheme="minorHAnsi" w:hAnsiTheme="minorHAnsi" w:cstheme="minorHAnsi"/>
          <w:sz w:val="24"/>
        </w:rPr>
        <w:t xml:space="preserve">línea aérea, día semana, </w:t>
      </w:r>
      <w:r>
        <w:rPr>
          <w:rFonts w:asciiTheme="minorHAnsi" w:hAnsiTheme="minorHAnsi" w:cstheme="minorHAnsi"/>
          <w:i/>
          <w:sz w:val="24"/>
        </w:rPr>
        <w:t>CodAeropuertoSalida, CodAeropuertoLlegada)</w:t>
      </w:r>
    </w:p>
    <w:p w:rsidR="00BD2069" w:rsidRDefault="00BD2069" w:rsidP="00907777">
      <w:pPr>
        <w:ind w:left="1416" w:hanging="1416"/>
        <w:rPr>
          <w:rFonts w:asciiTheme="minorHAnsi" w:hAnsiTheme="minorHAnsi" w:cstheme="minorHAnsi"/>
          <w:sz w:val="24"/>
        </w:rPr>
      </w:pPr>
      <w:r>
        <w:rPr>
          <w:rFonts w:asciiTheme="minorHAnsi" w:hAnsiTheme="minorHAnsi" w:cstheme="minorHAnsi"/>
          <w:sz w:val="24"/>
        </w:rPr>
        <w:t>ModAviones (</w:t>
      </w:r>
      <w:r>
        <w:rPr>
          <w:rFonts w:asciiTheme="minorHAnsi" w:hAnsiTheme="minorHAnsi" w:cstheme="minorHAnsi"/>
          <w:b/>
          <w:sz w:val="24"/>
        </w:rPr>
        <w:t xml:space="preserve">IDModAvion, </w:t>
      </w:r>
      <w:r>
        <w:rPr>
          <w:rFonts w:asciiTheme="minorHAnsi" w:hAnsiTheme="minorHAnsi" w:cstheme="minorHAnsi"/>
          <w:sz w:val="24"/>
        </w:rPr>
        <w:t>cantidad_pasajeros)</w:t>
      </w:r>
    </w:p>
    <w:p w:rsidR="00BD2069" w:rsidRPr="00BD2069" w:rsidRDefault="00BD2069" w:rsidP="00907777">
      <w:pPr>
        <w:ind w:left="1416" w:hanging="1416"/>
        <w:rPr>
          <w:rFonts w:asciiTheme="minorHAnsi" w:hAnsiTheme="minorHAnsi" w:cstheme="minorHAnsi"/>
          <w:i/>
          <w:sz w:val="24"/>
        </w:rPr>
      </w:pPr>
      <w:r>
        <w:rPr>
          <w:rFonts w:asciiTheme="minorHAnsi" w:hAnsiTheme="minorHAnsi" w:cstheme="minorHAnsi"/>
          <w:sz w:val="24"/>
        </w:rPr>
        <w:t>Vuelo (</w:t>
      </w:r>
      <w:r>
        <w:rPr>
          <w:rFonts w:asciiTheme="minorHAnsi" w:hAnsiTheme="minorHAnsi" w:cstheme="minorHAnsi"/>
          <w:b/>
          <w:sz w:val="24"/>
        </w:rPr>
        <w:t xml:space="preserve">Fecha, NºProgVuelo, </w:t>
      </w:r>
      <w:r>
        <w:rPr>
          <w:rFonts w:asciiTheme="minorHAnsi" w:hAnsiTheme="minorHAnsi" w:cstheme="minorHAnsi"/>
          <w:i/>
          <w:sz w:val="24"/>
        </w:rPr>
        <w:t>IDModAvion, PlazasVacias)</w:t>
      </w:r>
    </w:p>
    <w:p w:rsidR="00BD2069" w:rsidRDefault="00BD2069" w:rsidP="00907777">
      <w:pPr>
        <w:ind w:left="1416" w:hanging="1416"/>
        <w:rPr>
          <w:rFonts w:asciiTheme="minorHAnsi" w:hAnsiTheme="minorHAnsi" w:cstheme="minorHAnsi"/>
          <w:i/>
          <w:sz w:val="24"/>
        </w:rPr>
      </w:pPr>
      <w:r>
        <w:rPr>
          <w:rFonts w:asciiTheme="minorHAnsi" w:hAnsiTheme="minorHAnsi" w:cstheme="minorHAnsi"/>
          <w:sz w:val="24"/>
        </w:rPr>
        <w:t>Escala (</w:t>
      </w:r>
      <w:r>
        <w:rPr>
          <w:rFonts w:asciiTheme="minorHAnsi" w:hAnsiTheme="minorHAnsi" w:cstheme="minorHAnsi"/>
          <w:b/>
          <w:sz w:val="24"/>
        </w:rPr>
        <w:t xml:space="preserve">NºEscala, NºProgVuelo, </w:t>
      </w:r>
      <w:r>
        <w:rPr>
          <w:rFonts w:asciiTheme="minorHAnsi" w:hAnsiTheme="minorHAnsi" w:cstheme="minorHAnsi"/>
          <w:i/>
          <w:sz w:val="24"/>
        </w:rPr>
        <w:t>CodAeropuerto)</w:t>
      </w:r>
    </w:p>
    <w:p w:rsidR="00BD2069" w:rsidRPr="00BD2069" w:rsidRDefault="00C207D6" w:rsidP="00907777">
      <w:pPr>
        <w:ind w:left="1416" w:hanging="1416"/>
        <w:rPr>
          <w:rFonts w:asciiTheme="minorHAnsi" w:hAnsiTheme="minorHAnsi" w:cstheme="minorHAnsi"/>
          <w:b/>
          <w:i/>
          <w:sz w:val="24"/>
        </w:rPr>
      </w:pPr>
      <w:r>
        <w:rPr>
          <w:rFonts w:asciiTheme="minorHAnsi" w:hAnsiTheme="minorHAnsi" w:cstheme="minorHAnsi"/>
          <w:sz w:val="24"/>
        </w:rPr>
        <w:t>Aeropuerto-ModAviones</w:t>
      </w:r>
      <w:r w:rsidR="00BD2069">
        <w:rPr>
          <w:rFonts w:asciiTheme="minorHAnsi" w:hAnsiTheme="minorHAnsi" w:cstheme="minorHAnsi"/>
          <w:sz w:val="24"/>
        </w:rPr>
        <w:t xml:space="preserve"> (</w:t>
      </w:r>
      <w:r w:rsidR="00BD2069">
        <w:rPr>
          <w:rFonts w:asciiTheme="minorHAnsi" w:hAnsiTheme="minorHAnsi" w:cstheme="minorHAnsi"/>
          <w:b/>
          <w:i/>
          <w:sz w:val="24"/>
        </w:rPr>
        <w:t>CodAeropuerto, IDModAvion)</w:t>
      </w:r>
    </w:p>
    <w:p w:rsidR="003578CC" w:rsidRDefault="003578CC" w:rsidP="003578CC">
      <w:pPr>
        <w:pStyle w:val="Ttulo1"/>
      </w:pPr>
      <w:r>
        <w:lastRenderedPageBreak/>
        <w:t>practica 6</w:t>
      </w:r>
    </w:p>
    <w:p w:rsidR="00036305" w:rsidRPr="00036305" w:rsidRDefault="00036305" w:rsidP="00036305">
      <w:pPr>
        <w:ind w:firstLine="0"/>
        <w:rPr>
          <w:rFonts w:asciiTheme="minorHAnsi" w:hAnsiTheme="minorHAnsi" w:cstheme="minorHAnsi"/>
          <w:sz w:val="24"/>
        </w:rPr>
      </w:pPr>
      <w:r w:rsidRPr="00036305">
        <w:rPr>
          <w:rFonts w:asciiTheme="minorHAnsi" w:hAnsiTheme="minorHAnsi" w:cstheme="minorHAnsi"/>
          <w:sz w:val="24"/>
        </w:rPr>
        <w:t>Normaliza las siguientes relaciones.</w:t>
      </w:r>
    </w:p>
    <w:p w:rsidR="00036305" w:rsidRPr="00036305" w:rsidRDefault="00036305" w:rsidP="00036305">
      <w:pPr>
        <w:ind w:firstLine="0"/>
        <w:rPr>
          <w:rFonts w:asciiTheme="minorHAnsi" w:hAnsiTheme="minorHAnsi" w:cstheme="minorHAnsi"/>
          <w:sz w:val="24"/>
        </w:rPr>
      </w:pPr>
      <w:r w:rsidRPr="00036305">
        <w:rPr>
          <w:rFonts w:asciiTheme="minorHAnsi" w:hAnsiTheme="minorHAnsi" w:cstheme="minorHAnsi"/>
          <w:sz w:val="24"/>
        </w:rPr>
        <w:t>RELACIÓN 1.</w:t>
      </w:r>
    </w:p>
    <w:p w:rsidR="00036305" w:rsidRPr="00036305" w:rsidRDefault="00036305" w:rsidP="00036305">
      <w:pPr>
        <w:ind w:firstLine="0"/>
        <w:rPr>
          <w:rFonts w:asciiTheme="minorHAnsi" w:hAnsiTheme="minorHAnsi" w:cstheme="minorHAnsi"/>
          <w:sz w:val="24"/>
        </w:rPr>
      </w:pPr>
      <w:r w:rsidRPr="00036305">
        <w:rPr>
          <w:rFonts w:asciiTheme="minorHAnsi" w:hAnsiTheme="minorHAnsi" w:cstheme="minorHAnsi"/>
          <w:sz w:val="24"/>
        </w:rPr>
        <w:t>Información relativa a los préstamos que realizan las editoriales a los profesores de primaria de los</w:t>
      </w:r>
      <w:r w:rsidR="003302CD">
        <w:rPr>
          <w:rFonts w:asciiTheme="minorHAnsi" w:hAnsiTheme="minorHAnsi" w:cstheme="minorHAnsi"/>
          <w:sz w:val="24"/>
        </w:rPr>
        <w:t xml:space="preserve"> </w:t>
      </w:r>
      <w:r w:rsidRPr="00036305">
        <w:rPr>
          <w:rFonts w:asciiTheme="minorHAnsi" w:hAnsiTheme="minorHAnsi" w:cstheme="minorHAnsi"/>
          <w:sz w:val="24"/>
        </w:rPr>
        <w:t>colegios para su evaluación en alguna de las asignaturas/habilidades que imparten.</w:t>
      </w:r>
    </w:p>
    <w:p w:rsidR="00036305" w:rsidRPr="00036305" w:rsidRDefault="00036305" w:rsidP="00036305">
      <w:pPr>
        <w:ind w:firstLine="0"/>
        <w:rPr>
          <w:rFonts w:asciiTheme="minorHAnsi" w:hAnsiTheme="minorHAnsi" w:cstheme="minorHAnsi"/>
          <w:sz w:val="24"/>
        </w:rPr>
      </w:pPr>
      <w:r w:rsidRPr="00036305">
        <w:rPr>
          <w:rFonts w:asciiTheme="minorHAnsi" w:hAnsiTheme="minorHAnsi" w:cstheme="minorHAnsi"/>
          <w:sz w:val="24"/>
        </w:rPr>
        <w:t>A un profesor no se le puede prestar más de un libro de la misma editorial en el mismo día y a un</w:t>
      </w:r>
      <w:r w:rsidR="003302CD">
        <w:rPr>
          <w:rFonts w:asciiTheme="minorHAnsi" w:hAnsiTheme="minorHAnsi" w:cstheme="minorHAnsi"/>
          <w:sz w:val="24"/>
        </w:rPr>
        <w:t xml:space="preserve"> </w:t>
      </w:r>
      <w:r w:rsidRPr="00036305">
        <w:rPr>
          <w:rFonts w:asciiTheme="minorHAnsi" w:hAnsiTheme="minorHAnsi" w:cstheme="minorHAnsi"/>
          <w:sz w:val="24"/>
        </w:rPr>
        <w:t>profesor no se le puede prestar más de una vez un mismo libro</w:t>
      </w:r>
    </w:p>
    <w:p w:rsidR="00036305" w:rsidRPr="00036305" w:rsidRDefault="00036305" w:rsidP="00036305">
      <w:pPr>
        <w:pBdr>
          <w:bottom w:val="single" w:sz="6" w:space="1" w:color="auto"/>
        </w:pBdr>
        <w:ind w:firstLine="0"/>
        <w:rPr>
          <w:rFonts w:asciiTheme="minorHAnsi" w:hAnsiTheme="minorHAnsi" w:cstheme="minorHAnsi"/>
          <w:sz w:val="24"/>
        </w:rPr>
      </w:pPr>
      <w:r w:rsidRPr="00036305">
        <w:rPr>
          <w:rFonts w:asciiTheme="minorHAnsi" w:hAnsiTheme="minorHAnsi" w:cstheme="minorHAnsi"/>
          <w:sz w:val="24"/>
        </w:rPr>
        <w:t>PRÉSTAMO_LIBROS (Colegio, ProfesorInfantil, Asignatura_Habilidades, Aula, Curso, Libro,</w:t>
      </w:r>
      <w:r w:rsidR="003302CD">
        <w:rPr>
          <w:rFonts w:asciiTheme="minorHAnsi" w:hAnsiTheme="minorHAnsi" w:cstheme="minorHAnsi"/>
          <w:sz w:val="24"/>
        </w:rPr>
        <w:t xml:space="preserve"> </w:t>
      </w:r>
      <w:r w:rsidRPr="00036305">
        <w:rPr>
          <w:rFonts w:asciiTheme="minorHAnsi" w:hAnsiTheme="minorHAnsi" w:cstheme="minorHAnsi"/>
          <w:sz w:val="24"/>
        </w:rPr>
        <w:t>Editorial, Fecha_Préstamo)</w:t>
      </w:r>
    </w:p>
    <w:p w:rsidR="00AD7A31" w:rsidRDefault="00AD7A31" w:rsidP="00AD7A31">
      <w:pPr>
        <w:suppressAutoHyphens w:val="0"/>
        <w:spacing w:before="0"/>
        <w:ind w:firstLine="0"/>
        <w:jc w:val="left"/>
        <w:textAlignment w:val="auto"/>
        <w:rPr>
          <w:sz w:val="24"/>
          <w:szCs w:val="24"/>
          <w:lang w:eastAsia="es-ES"/>
        </w:rPr>
      </w:pPr>
    </w:p>
    <w:p w:rsidR="00AD7A31" w:rsidRPr="00AD7A31" w:rsidRDefault="00AD7A31" w:rsidP="00AD7A31">
      <w:pPr>
        <w:suppressAutoHyphens w:val="0"/>
        <w:spacing w:before="0"/>
        <w:ind w:firstLine="0"/>
        <w:jc w:val="left"/>
        <w:textAlignment w:val="auto"/>
        <w:rPr>
          <w:color w:val="0070C0"/>
          <w:sz w:val="24"/>
          <w:szCs w:val="24"/>
          <w:lang w:eastAsia="es-ES"/>
        </w:rPr>
      </w:pPr>
      <w:r w:rsidRPr="00AD7A31">
        <w:rPr>
          <w:color w:val="0070C0"/>
          <w:sz w:val="24"/>
          <w:szCs w:val="24"/>
          <w:lang w:eastAsia="es-ES"/>
        </w:rPr>
        <w:t xml:space="preserve">T1 (profesor, </w:t>
      </w:r>
      <w:r w:rsidRPr="00AD7A31">
        <w:rPr>
          <w:b/>
          <w:color w:val="0070C0"/>
          <w:sz w:val="24"/>
          <w:szCs w:val="24"/>
          <w:lang w:eastAsia="es-ES"/>
        </w:rPr>
        <w:t>colegio</w:t>
      </w:r>
      <w:r w:rsidRPr="00AD7A31">
        <w:rPr>
          <w:color w:val="0070C0"/>
          <w:sz w:val="24"/>
          <w:szCs w:val="24"/>
          <w:lang w:eastAsia="es-ES"/>
        </w:rPr>
        <w:t>)</w:t>
      </w:r>
    </w:p>
    <w:p w:rsidR="00AD7A31" w:rsidRPr="00AD7A31" w:rsidRDefault="00AD7A31" w:rsidP="00AD7A31">
      <w:pPr>
        <w:suppressAutoHyphens w:val="0"/>
        <w:spacing w:before="0"/>
        <w:ind w:firstLine="0"/>
        <w:jc w:val="left"/>
        <w:textAlignment w:val="auto"/>
        <w:rPr>
          <w:color w:val="0070C0"/>
          <w:sz w:val="24"/>
          <w:szCs w:val="24"/>
          <w:lang w:eastAsia="es-ES"/>
        </w:rPr>
      </w:pPr>
      <w:r w:rsidRPr="00AD7A31">
        <w:rPr>
          <w:color w:val="0070C0"/>
          <w:sz w:val="24"/>
          <w:szCs w:val="24"/>
          <w:lang w:eastAsia="es-ES"/>
        </w:rPr>
        <w:t> </w:t>
      </w:r>
    </w:p>
    <w:p w:rsidR="00AD7A31" w:rsidRPr="00AD7A31" w:rsidRDefault="00AD7A31" w:rsidP="00AD7A31">
      <w:pPr>
        <w:suppressAutoHyphens w:val="0"/>
        <w:spacing w:before="0"/>
        <w:ind w:firstLine="0"/>
        <w:jc w:val="left"/>
        <w:textAlignment w:val="auto"/>
        <w:rPr>
          <w:color w:val="0070C0"/>
          <w:sz w:val="24"/>
          <w:szCs w:val="24"/>
          <w:lang w:eastAsia="es-ES"/>
        </w:rPr>
      </w:pPr>
      <w:r w:rsidRPr="00AD7A31">
        <w:rPr>
          <w:color w:val="0070C0"/>
          <w:sz w:val="24"/>
          <w:szCs w:val="24"/>
          <w:lang w:eastAsia="es-ES"/>
        </w:rPr>
        <w:t>T2 (</w:t>
      </w:r>
      <w:r w:rsidRPr="00AD7A31">
        <w:rPr>
          <w:b/>
          <w:i/>
          <w:color w:val="0070C0"/>
          <w:sz w:val="24"/>
          <w:szCs w:val="24"/>
          <w:lang w:eastAsia="es-ES"/>
        </w:rPr>
        <w:t>profesor</w:t>
      </w:r>
      <w:r w:rsidRPr="00AD7A31">
        <w:rPr>
          <w:color w:val="0070C0"/>
          <w:sz w:val="24"/>
          <w:szCs w:val="24"/>
          <w:lang w:eastAsia="es-ES"/>
        </w:rPr>
        <w:t xml:space="preserve">, fechaPrestamo, </w:t>
      </w:r>
      <w:r w:rsidRPr="00AD7A31">
        <w:rPr>
          <w:b/>
          <w:i/>
          <w:color w:val="0070C0"/>
          <w:sz w:val="24"/>
          <w:szCs w:val="24"/>
          <w:lang w:eastAsia="es-ES"/>
        </w:rPr>
        <w:t>libro</w:t>
      </w:r>
      <w:r w:rsidRPr="00AD7A31">
        <w:rPr>
          <w:color w:val="0070C0"/>
          <w:sz w:val="24"/>
          <w:szCs w:val="24"/>
          <w:lang w:eastAsia="es-ES"/>
        </w:rPr>
        <w:t>)</w:t>
      </w:r>
    </w:p>
    <w:p w:rsidR="00AD7A31" w:rsidRPr="00AD7A31" w:rsidRDefault="00AD7A31" w:rsidP="00AD7A31">
      <w:pPr>
        <w:suppressAutoHyphens w:val="0"/>
        <w:spacing w:before="0"/>
        <w:ind w:firstLine="0"/>
        <w:jc w:val="left"/>
        <w:textAlignment w:val="auto"/>
        <w:rPr>
          <w:color w:val="0070C0"/>
          <w:sz w:val="24"/>
          <w:szCs w:val="24"/>
          <w:lang w:eastAsia="es-ES"/>
        </w:rPr>
      </w:pPr>
      <w:r w:rsidRPr="00AD7A31">
        <w:rPr>
          <w:color w:val="0070C0"/>
          <w:sz w:val="24"/>
          <w:szCs w:val="24"/>
          <w:lang w:eastAsia="es-ES"/>
        </w:rPr>
        <w:t> </w:t>
      </w:r>
    </w:p>
    <w:p w:rsidR="00AD7A31" w:rsidRPr="00AD7A31" w:rsidRDefault="00AD7A31" w:rsidP="00AD7A31">
      <w:pPr>
        <w:suppressAutoHyphens w:val="0"/>
        <w:spacing w:before="0"/>
        <w:ind w:firstLine="0"/>
        <w:jc w:val="left"/>
        <w:textAlignment w:val="auto"/>
        <w:rPr>
          <w:color w:val="0070C0"/>
          <w:sz w:val="24"/>
          <w:szCs w:val="24"/>
          <w:lang w:eastAsia="es-ES"/>
        </w:rPr>
      </w:pPr>
      <w:r w:rsidRPr="00AD7A31">
        <w:rPr>
          <w:color w:val="0070C0"/>
          <w:sz w:val="24"/>
          <w:szCs w:val="24"/>
          <w:lang w:eastAsia="es-ES"/>
        </w:rPr>
        <w:t>T3 (</w:t>
      </w:r>
      <w:r w:rsidRPr="00AD7A31">
        <w:rPr>
          <w:b/>
          <w:color w:val="0070C0"/>
          <w:sz w:val="24"/>
          <w:szCs w:val="24"/>
          <w:lang w:eastAsia="es-ES"/>
        </w:rPr>
        <w:t>libro</w:t>
      </w:r>
      <w:r w:rsidRPr="00AD7A31">
        <w:rPr>
          <w:color w:val="0070C0"/>
          <w:sz w:val="24"/>
          <w:szCs w:val="24"/>
          <w:lang w:eastAsia="es-ES"/>
        </w:rPr>
        <w:t>, editorial)</w:t>
      </w:r>
    </w:p>
    <w:p w:rsidR="00AD7A31" w:rsidRPr="00AD7A31" w:rsidRDefault="00AD7A31" w:rsidP="00AD7A31">
      <w:pPr>
        <w:suppressAutoHyphens w:val="0"/>
        <w:spacing w:before="0"/>
        <w:ind w:firstLine="0"/>
        <w:jc w:val="left"/>
        <w:textAlignment w:val="auto"/>
        <w:rPr>
          <w:color w:val="0070C0"/>
          <w:sz w:val="24"/>
          <w:szCs w:val="24"/>
          <w:lang w:eastAsia="es-ES"/>
        </w:rPr>
      </w:pPr>
      <w:r w:rsidRPr="00AD7A31">
        <w:rPr>
          <w:color w:val="0070C0"/>
          <w:sz w:val="24"/>
          <w:szCs w:val="24"/>
          <w:lang w:eastAsia="es-ES"/>
        </w:rPr>
        <w:t> </w:t>
      </w:r>
    </w:p>
    <w:p w:rsidR="00AD7A31" w:rsidRPr="00AD7A31" w:rsidRDefault="00AD7A31" w:rsidP="00AD7A31">
      <w:pPr>
        <w:ind w:firstLine="0"/>
        <w:rPr>
          <w:rFonts w:asciiTheme="minorHAnsi" w:hAnsiTheme="minorHAnsi" w:cstheme="minorHAnsi"/>
          <w:color w:val="0070C0"/>
          <w:sz w:val="24"/>
        </w:rPr>
      </w:pPr>
      <w:r w:rsidRPr="00AD7A31">
        <w:rPr>
          <w:color w:val="0070C0"/>
          <w:sz w:val="24"/>
          <w:szCs w:val="24"/>
          <w:lang w:eastAsia="es-ES"/>
        </w:rPr>
        <w:t>T4 (</w:t>
      </w:r>
      <w:r w:rsidRPr="00C11B2C">
        <w:rPr>
          <w:b/>
          <w:color w:val="0070C0"/>
          <w:sz w:val="24"/>
          <w:szCs w:val="24"/>
          <w:lang w:eastAsia="es-ES"/>
        </w:rPr>
        <w:t>profesor</w:t>
      </w:r>
      <w:r w:rsidRPr="00AD7A31">
        <w:rPr>
          <w:color w:val="0070C0"/>
          <w:sz w:val="24"/>
          <w:szCs w:val="24"/>
          <w:lang w:eastAsia="es-ES"/>
        </w:rPr>
        <w:t>, curso, asignatura, aula)</w:t>
      </w:r>
    </w:p>
    <w:p w:rsidR="00AD7A31" w:rsidRDefault="00AD7A31" w:rsidP="00036305">
      <w:pPr>
        <w:ind w:firstLine="0"/>
        <w:rPr>
          <w:rFonts w:asciiTheme="minorHAnsi" w:hAnsiTheme="minorHAnsi" w:cstheme="minorHAnsi"/>
          <w:sz w:val="24"/>
        </w:rPr>
      </w:pPr>
    </w:p>
    <w:p w:rsidR="00036305" w:rsidRPr="00036305" w:rsidRDefault="00036305" w:rsidP="00036305">
      <w:pPr>
        <w:ind w:firstLine="0"/>
        <w:rPr>
          <w:rFonts w:asciiTheme="minorHAnsi" w:hAnsiTheme="minorHAnsi" w:cstheme="minorHAnsi"/>
          <w:sz w:val="24"/>
        </w:rPr>
      </w:pPr>
      <w:r w:rsidRPr="00036305">
        <w:rPr>
          <w:rFonts w:asciiTheme="minorHAnsi" w:hAnsiTheme="minorHAnsi" w:cstheme="minorHAnsi"/>
          <w:sz w:val="24"/>
        </w:rPr>
        <w:t>RELACIÓN 2.</w:t>
      </w:r>
    </w:p>
    <w:p w:rsidR="00036305" w:rsidRPr="00036305" w:rsidRDefault="00036305" w:rsidP="00036305">
      <w:pPr>
        <w:ind w:firstLine="0"/>
        <w:rPr>
          <w:rFonts w:asciiTheme="minorHAnsi" w:hAnsiTheme="minorHAnsi" w:cstheme="minorHAnsi"/>
          <w:sz w:val="24"/>
        </w:rPr>
      </w:pPr>
      <w:r w:rsidRPr="00036305">
        <w:rPr>
          <w:rFonts w:asciiTheme="minorHAnsi" w:hAnsiTheme="minorHAnsi" w:cstheme="minorHAnsi"/>
          <w:sz w:val="24"/>
        </w:rPr>
        <w:t>Información relativa a la utilización de los recursos de la universidad por parte de los profesores en</w:t>
      </w:r>
      <w:r w:rsidR="003302CD">
        <w:rPr>
          <w:rFonts w:asciiTheme="minorHAnsi" w:hAnsiTheme="minorHAnsi" w:cstheme="minorHAnsi"/>
          <w:sz w:val="24"/>
        </w:rPr>
        <w:t xml:space="preserve"> </w:t>
      </w:r>
      <w:r w:rsidRPr="00036305">
        <w:rPr>
          <w:rFonts w:asciiTheme="minorHAnsi" w:hAnsiTheme="minorHAnsi" w:cstheme="minorHAnsi"/>
          <w:sz w:val="24"/>
        </w:rPr>
        <w:t>periodos de tiempo:</w:t>
      </w:r>
    </w:p>
    <w:p w:rsidR="00036305" w:rsidRPr="00036305" w:rsidRDefault="00C207D6" w:rsidP="00036305">
      <w:pPr>
        <w:pBdr>
          <w:bottom w:val="single" w:sz="6" w:space="1" w:color="auto"/>
        </w:pBdr>
        <w:ind w:firstLine="0"/>
        <w:rPr>
          <w:rFonts w:asciiTheme="minorHAnsi" w:hAnsiTheme="minorHAnsi" w:cstheme="minorHAnsi"/>
          <w:sz w:val="24"/>
        </w:rPr>
      </w:pPr>
      <w:r w:rsidRPr="00036305">
        <w:rPr>
          <w:rFonts w:asciiTheme="minorHAnsi" w:hAnsiTheme="minorHAnsi" w:cstheme="minorHAnsi"/>
          <w:sz w:val="24"/>
        </w:rPr>
        <w:t>UTILIZACIÓN (</w:t>
      </w:r>
      <w:r w:rsidR="00036305" w:rsidRPr="00036305">
        <w:rPr>
          <w:rFonts w:asciiTheme="minorHAnsi" w:hAnsiTheme="minorHAnsi" w:cstheme="minorHAnsi"/>
          <w:sz w:val="24"/>
        </w:rPr>
        <w:t>DNI_Prof, Nombre_Prof, Despacho_Prof, Recurso, Ubicación, Fecha_inicio,</w:t>
      </w:r>
      <w:r w:rsidR="003302CD">
        <w:rPr>
          <w:rFonts w:asciiTheme="minorHAnsi" w:hAnsiTheme="minorHAnsi" w:cstheme="minorHAnsi"/>
          <w:sz w:val="24"/>
        </w:rPr>
        <w:t xml:space="preserve"> </w:t>
      </w:r>
      <w:r w:rsidR="00036305" w:rsidRPr="00036305">
        <w:rPr>
          <w:rFonts w:asciiTheme="minorHAnsi" w:hAnsiTheme="minorHAnsi" w:cstheme="minorHAnsi"/>
          <w:sz w:val="24"/>
        </w:rPr>
        <w:t>Fecha_fin)</w:t>
      </w:r>
    </w:p>
    <w:p w:rsidR="00D90727" w:rsidRDefault="00D90727" w:rsidP="00D90727">
      <w:pPr>
        <w:suppressAutoHyphens w:val="0"/>
        <w:spacing w:before="0"/>
        <w:ind w:firstLine="0"/>
        <w:jc w:val="left"/>
        <w:textAlignment w:val="auto"/>
        <w:rPr>
          <w:sz w:val="24"/>
          <w:szCs w:val="24"/>
          <w:lang w:eastAsia="es-ES"/>
        </w:rPr>
      </w:pPr>
    </w:p>
    <w:p w:rsidR="00D90727" w:rsidRPr="00D90727" w:rsidRDefault="00D90727" w:rsidP="00D90727">
      <w:pPr>
        <w:suppressAutoHyphens w:val="0"/>
        <w:spacing w:before="0"/>
        <w:ind w:firstLine="0"/>
        <w:jc w:val="left"/>
        <w:textAlignment w:val="auto"/>
        <w:rPr>
          <w:color w:val="0070C0"/>
          <w:sz w:val="24"/>
          <w:szCs w:val="24"/>
          <w:lang w:eastAsia="es-ES"/>
        </w:rPr>
      </w:pPr>
      <w:r w:rsidRPr="00D90727">
        <w:rPr>
          <w:color w:val="0070C0"/>
          <w:sz w:val="24"/>
          <w:szCs w:val="24"/>
          <w:lang w:eastAsia="es-ES"/>
        </w:rPr>
        <w:t>T1 (</w:t>
      </w:r>
      <w:r w:rsidRPr="00D90727">
        <w:rPr>
          <w:b/>
          <w:i/>
          <w:color w:val="0070C0"/>
          <w:sz w:val="24"/>
          <w:szCs w:val="24"/>
          <w:lang w:eastAsia="es-ES"/>
        </w:rPr>
        <w:t>DniProfesor</w:t>
      </w:r>
      <w:r w:rsidRPr="00D90727">
        <w:rPr>
          <w:color w:val="0070C0"/>
          <w:sz w:val="24"/>
          <w:szCs w:val="24"/>
          <w:lang w:eastAsia="es-ES"/>
        </w:rPr>
        <w:t xml:space="preserve">, </w:t>
      </w:r>
      <w:r w:rsidRPr="00D90727">
        <w:rPr>
          <w:b/>
          <w:i/>
          <w:color w:val="0070C0"/>
          <w:sz w:val="24"/>
          <w:szCs w:val="24"/>
          <w:lang w:eastAsia="es-ES"/>
        </w:rPr>
        <w:t>recurso</w:t>
      </w:r>
      <w:r w:rsidRPr="00D90727">
        <w:rPr>
          <w:color w:val="0070C0"/>
          <w:sz w:val="24"/>
          <w:szCs w:val="24"/>
          <w:lang w:eastAsia="es-ES"/>
        </w:rPr>
        <w:t xml:space="preserve">, </w:t>
      </w:r>
      <w:r w:rsidRPr="00D90727">
        <w:rPr>
          <w:b/>
          <w:color w:val="0070C0"/>
          <w:sz w:val="24"/>
          <w:szCs w:val="24"/>
          <w:lang w:eastAsia="es-ES"/>
        </w:rPr>
        <w:t>fechaInicio</w:t>
      </w:r>
      <w:r w:rsidRPr="00D90727">
        <w:rPr>
          <w:color w:val="0070C0"/>
          <w:sz w:val="24"/>
          <w:szCs w:val="24"/>
          <w:lang w:eastAsia="es-ES"/>
        </w:rPr>
        <w:t xml:space="preserve">, </w:t>
      </w:r>
      <w:r w:rsidRPr="00D90727">
        <w:rPr>
          <w:b/>
          <w:color w:val="0070C0"/>
          <w:sz w:val="24"/>
          <w:szCs w:val="24"/>
          <w:lang w:eastAsia="es-ES"/>
        </w:rPr>
        <w:t>fechaFin</w:t>
      </w:r>
      <w:r w:rsidRPr="00D90727">
        <w:rPr>
          <w:color w:val="0070C0"/>
          <w:sz w:val="24"/>
          <w:szCs w:val="24"/>
          <w:lang w:eastAsia="es-ES"/>
        </w:rPr>
        <w:t>)</w:t>
      </w:r>
    </w:p>
    <w:p w:rsidR="00D90727" w:rsidRPr="00D90727" w:rsidRDefault="00D90727" w:rsidP="00D90727">
      <w:pPr>
        <w:suppressAutoHyphens w:val="0"/>
        <w:spacing w:before="0"/>
        <w:ind w:firstLine="0"/>
        <w:jc w:val="left"/>
        <w:textAlignment w:val="auto"/>
        <w:rPr>
          <w:color w:val="0070C0"/>
          <w:sz w:val="24"/>
          <w:szCs w:val="24"/>
          <w:lang w:eastAsia="es-ES"/>
        </w:rPr>
      </w:pPr>
      <w:r w:rsidRPr="00D90727">
        <w:rPr>
          <w:color w:val="0070C0"/>
          <w:sz w:val="24"/>
          <w:szCs w:val="24"/>
          <w:lang w:eastAsia="es-ES"/>
        </w:rPr>
        <w:t> </w:t>
      </w:r>
    </w:p>
    <w:p w:rsidR="00D90727" w:rsidRPr="00D90727" w:rsidRDefault="00D90727" w:rsidP="00D90727">
      <w:pPr>
        <w:suppressAutoHyphens w:val="0"/>
        <w:spacing w:before="0"/>
        <w:ind w:firstLine="0"/>
        <w:jc w:val="left"/>
        <w:textAlignment w:val="auto"/>
        <w:rPr>
          <w:color w:val="0070C0"/>
          <w:sz w:val="24"/>
          <w:szCs w:val="24"/>
          <w:lang w:eastAsia="es-ES"/>
        </w:rPr>
      </w:pPr>
      <w:r w:rsidRPr="00D90727">
        <w:rPr>
          <w:color w:val="0070C0"/>
          <w:sz w:val="24"/>
          <w:szCs w:val="24"/>
          <w:lang w:eastAsia="es-ES"/>
        </w:rPr>
        <w:t>T2 (</w:t>
      </w:r>
      <w:r w:rsidRPr="00D90727">
        <w:rPr>
          <w:b/>
          <w:color w:val="0070C0"/>
          <w:sz w:val="24"/>
          <w:szCs w:val="24"/>
          <w:lang w:eastAsia="es-ES"/>
        </w:rPr>
        <w:t>DniProfesor</w:t>
      </w:r>
      <w:r w:rsidRPr="00D90727">
        <w:rPr>
          <w:color w:val="0070C0"/>
          <w:sz w:val="24"/>
          <w:szCs w:val="24"/>
          <w:lang w:eastAsia="es-ES"/>
        </w:rPr>
        <w:t>, nombreProfesor, descripcionProfesor)</w:t>
      </w:r>
    </w:p>
    <w:p w:rsidR="00D90727" w:rsidRPr="00D90727" w:rsidRDefault="00D90727" w:rsidP="00D90727">
      <w:pPr>
        <w:suppressAutoHyphens w:val="0"/>
        <w:spacing w:before="0"/>
        <w:ind w:firstLine="0"/>
        <w:jc w:val="left"/>
        <w:textAlignment w:val="auto"/>
        <w:rPr>
          <w:color w:val="0070C0"/>
          <w:sz w:val="24"/>
          <w:szCs w:val="24"/>
          <w:lang w:eastAsia="es-ES"/>
        </w:rPr>
      </w:pPr>
      <w:r w:rsidRPr="00D90727">
        <w:rPr>
          <w:color w:val="0070C0"/>
          <w:sz w:val="24"/>
          <w:szCs w:val="24"/>
          <w:lang w:eastAsia="es-ES"/>
        </w:rPr>
        <w:t> </w:t>
      </w:r>
    </w:p>
    <w:p w:rsidR="00D90727" w:rsidRPr="00D90727" w:rsidRDefault="00D90727" w:rsidP="00D90727">
      <w:pPr>
        <w:ind w:firstLine="0"/>
        <w:rPr>
          <w:color w:val="0070C0"/>
          <w:sz w:val="24"/>
          <w:szCs w:val="24"/>
          <w:lang w:eastAsia="es-ES"/>
        </w:rPr>
      </w:pPr>
      <w:r w:rsidRPr="00D90727">
        <w:rPr>
          <w:color w:val="0070C0"/>
          <w:sz w:val="24"/>
          <w:szCs w:val="24"/>
          <w:lang w:eastAsia="es-ES"/>
        </w:rPr>
        <w:t>T3 (</w:t>
      </w:r>
      <w:r w:rsidRPr="00C11B2C">
        <w:rPr>
          <w:b/>
          <w:color w:val="0070C0"/>
          <w:sz w:val="24"/>
          <w:szCs w:val="24"/>
          <w:lang w:eastAsia="es-ES"/>
        </w:rPr>
        <w:t>recurso</w:t>
      </w:r>
      <w:r w:rsidRPr="00D90727">
        <w:rPr>
          <w:color w:val="0070C0"/>
          <w:sz w:val="24"/>
          <w:szCs w:val="24"/>
          <w:lang w:eastAsia="es-ES"/>
        </w:rPr>
        <w:t xml:space="preserve">, </w:t>
      </w:r>
      <w:r w:rsidR="00C207D6" w:rsidRPr="00D90727">
        <w:rPr>
          <w:color w:val="0070C0"/>
          <w:sz w:val="24"/>
          <w:szCs w:val="24"/>
          <w:lang w:eastAsia="es-ES"/>
        </w:rPr>
        <w:t>descripción</w:t>
      </w:r>
      <w:r w:rsidRPr="00D90727">
        <w:rPr>
          <w:color w:val="0070C0"/>
          <w:sz w:val="24"/>
          <w:szCs w:val="24"/>
          <w:lang w:eastAsia="es-ES"/>
        </w:rPr>
        <w:t>)</w:t>
      </w:r>
    </w:p>
    <w:p w:rsidR="00D90727" w:rsidRDefault="00D90727" w:rsidP="00D90727">
      <w:pPr>
        <w:ind w:firstLine="0"/>
        <w:rPr>
          <w:rFonts w:asciiTheme="minorHAnsi" w:hAnsiTheme="minorHAnsi" w:cstheme="minorHAnsi"/>
          <w:sz w:val="24"/>
        </w:rPr>
      </w:pPr>
    </w:p>
    <w:p w:rsidR="00036305" w:rsidRPr="00036305" w:rsidRDefault="00036305" w:rsidP="00036305">
      <w:pPr>
        <w:ind w:firstLine="0"/>
        <w:rPr>
          <w:rFonts w:asciiTheme="minorHAnsi" w:hAnsiTheme="minorHAnsi" w:cstheme="minorHAnsi"/>
          <w:sz w:val="24"/>
        </w:rPr>
      </w:pPr>
      <w:r w:rsidRPr="00036305">
        <w:rPr>
          <w:rFonts w:asciiTheme="minorHAnsi" w:hAnsiTheme="minorHAnsi" w:cstheme="minorHAnsi"/>
          <w:sz w:val="24"/>
        </w:rPr>
        <w:t>RELACIÓN 3.</w:t>
      </w:r>
    </w:p>
    <w:p w:rsidR="00036305" w:rsidRPr="00036305" w:rsidRDefault="00036305" w:rsidP="00036305">
      <w:pPr>
        <w:ind w:firstLine="0"/>
        <w:rPr>
          <w:rFonts w:asciiTheme="minorHAnsi" w:hAnsiTheme="minorHAnsi" w:cstheme="minorHAnsi"/>
          <w:sz w:val="24"/>
        </w:rPr>
      </w:pPr>
      <w:r w:rsidRPr="00036305">
        <w:rPr>
          <w:rFonts w:asciiTheme="minorHAnsi" w:hAnsiTheme="minorHAnsi" w:cstheme="minorHAnsi"/>
          <w:sz w:val="24"/>
        </w:rPr>
        <w:t>Información relativa a la asignación de los turnos de trabajo de los empleados de los distintos</w:t>
      </w:r>
      <w:r w:rsidR="003302CD">
        <w:rPr>
          <w:rFonts w:asciiTheme="minorHAnsi" w:hAnsiTheme="minorHAnsi" w:cstheme="minorHAnsi"/>
          <w:sz w:val="24"/>
        </w:rPr>
        <w:t xml:space="preserve"> </w:t>
      </w:r>
      <w:r w:rsidRPr="00036305">
        <w:rPr>
          <w:rFonts w:asciiTheme="minorHAnsi" w:hAnsiTheme="minorHAnsi" w:cstheme="minorHAnsi"/>
          <w:sz w:val="24"/>
        </w:rPr>
        <w:t>centros de una cadena de tiendas de moda.</w:t>
      </w:r>
    </w:p>
    <w:p w:rsidR="00036305" w:rsidRPr="00036305" w:rsidRDefault="00036305" w:rsidP="00036305">
      <w:pPr>
        <w:pBdr>
          <w:bottom w:val="single" w:sz="6" w:space="1" w:color="auto"/>
        </w:pBdr>
        <w:ind w:firstLine="0"/>
        <w:rPr>
          <w:rFonts w:asciiTheme="minorHAnsi" w:hAnsiTheme="minorHAnsi" w:cstheme="minorHAnsi"/>
          <w:sz w:val="24"/>
        </w:rPr>
      </w:pPr>
      <w:r w:rsidRPr="00036305">
        <w:rPr>
          <w:rFonts w:asciiTheme="minorHAnsi" w:hAnsiTheme="minorHAnsi" w:cstheme="minorHAnsi"/>
          <w:sz w:val="24"/>
        </w:rPr>
        <w:t>ASIGNACIÓN (DNI, Nombre, Código_Tienda, Dirección_Ti</w:t>
      </w:r>
      <w:r w:rsidR="003302CD">
        <w:rPr>
          <w:rFonts w:asciiTheme="minorHAnsi" w:hAnsiTheme="minorHAnsi" w:cstheme="minorHAnsi"/>
          <w:sz w:val="24"/>
        </w:rPr>
        <w:t xml:space="preserve">enda, Fecha, Turno) </w:t>
      </w:r>
    </w:p>
    <w:p w:rsidR="00762516" w:rsidRDefault="00762516" w:rsidP="00036305">
      <w:pPr>
        <w:ind w:firstLine="0"/>
        <w:rPr>
          <w:rFonts w:asciiTheme="minorHAnsi" w:hAnsiTheme="minorHAnsi" w:cstheme="minorHAnsi"/>
          <w:sz w:val="24"/>
        </w:rPr>
      </w:pPr>
    </w:p>
    <w:p w:rsidR="00762516" w:rsidRPr="00762516" w:rsidRDefault="00762516" w:rsidP="00762516">
      <w:pPr>
        <w:suppressAutoHyphens w:val="0"/>
        <w:spacing w:before="0"/>
        <w:ind w:firstLine="0"/>
        <w:jc w:val="left"/>
        <w:textAlignment w:val="auto"/>
        <w:rPr>
          <w:color w:val="0070C0"/>
          <w:sz w:val="24"/>
          <w:szCs w:val="24"/>
          <w:lang w:eastAsia="es-ES"/>
        </w:rPr>
      </w:pPr>
      <w:r w:rsidRPr="00762516">
        <w:rPr>
          <w:color w:val="0070C0"/>
          <w:sz w:val="24"/>
          <w:szCs w:val="24"/>
          <w:lang w:eastAsia="es-ES"/>
        </w:rPr>
        <w:t>T1 (</w:t>
      </w:r>
      <w:r w:rsidRPr="00762516">
        <w:rPr>
          <w:b/>
          <w:i/>
          <w:color w:val="0070C0"/>
          <w:sz w:val="24"/>
          <w:szCs w:val="24"/>
          <w:lang w:eastAsia="es-ES"/>
        </w:rPr>
        <w:t>DNI</w:t>
      </w:r>
      <w:r w:rsidRPr="00762516">
        <w:rPr>
          <w:color w:val="0070C0"/>
          <w:sz w:val="24"/>
          <w:szCs w:val="24"/>
          <w:lang w:eastAsia="es-ES"/>
        </w:rPr>
        <w:t xml:space="preserve">, </w:t>
      </w:r>
      <w:r w:rsidRPr="00762516">
        <w:rPr>
          <w:b/>
          <w:i/>
          <w:color w:val="0070C0"/>
          <w:sz w:val="24"/>
          <w:szCs w:val="24"/>
          <w:lang w:eastAsia="es-ES"/>
        </w:rPr>
        <w:t>codigoTienda</w:t>
      </w:r>
      <w:r w:rsidRPr="00762516">
        <w:rPr>
          <w:color w:val="0070C0"/>
          <w:sz w:val="24"/>
          <w:szCs w:val="24"/>
          <w:lang w:eastAsia="es-ES"/>
        </w:rPr>
        <w:t>, fecha, turno)</w:t>
      </w:r>
    </w:p>
    <w:p w:rsidR="00762516" w:rsidRPr="00762516" w:rsidRDefault="00762516" w:rsidP="00762516">
      <w:pPr>
        <w:suppressAutoHyphens w:val="0"/>
        <w:spacing w:before="0"/>
        <w:ind w:firstLine="0"/>
        <w:jc w:val="left"/>
        <w:textAlignment w:val="auto"/>
        <w:rPr>
          <w:color w:val="0070C0"/>
          <w:sz w:val="24"/>
          <w:szCs w:val="24"/>
          <w:lang w:eastAsia="es-ES"/>
        </w:rPr>
      </w:pPr>
      <w:r w:rsidRPr="00762516">
        <w:rPr>
          <w:color w:val="0070C0"/>
          <w:sz w:val="24"/>
          <w:szCs w:val="24"/>
          <w:lang w:eastAsia="es-ES"/>
        </w:rPr>
        <w:t> </w:t>
      </w:r>
    </w:p>
    <w:p w:rsidR="00762516" w:rsidRPr="00762516" w:rsidRDefault="00762516" w:rsidP="00762516">
      <w:pPr>
        <w:suppressAutoHyphens w:val="0"/>
        <w:spacing w:before="0"/>
        <w:ind w:firstLine="0"/>
        <w:jc w:val="left"/>
        <w:textAlignment w:val="auto"/>
        <w:rPr>
          <w:color w:val="0070C0"/>
          <w:sz w:val="24"/>
          <w:szCs w:val="24"/>
          <w:lang w:eastAsia="es-ES"/>
        </w:rPr>
      </w:pPr>
      <w:r w:rsidRPr="00762516">
        <w:rPr>
          <w:color w:val="0070C0"/>
          <w:sz w:val="24"/>
          <w:szCs w:val="24"/>
          <w:lang w:eastAsia="es-ES"/>
        </w:rPr>
        <w:t>T2 (</w:t>
      </w:r>
      <w:r w:rsidRPr="00762516">
        <w:rPr>
          <w:b/>
          <w:color w:val="0070C0"/>
          <w:sz w:val="24"/>
          <w:szCs w:val="24"/>
          <w:lang w:eastAsia="es-ES"/>
        </w:rPr>
        <w:t>DNI</w:t>
      </w:r>
      <w:r w:rsidRPr="00762516">
        <w:rPr>
          <w:color w:val="0070C0"/>
          <w:sz w:val="24"/>
          <w:szCs w:val="24"/>
          <w:lang w:eastAsia="es-ES"/>
        </w:rPr>
        <w:t>, nombre)</w:t>
      </w:r>
    </w:p>
    <w:p w:rsidR="00762516" w:rsidRPr="00762516" w:rsidRDefault="00762516" w:rsidP="00762516">
      <w:pPr>
        <w:suppressAutoHyphens w:val="0"/>
        <w:spacing w:before="0"/>
        <w:ind w:firstLine="0"/>
        <w:jc w:val="left"/>
        <w:textAlignment w:val="auto"/>
        <w:rPr>
          <w:color w:val="0070C0"/>
          <w:sz w:val="24"/>
          <w:szCs w:val="24"/>
          <w:lang w:eastAsia="es-ES"/>
        </w:rPr>
      </w:pPr>
      <w:r w:rsidRPr="00762516">
        <w:rPr>
          <w:color w:val="0070C0"/>
          <w:sz w:val="24"/>
          <w:szCs w:val="24"/>
          <w:lang w:eastAsia="es-ES"/>
        </w:rPr>
        <w:t> </w:t>
      </w:r>
    </w:p>
    <w:p w:rsidR="00762516" w:rsidRPr="00762516" w:rsidRDefault="00762516" w:rsidP="00762516">
      <w:pPr>
        <w:ind w:firstLine="0"/>
        <w:rPr>
          <w:rFonts w:asciiTheme="minorHAnsi" w:hAnsiTheme="minorHAnsi" w:cstheme="minorHAnsi"/>
          <w:color w:val="0070C0"/>
          <w:sz w:val="24"/>
        </w:rPr>
      </w:pPr>
      <w:r w:rsidRPr="00762516">
        <w:rPr>
          <w:color w:val="0070C0"/>
          <w:sz w:val="24"/>
          <w:szCs w:val="24"/>
          <w:lang w:eastAsia="es-ES"/>
        </w:rPr>
        <w:t>T3 (</w:t>
      </w:r>
      <w:r w:rsidRPr="00C11B2C">
        <w:rPr>
          <w:b/>
          <w:color w:val="0070C0"/>
          <w:sz w:val="24"/>
          <w:szCs w:val="24"/>
          <w:lang w:eastAsia="es-ES"/>
        </w:rPr>
        <w:t>codigoTienda</w:t>
      </w:r>
      <w:r w:rsidRPr="00762516">
        <w:rPr>
          <w:color w:val="0070C0"/>
          <w:sz w:val="24"/>
          <w:szCs w:val="24"/>
          <w:lang w:eastAsia="es-ES"/>
        </w:rPr>
        <w:t>, direccionTienda)</w:t>
      </w:r>
    </w:p>
    <w:p w:rsidR="00762516" w:rsidRDefault="00762516" w:rsidP="00036305">
      <w:pPr>
        <w:ind w:firstLine="0"/>
        <w:rPr>
          <w:rFonts w:asciiTheme="minorHAnsi" w:hAnsiTheme="minorHAnsi" w:cstheme="minorHAnsi"/>
          <w:sz w:val="24"/>
        </w:rPr>
      </w:pPr>
    </w:p>
    <w:p w:rsidR="00036305" w:rsidRPr="00036305" w:rsidRDefault="00036305" w:rsidP="00036305">
      <w:pPr>
        <w:ind w:firstLine="0"/>
        <w:rPr>
          <w:rFonts w:asciiTheme="minorHAnsi" w:hAnsiTheme="minorHAnsi" w:cstheme="minorHAnsi"/>
          <w:sz w:val="24"/>
        </w:rPr>
      </w:pPr>
      <w:r w:rsidRPr="00036305">
        <w:rPr>
          <w:rFonts w:asciiTheme="minorHAnsi" w:hAnsiTheme="minorHAnsi" w:cstheme="minorHAnsi"/>
          <w:sz w:val="24"/>
        </w:rPr>
        <w:t>RELACIÓN 4.</w:t>
      </w:r>
    </w:p>
    <w:p w:rsidR="00036305" w:rsidRPr="00036305" w:rsidRDefault="00036305" w:rsidP="00036305">
      <w:pPr>
        <w:ind w:firstLine="0"/>
        <w:rPr>
          <w:rFonts w:asciiTheme="minorHAnsi" w:hAnsiTheme="minorHAnsi" w:cstheme="minorHAnsi"/>
          <w:sz w:val="24"/>
        </w:rPr>
      </w:pPr>
      <w:r w:rsidRPr="00036305">
        <w:rPr>
          <w:rFonts w:asciiTheme="minorHAnsi" w:hAnsiTheme="minorHAnsi" w:cstheme="minorHAnsi"/>
          <w:sz w:val="24"/>
        </w:rPr>
        <w:t>Información sobre la fecha y duración de las actividades deportivas que se organizan en un colegio.</w:t>
      </w:r>
    </w:p>
    <w:p w:rsidR="00036305" w:rsidRPr="00036305" w:rsidRDefault="00036305" w:rsidP="00036305">
      <w:pPr>
        <w:ind w:firstLine="0"/>
        <w:rPr>
          <w:rFonts w:asciiTheme="minorHAnsi" w:hAnsiTheme="minorHAnsi" w:cstheme="minorHAnsi"/>
          <w:sz w:val="24"/>
        </w:rPr>
      </w:pPr>
      <w:r w:rsidRPr="00036305">
        <w:rPr>
          <w:rFonts w:asciiTheme="minorHAnsi" w:hAnsiTheme="minorHAnsi" w:cstheme="minorHAnsi"/>
          <w:sz w:val="24"/>
        </w:rPr>
        <w:t>Los nombres de los monitores no son únicos y los nombres de las actividades tampoco.</w:t>
      </w:r>
    </w:p>
    <w:p w:rsidR="00C11B2C" w:rsidRDefault="00C207D6" w:rsidP="00036305">
      <w:pPr>
        <w:ind w:firstLine="0"/>
        <w:rPr>
          <w:rFonts w:asciiTheme="minorHAnsi" w:hAnsiTheme="minorHAnsi" w:cstheme="minorHAnsi"/>
          <w:sz w:val="24"/>
        </w:rPr>
      </w:pPr>
      <w:r w:rsidRPr="00036305">
        <w:rPr>
          <w:rFonts w:asciiTheme="minorHAnsi" w:hAnsiTheme="minorHAnsi" w:cstheme="minorHAnsi"/>
          <w:sz w:val="24"/>
        </w:rPr>
        <w:t>REALIZA (</w:t>
      </w:r>
      <w:r w:rsidR="00036305" w:rsidRPr="00036305">
        <w:rPr>
          <w:rFonts w:asciiTheme="minorHAnsi" w:hAnsiTheme="minorHAnsi" w:cstheme="minorHAnsi"/>
          <w:sz w:val="24"/>
        </w:rPr>
        <w:t>Cod_Actividad, Nombre_Actividad, DNI_Monitor, Nombre_monitor, Sala, Fecha,</w:t>
      </w:r>
      <w:r w:rsidR="003302CD">
        <w:rPr>
          <w:rFonts w:asciiTheme="minorHAnsi" w:hAnsiTheme="minorHAnsi" w:cstheme="minorHAnsi"/>
          <w:sz w:val="24"/>
        </w:rPr>
        <w:t xml:space="preserve"> </w:t>
      </w:r>
      <w:r w:rsidR="00036305" w:rsidRPr="00036305">
        <w:rPr>
          <w:rFonts w:asciiTheme="minorHAnsi" w:hAnsiTheme="minorHAnsi" w:cstheme="minorHAnsi"/>
          <w:sz w:val="24"/>
        </w:rPr>
        <w:t>Hora_I, Hora_F)</w:t>
      </w:r>
    </w:p>
    <w:p w:rsidR="00C11B2C" w:rsidRDefault="00C11B2C" w:rsidP="00036305">
      <w:pPr>
        <w:ind w:firstLine="0"/>
        <w:rPr>
          <w:rFonts w:asciiTheme="minorHAnsi" w:hAnsiTheme="minorHAnsi" w:cstheme="minorHAnsi"/>
          <w:color w:val="0070C0"/>
          <w:sz w:val="24"/>
        </w:rPr>
      </w:pPr>
      <w:r>
        <w:rPr>
          <w:rFonts w:asciiTheme="minorHAnsi" w:hAnsiTheme="minorHAnsi" w:cstheme="minorHAnsi"/>
          <w:color w:val="0070C0"/>
          <w:sz w:val="24"/>
        </w:rPr>
        <w:t>T1 (</w:t>
      </w:r>
      <w:r w:rsidRPr="00C11B2C">
        <w:rPr>
          <w:rFonts w:asciiTheme="minorHAnsi" w:hAnsiTheme="minorHAnsi" w:cstheme="minorHAnsi"/>
          <w:b/>
          <w:color w:val="0070C0"/>
          <w:sz w:val="24"/>
        </w:rPr>
        <w:t>Cod_Actividad</w:t>
      </w:r>
      <w:r>
        <w:rPr>
          <w:rFonts w:asciiTheme="minorHAnsi" w:hAnsiTheme="minorHAnsi" w:cstheme="minorHAnsi"/>
          <w:color w:val="0070C0"/>
          <w:sz w:val="24"/>
        </w:rPr>
        <w:t>, Nombre_Actividad)</w:t>
      </w:r>
    </w:p>
    <w:p w:rsidR="00C11B2C" w:rsidRDefault="00C11B2C" w:rsidP="00036305">
      <w:pPr>
        <w:ind w:firstLine="0"/>
        <w:rPr>
          <w:rFonts w:asciiTheme="minorHAnsi" w:hAnsiTheme="minorHAnsi" w:cstheme="minorHAnsi"/>
          <w:color w:val="0070C0"/>
          <w:sz w:val="24"/>
        </w:rPr>
      </w:pPr>
      <w:r>
        <w:rPr>
          <w:rFonts w:asciiTheme="minorHAnsi" w:hAnsiTheme="minorHAnsi" w:cstheme="minorHAnsi"/>
          <w:color w:val="0070C0"/>
          <w:sz w:val="24"/>
        </w:rPr>
        <w:t>T2 (</w:t>
      </w:r>
      <w:r w:rsidRPr="00C11B2C">
        <w:rPr>
          <w:rFonts w:asciiTheme="minorHAnsi" w:hAnsiTheme="minorHAnsi" w:cstheme="minorHAnsi"/>
          <w:b/>
          <w:color w:val="0070C0"/>
          <w:sz w:val="24"/>
        </w:rPr>
        <w:t>DNI_Monitor</w:t>
      </w:r>
      <w:r>
        <w:rPr>
          <w:rFonts w:asciiTheme="minorHAnsi" w:hAnsiTheme="minorHAnsi" w:cstheme="minorHAnsi"/>
          <w:color w:val="0070C0"/>
          <w:sz w:val="24"/>
        </w:rPr>
        <w:t>, Nombre_Monitor)</w:t>
      </w:r>
    </w:p>
    <w:p w:rsidR="003578CC" w:rsidRDefault="00C11B2C" w:rsidP="00036305">
      <w:pPr>
        <w:ind w:firstLine="0"/>
        <w:rPr>
          <w:rFonts w:ascii="Arial" w:hAnsi="Arial" w:cs="Arial"/>
          <w:kern w:val="1"/>
          <w:sz w:val="28"/>
        </w:rPr>
      </w:pPr>
      <w:r>
        <w:rPr>
          <w:rFonts w:asciiTheme="minorHAnsi" w:hAnsiTheme="minorHAnsi" w:cstheme="minorHAnsi"/>
          <w:color w:val="0070C0"/>
          <w:sz w:val="24"/>
        </w:rPr>
        <w:t>T3 (</w:t>
      </w:r>
      <w:r w:rsidRPr="00C11B2C">
        <w:rPr>
          <w:rFonts w:asciiTheme="minorHAnsi" w:hAnsiTheme="minorHAnsi" w:cstheme="minorHAnsi"/>
          <w:b/>
          <w:i/>
          <w:color w:val="0070C0"/>
          <w:sz w:val="24"/>
        </w:rPr>
        <w:t>Cod_Actvidad</w:t>
      </w:r>
      <w:r>
        <w:rPr>
          <w:rFonts w:asciiTheme="minorHAnsi" w:hAnsiTheme="minorHAnsi" w:cstheme="minorHAnsi"/>
          <w:color w:val="0070C0"/>
          <w:sz w:val="24"/>
        </w:rPr>
        <w:t xml:space="preserve">, </w:t>
      </w:r>
      <w:r w:rsidRPr="00C11B2C">
        <w:rPr>
          <w:rFonts w:asciiTheme="minorHAnsi" w:hAnsiTheme="minorHAnsi" w:cstheme="minorHAnsi"/>
          <w:b/>
          <w:i/>
          <w:color w:val="0070C0"/>
          <w:sz w:val="24"/>
        </w:rPr>
        <w:t>DNI_Monitor</w:t>
      </w:r>
      <w:r>
        <w:rPr>
          <w:rFonts w:asciiTheme="minorHAnsi" w:hAnsiTheme="minorHAnsi" w:cstheme="minorHAnsi"/>
          <w:color w:val="0070C0"/>
          <w:sz w:val="24"/>
        </w:rPr>
        <w:t>, Sala, Fecha, Hora_I, Hora_F)</w:t>
      </w:r>
      <w:r w:rsidR="003578CC">
        <w:br w:type="page"/>
      </w:r>
    </w:p>
    <w:p w:rsidR="003578CC" w:rsidRDefault="003578CC" w:rsidP="003578CC">
      <w:pPr>
        <w:pStyle w:val="Ttulo1"/>
      </w:pPr>
      <w:r>
        <w:lastRenderedPageBreak/>
        <w:t>practica 7</w:t>
      </w:r>
    </w:p>
    <w:p w:rsidR="004D57E5" w:rsidRPr="004D57E5" w:rsidRDefault="004D57E5" w:rsidP="004D57E5">
      <w:pPr>
        <w:ind w:firstLine="0"/>
        <w:rPr>
          <w:rFonts w:asciiTheme="minorHAnsi" w:hAnsiTheme="minorHAnsi" w:cstheme="minorHAnsi"/>
          <w:sz w:val="24"/>
        </w:rPr>
      </w:pPr>
      <w:r w:rsidRPr="004D57E5">
        <w:rPr>
          <w:rFonts w:asciiTheme="minorHAnsi" w:hAnsiTheme="minorHAnsi" w:cstheme="minorHAnsi"/>
          <w:sz w:val="24"/>
        </w:rPr>
        <w:t>Requisitos:</w:t>
      </w:r>
    </w:p>
    <w:p w:rsidR="004D57E5" w:rsidRPr="004D57E5" w:rsidRDefault="004D57E5" w:rsidP="004D57E5">
      <w:pPr>
        <w:ind w:firstLine="0"/>
        <w:rPr>
          <w:rFonts w:asciiTheme="minorHAnsi" w:hAnsiTheme="minorHAnsi" w:cstheme="minorHAnsi"/>
          <w:sz w:val="24"/>
        </w:rPr>
      </w:pPr>
      <w:r w:rsidRPr="004D57E5">
        <w:rPr>
          <w:rFonts w:asciiTheme="minorHAnsi" w:hAnsiTheme="minorHAnsi" w:cstheme="minorHAnsi"/>
          <w:sz w:val="24"/>
        </w:rPr>
        <w:t>• SGBDR: Oracle.</w:t>
      </w:r>
    </w:p>
    <w:p w:rsidR="004D57E5" w:rsidRPr="004D57E5" w:rsidRDefault="004D57E5" w:rsidP="004D57E5">
      <w:pPr>
        <w:ind w:firstLine="0"/>
        <w:rPr>
          <w:rFonts w:asciiTheme="minorHAnsi" w:hAnsiTheme="minorHAnsi" w:cstheme="minorHAnsi"/>
          <w:sz w:val="24"/>
        </w:rPr>
      </w:pPr>
      <w:r w:rsidRPr="004D57E5">
        <w:rPr>
          <w:rFonts w:asciiTheme="minorHAnsi" w:hAnsiTheme="minorHAnsi" w:cstheme="minorHAnsi"/>
          <w:sz w:val="24"/>
        </w:rPr>
        <w:t>• Herramientas: Data-modeler, sql-developer</w:t>
      </w:r>
    </w:p>
    <w:p w:rsidR="004D57E5" w:rsidRPr="004D57E5" w:rsidRDefault="004D57E5" w:rsidP="004D57E5">
      <w:pPr>
        <w:ind w:firstLine="0"/>
        <w:rPr>
          <w:rFonts w:asciiTheme="minorHAnsi" w:hAnsiTheme="minorHAnsi" w:cstheme="minorHAnsi"/>
          <w:sz w:val="24"/>
        </w:rPr>
      </w:pPr>
      <w:r w:rsidRPr="004D57E5">
        <w:rPr>
          <w:rFonts w:asciiTheme="minorHAnsi" w:hAnsiTheme="minorHAnsi" w:cstheme="minorHAnsi"/>
          <w:sz w:val="24"/>
        </w:rPr>
        <w:t>Para el supuesto propuesto realiza:</w:t>
      </w:r>
    </w:p>
    <w:p w:rsidR="004D57E5" w:rsidRPr="004D57E5" w:rsidRDefault="004D57E5" w:rsidP="004D57E5">
      <w:pPr>
        <w:ind w:firstLine="0"/>
        <w:rPr>
          <w:rFonts w:asciiTheme="minorHAnsi" w:hAnsiTheme="minorHAnsi" w:cstheme="minorHAnsi"/>
          <w:sz w:val="24"/>
        </w:rPr>
      </w:pPr>
      <w:r w:rsidRPr="004D57E5">
        <w:rPr>
          <w:rFonts w:asciiTheme="minorHAnsi" w:hAnsiTheme="minorHAnsi" w:cstheme="minorHAnsi"/>
          <w:sz w:val="24"/>
        </w:rPr>
        <w:t>• Diseño conceptual.</w:t>
      </w:r>
    </w:p>
    <w:p w:rsidR="004D57E5" w:rsidRPr="004D57E5" w:rsidRDefault="004D57E5" w:rsidP="004D57E5">
      <w:pPr>
        <w:ind w:firstLine="0"/>
        <w:rPr>
          <w:rFonts w:asciiTheme="minorHAnsi" w:hAnsiTheme="minorHAnsi" w:cstheme="minorHAnsi"/>
          <w:sz w:val="24"/>
        </w:rPr>
      </w:pPr>
      <w:r w:rsidRPr="004D57E5">
        <w:rPr>
          <w:rFonts w:asciiTheme="minorHAnsi" w:hAnsiTheme="minorHAnsi" w:cstheme="minorHAnsi"/>
          <w:sz w:val="24"/>
        </w:rPr>
        <w:t>• Diseño lógico.</w:t>
      </w:r>
    </w:p>
    <w:p w:rsidR="004D57E5" w:rsidRPr="004D57E5" w:rsidRDefault="004D57E5" w:rsidP="004D57E5">
      <w:pPr>
        <w:ind w:firstLine="0"/>
        <w:rPr>
          <w:rFonts w:asciiTheme="minorHAnsi" w:hAnsiTheme="minorHAnsi" w:cstheme="minorHAnsi"/>
          <w:sz w:val="24"/>
        </w:rPr>
      </w:pPr>
      <w:r w:rsidRPr="004D57E5">
        <w:rPr>
          <w:rFonts w:asciiTheme="minorHAnsi" w:hAnsiTheme="minorHAnsi" w:cstheme="minorHAnsi"/>
          <w:sz w:val="24"/>
        </w:rPr>
        <w:t>• Implementación.</w:t>
      </w:r>
    </w:p>
    <w:p w:rsidR="004D57E5" w:rsidRPr="004D57E5" w:rsidRDefault="004D57E5" w:rsidP="004D57E5">
      <w:pPr>
        <w:ind w:firstLine="0"/>
        <w:rPr>
          <w:rFonts w:asciiTheme="minorHAnsi" w:hAnsiTheme="minorHAnsi" w:cstheme="minorHAnsi"/>
          <w:sz w:val="24"/>
        </w:rPr>
      </w:pPr>
      <w:r w:rsidRPr="004D57E5">
        <w:rPr>
          <w:rFonts w:asciiTheme="minorHAnsi" w:hAnsiTheme="minorHAnsi" w:cstheme="minorHAnsi"/>
          <w:sz w:val="24"/>
        </w:rPr>
        <w:t>• Carga de datos de pruebas.</w:t>
      </w:r>
    </w:p>
    <w:p w:rsidR="004D57E5" w:rsidRPr="004D57E5" w:rsidRDefault="00933B53" w:rsidP="004D57E5">
      <w:pPr>
        <w:ind w:firstLine="0"/>
        <w:rPr>
          <w:rFonts w:asciiTheme="minorHAnsi" w:hAnsiTheme="minorHAnsi" w:cstheme="minorHAnsi"/>
          <w:sz w:val="24"/>
        </w:rPr>
      </w:pPr>
      <w:r>
        <w:rPr>
          <w:rFonts w:asciiTheme="minorHAnsi" w:hAnsiTheme="minorHAnsi" w:cstheme="minorHAnsi"/>
          <w:sz w:val="24"/>
        </w:rPr>
        <w:t xml:space="preserve">• </w:t>
      </w:r>
      <w:r w:rsidR="004D57E5" w:rsidRPr="004D57E5">
        <w:rPr>
          <w:rFonts w:asciiTheme="minorHAnsi" w:hAnsiTheme="minorHAnsi" w:cstheme="minorHAnsi"/>
          <w:sz w:val="24"/>
        </w:rPr>
        <w:t>Disparador que penalice a los lectores que devuelvan los libros prestados con retraso. La</w:t>
      </w:r>
      <w:r w:rsidR="004D57E5">
        <w:rPr>
          <w:rFonts w:asciiTheme="minorHAnsi" w:hAnsiTheme="minorHAnsi" w:cstheme="minorHAnsi"/>
          <w:sz w:val="24"/>
        </w:rPr>
        <w:t xml:space="preserve"> </w:t>
      </w:r>
      <w:r w:rsidR="004D57E5" w:rsidRPr="004D57E5">
        <w:rPr>
          <w:rFonts w:asciiTheme="minorHAnsi" w:hAnsiTheme="minorHAnsi" w:cstheme="minorHAnsi"/>
          <w:sz w:val="24"/>
        </w:rPr>
        <w:t>penalización consiste en bloquear al lector para que no pueda realizar prestamos durante</w:t>
      </w:r>
      <w:r w:rsidR="004D57E5">
        <w:rPr>
          <w:rFonts w:asciiTheme="minorHAnsi" w:hAnsiTheme="minorHAnsi" w:cstheme="minorHAnsi"/>
          <w:sz w:val="24"/>
        </w:rPr>
        <w:t xml:space="preserve"> </w:t>
      </w:r>
      <w:r w:rsidR="004D57E5" w:rsidRPr="004D57E5">
        <w:rPr>
          <w:rFonts w:asciiTheme="minorHAnsi" w:hAnsiTheme="minorHAnsi" w:cstheme="minorHAnsi"/>
          <w:sz w:val="24"/>
        </w:rPr>
        <w:t>tantas semanas como días de retraso haya acumulado.</w:t>
      </w:r>
    </w:p>
    <w:p w:rsidR="004D57E5" w:rsidRPr="004D57E5" w:rsidRDefault="004D57E5" w:rsidP="004D57E5">
      <w:pPr>
        <w:ind w:firstLine="0"/>
        <w:rPr>
          <w:rFonts w:asciiTheme="minorHAnsi" w:hAnsiTheme="minorHAnsi" w:cstheme="minorHAnsi"/>
          <w:sz w:val="24"/>
        </w:rPr>
      </w:pPr>
      <w:r w:rsidRPr="004D57E5">
        <w:rPr>
          <w:rFonts w:asciiTheme="minorHAnsi" w:hAnsiTheme="minorHAnsi" w:cstheme="minorHAnsi"/>
          <w:sz w:val="24"/>
        </w:rPr>
        <w:t>Supuesto</w:t>
      </w:r>
    </w:p>
    <w:p w:rsidR="004D57E5" w:rsidRPr="004D57E5" w:rsidRDefault="004D57E5" w:rsidP="004D57E5">
      <w:pPr>
        <w:ind w:firstLine="0"/>
        <w:rPr>
          <w:rFonts w:asciiTheme="minorHAnsi" w:hAnsiTheme="minorHAnsi" w:cstheme="minorHAnsi"/>
          <w:sz w:val="24"/>
        </w:rPr>
      </w:pPr>
      <w:r w:rsidRPr="004D57E5">
        <w:rPr>
          <w:rFonts w:asciiTheme="minorHAnsi" w:hAnsiTheme="minorHAnsi" w:cstheme="minorHAnsi"/>
          <w:sz w:val="24"/>
        </w:rPr>
        <w:t>Se desea diseñar una solución para el sistema de información de una biblioteca. Las personas socias</w:t>
      </w:r>
      <w:r>
        <w:rPr>
          <w:rFonts w:asciiTheme="minorHAnsi" w:hAnsiTheme="minorHAnsi" w:cstheme="minorHAnsi"/>
          <w:sz w:val="24"/>
        </w:rPr>
        <w:t xml:space="preserve"> </w:t>
      </w:r>
      <w:r w:rsidRPr="004D57E5">
        <w:rPr>
          <w:rFonts w:asciiTheme="minorHAnsi" w:hAnsiTheme="minorHAnsi" w:cstheme="minorHAnsi"/>
          <w:sz w:val="24"/>
        </w:rPr>
        <w:t>de la biblioteca disponen de un código de socio y almacenamos su dni, dirección, teléfono, nombre</w:t>
      </w:r>
      <w:r>
        <w:rPr>
          <w:rFonts w:asciiTheme="minorHAnsi" w:hAnsiTheme="minorHAnsi" w:cstheme="minorHAnsi"/>
          <w:sz w:val="24"/>
        </w:rPr>
        <w:t xml:space="preserve"> </w:t>
      </w:r>
      <w:r w:rsidRPr="004D57E5">
        <w:rPr>
          <w:rFonts w:asciiTheme="minorHAnsi" w:hAnsiTheme="minorHAnsi" w:cstheme="minorHAnsi"/>
          <w:sz w:val="24"/>
        </w:rPr>
        <w:t>y apellidos.</w:t>
      </w:r>
    </w:p>
    <w:p w:rsidR="004D57E5" w:rsidRPr="004D57E5" w:rsidRDefault="004D57E5" w:rsidP="004D57E5">
      <w:pPr>
        <w:ind w:firstLine="0"/>
        <w:rPr>
          <w:rFonts w:asciiTheme="minorHAnsi" w:hAnsiTheme="minorHAnsi" w:cstheme="minorHAnsi"/>
          <w:sz w:val="24"/>
        </w:rPr>
      </w:pPr>
      <w:r w:rsidRPr="004D57E5">
        <w:rPr>
          <w:rFonts w:asciiTheme="minorHAnsi" w:hAnsiTheme="minorHAnsi" w:cstheme="minorHAnsi"/>
          <w:sz w:val="24"/>
        </w:rPr>
        <w:t>La biblioteca almacena libros que presta a los socios y socias, de ellos se almacena su título, su</w:t>
      </w:r>
      <w:r>
        <w:rPr>
          <w:rFonts w:asciiTheme="minorHAnsi" w:hAnsiTheme="minorHAnsi" w:cstheme="minorHAnsi"/>
          <w:sz w:val="24"/>
        </w:rPr>
        <w:t xml:space="preserve"> </w:t>
      </w:r>
      <w:r w:rsidRPr="004D57E5">
        <w:rPr>
          <w:rFonts w:asciiTheme="minorHAnsi" w:hAnsiTheme="minorHAnsi" w:cstheme="minorHAnsi"/>
          <w:sz w:val="24"/>
        </w:rPr>
        <w:t>editorial, el año en el que se escribió el libro, el nombre completo del autor (o autores), el año de</w:t>
      </w:r>
      <w:r>
        <w:rPr>
          <w:rFonts w:asciiTheme="minorHAnsi" w:hAnsiTheme="minorHAnsi" w:cstheme="minorHAnsi"/>
          <w:sz w:val="24"/>
        </w:rPr>
        <w:t xml:space="preserve"> </w:t>
      </w:r>
      <w:r w:rsidR="00C207D6" w:rsidRPr="004D57E5">
        <w:rPr>
          <w:rFonts w:asciiTheme="minorHAnsi" w:hAnsiTheme="minorHAnsi" w:cstheme="minorHAnsi"/>
          <w:sz w:val="24"/>
        </w:rPr>
        <w:t>edición</w:t>
      </w:r>
      <w:r w:rsidRPr="004D57E5">
        <w:rPr>
          <w:rFonts w:asciiTheme="minorHAnsi" w:hAnsiTheme="minorHAnsi" w:cstheme="minorHAnsi"/>
          <w:sz w:val="24"/>
        </w:rPr>
        <w:t xml:space="preserve"> y el ISBN.</w:t>
      </w:r>
    </w:p>
    <w:p w:rsidR="004D57E5" w:rsidRPr="004D57E5" w:rsidRDefault="004D57E5" w:rsidP="004D57E5">
      <w:pPr>
        <w:ind w:firstLine="0"/>
        <w:rPr>
          <w:rFonts w:asciiTheme="minorHAnsi" w:hAnsiTheme="minorHAnsi" w:cstheme="minorHAnsi"/>
          <w:sz w:val="24"/>
        </w:rPr>
      </w:pPr>
      <w:r w:rsidRPr="004D57E5">
        <w:rPr>
          <w:rFonts w:asciiTheme="minorHAnsi" w:hAnsiTheme="minorHAnsi" w:cstheme="minorHAnsi"/>
          <w:sz w:val="24"/>
        </w:rPr>
        <w:t xml:space="preserve">De cada libro en la biblioteca </w:t>
      </w:r>
      <w:r w:rsidR="00C207D6">
        <w:rPr>
          <w:rFonts w:asciiTheme="minorHAnsi" w:hAnsiTheme="minorHAnsi" w:cstheme="minorHAnsi"/>
          <w:sz w:val="24"/>
        </w:rPr>
        <w:t>existen</w:t>
      </w:r>
      <w:r w:rsidRPr="004D57E5">
        <w:rPr>
          <w:rFonts w:asciiTheme="minorHAnsi" w:hAnsiTheme="minorHAnsi" w:cstheme="minorHAnsi"/>
          <w:sz w:val="24"/>
        </w:rPr>
        <w:t xml:space="preserve"> varios ejemplares. Necesitamos conocer el estado y la</w:t>
      </w:r>
      <w:r>
        <w:rPr>
          <w:rFonts w:asciiTheme="minorHAnsi" w:hAnsiTheme="minorHAnsi" w:cstheme="minorHAnsi"/>
          <w:sz w:val="24"/>
        </w:rPr>
        <w:t xml:space="preserve"> </w:t>
      </w:r>
      <w:r w:rsidRPr="004D57E5">
        <w:rPr>
          <w:rFonts w:asciiTheme="minorHAnsi" w:hAnsiTheme="minorHAnsi" w:cstheme="minorHAnsi"/>
          <w:sz w:val="24"/>
        </w:rPr>
        <w:t>localización de cada ejemplar.</w:t>
      </w:r>
    </w:p>
    <w:p w:rsidR="004D57E5" w:rsidRPr="004D57E5" w:rsidRDefault="004D57E5" w:rsidP="004D57E5">
      <w:pPr>
        <w:ind w:firstLine="0"/>
        <w:rPr>
          <w:rFonts w:asciiTheme="minorHAnsi" w:hAnsiTheme="minorHAnsi" w:cstheme="minorHAnsi"/>
          <w:sz w:val="24"/>
        </w:rPr>
      </w:pPr>
      <w:r w:rsidRPr="004D57E5">
        <w:rPr>
          <w:rFonts w:asciiTheme="minorHAnsi" w:hAnsiTheme="minorHAnsi" w:cstheme="minorHAnsi"/>
          <w:sz w:val="24"/>
        </w:rPr>
        <w:t>Se desea diseñar un sistema que permita una gestión ágil de los préstamos. Un socio puede retirar</w:t>
      </w:r>
      <w:r>
        <w:rPr>
          <w:rFonts w:asciiTheme="minorHAnsi" w:hAnsiTheme="minorHAnsi" w:cstheme="minorHAnsi"/>
          <w:sz w:val="24"/>
        </w:rPr>
        <w:t xml:space="preserve"> </w:t>
      </w:r>
      <w:r w:rsidRPr="004D57E5">
        <w:rPr>
          <w:rFonts w:asciiTheme="minorHAnsi" w:hAnsiTheme="minorHAnsi" w:cstheme="minorHAnsi"/>
          <w:sz w:val="24"/>
        </w:rPr>
        <w:t>varios ejemplares al mismo tiempo. El sistema debe permitir la reclamación a los usuarios de</w:t>
      </w:r>
      <w:r>
        <w:rPr>
          <w:rFonts w:asciiTheme="minorHAnsi" w:hAnsiTheme="minorHAnsi" w:cstheme="minorHAnsi"/>
          <w:sz w:val="24"/>
        </w:rPr>
        <w:t xml:space="preserve"> </w:t>
      </w:r>
      <w:r w:rsidRPr="004D57E5">
        <w:rPr>
          <w:rFonts w:asciiTheme="minorHAnsi" w:hAnsiTheme="minorHAnsi" w:cstheme="minorHAnsi"/>
          <w:sz w:val="24"/>
        </w:rPr>
        <w:t>aquellos libros no devueltos.</w:t>
      </w:r>
    </w:p>
    <w:p w:rsidR="003578CC" w:rsidRDefault="004D57E5" w:rsidP="004D57E5">
      <w:pPr>
        <w:ind w:firstLine="0"/>
      </w:pPr>
      <w:r w:rsidRPr="004D57E5">
        <w:rPr>
          <w:rFonts w:asciiTheme="minorHAnsi" w:hAnsiTheme="minorHAnsi" w:cstheme="minorHAnsi"/>
          <w:sz w:val="24"/>
        </w:rPr>
        <w:t>Incorporar todas las suposiciones semánticas que permitan un desarrollo más completo del modelo.</w:t>
      </w:r>
      <w:r w:rsidR="003578CC">
        <w:br w:type="page"/>
      </w:r>
    </w:p>
    <w:p w:rsidR="008303A9" w:rsidRDefault="008303A9" w:rsidP="00933B53">
      <w:pPr>
        <w:ind w:firstLine="0"/>
        <w:jc w:val="center"/>
        <w:rPr>
          <w:rFonts w:asciiTheme="minorHAnsi" w:hAnsiTheme="minorHAnsi" w:cstheme="minorHAnsi"/>
          <w:caps/>
          <w:sz w:val="24"/>
        </w:rPr>
      </w:pPr>
    </w:p>
    <w:p w:rsidR="00933B53" w:rsidRPr="00933B53" w:rsidRDefault="00933B53" w:rsidP="00933B53">
      <w:pPr>
        <w:ind w:firstLine="0"/>
        <w:jc w:val="center"/>
        <w:rPr>
          <w:rFonts w:asciiTheme="minorHAnsi" w:hAnsiTheme="minorHAnsi" w:cstheme="minorHAnsi"/>
          <w:caps/>
          <w:sz w:val="24"/>
        </w:rPr>
      </w:pPr>
      <w:r w:rsidRPr="00933B53">
        <w:rPr>
          <w:rFonts w:asciiTheme="minorHAnsi" w:hAnsiTheme="minorHAnsi" w:cstheme="minorHAnsi"/>
          <w:caps/>
          <w:sz w:val="24"/>
        </w:rPr>
        <w:t>Diseño conceptual.</w:t>
      </w:r>
    </w:p>
    <w:p w:rsidR="00C72F18" w:rsidRDefault="002B370D" w:rsidP="00933B53">
      <w:pPr>
        <w:ind w:firstLine="0"/>
        <w:jc w:val="center"/>
        <w:rPr>
          <w:rFonts w:asciiTheme="minorHAnsi" w:hAnsiTheme="minorHAnsi" w:cstheme="minorHAnsi"/>
          <w:caps/>
          <w:sz w:val="24"/>
        </w:rPr>
      </w:pPr>
      <w:r>
        <w:rPr>
          <w:rFonts w:asciiTheme="minorHAnsi" w:hAnsiTheme="minorHAnsi" w:cstheme="minorHAnsi"/>
          <w:caps/>
          <w:noProof/>
          <w:sz w:val="24"/>
          <w:lang w:eastAsia="es-ES"/>
        </w:rPr>
        <w:drawing>
          <wp:inline distT="0" distB="0" distL="0" distR="0">
            <wp:extent cx="5390515" cy="1913890"/>
            <wp:effectExtent l="0" t="0" r="635" b="0"/>
            <wp:docPr id="11" name="Imagen 11" descr="C:\Users\Pedro\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dro\Desktop\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0515" cy="1913890"/>
                    </a:xfrm>
                    <a:prstGeom prst="rect">
                      <a:avLst/>
                    </a:prstGeom>
                    <a:noFill/>
                    <a:ln>
                      <a:noFill/>
                    </a:ln>
                  </pic:spPr>
                </pic:pic>
              </a:graphicData>
            </a:graphic>
          </wp:inline>
        </w:drawing>
      </w:r>
    </w:p>
    <w:p w:rsidR="00933B53" w:rsidRPr="00933B53" w:rsidRDefault="00933B53" w:rsidP="00933B53">
      <w:pPr>
        <w:ind w:firstLine="0"/>
        <w:jc w:val="center"/>
        <w:rPr>
          <w:rFonts w:asciiTheme="minorHAnsi" w:hAnsiTheme="minorHAnsi" w:cstheme="minorHAnsi"/>
          <w:caps/>
          <w:sz w:val="24"/>
        </w:rPr>
      </w:pPr>
      <w:r w:rsidRPr="00933B53">
        <w:rPr>
          <w:rFonts w:asciiTheme="minorHAnsi" w:hAnsiTheme="minorHAnsi" w:cstheme="minorHAnsi"/>
          <w:caps/>
          <w:sz w:val="24"/>
        </w:rPr>
        <w:t>Diseño lógico.</w:t>
      </w:r>
    </w:p>
    <w:p w:rsidR="00C72F18" w:rsidRDefault="002B370D" w:rsidP="00933B53">
      <w:pPr>
        <w:ind w:firstLine="0"/>
        <w:jc w:val="center"/>
        <w:rPr>
          <w:rFonts w:asciiTheme="minorHAnsi" w:hAnsiTheme="minorHAnsi" w:cstheme="minorHAnsi"/>
          <w:caps/>
          <w:sz w:val="24"/>
        </w:rPr>
      </w:pPr>
      <w:r>
        <w:rPr>
          <w:rFonts w:asciiTheme="minorHAnsi" w:hAnsiTheme="minorHAnsi" w:cstheme="minorHAnsi"/>
          <w:caps/>
          <w:noProof/>
          <w:sz w:val="24"/>
          <w:lang w:eastAsia="es-ES"/>
        </w:rPr>
        <w:drawing>
          <wp:inline distT="0" distB="0" distL="0" distR="0">
            <wp:extent cx="5401310" cy="2594610"/>
            <wp:effectExtent l="0" t="0" r="8890" b="0"/>
            <wp:docPr id="12" name="Imagen 12" descr="C:\Users\Pedro\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dro\Desktop\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1310" cy="2594610"/>
                    </a:xfrm>
                    <a:prstGeom prst="rect">
                      <a:avLst/>
                    </a:prstGeom>
                    <a:noFill/>
                    <a:ln>
                      <a:noFill/>
                    </a:ln>
                  </pic:spPr>
                </pic:pic>
              </a:graphicData>
            </a:graphic>
          </wp:inline>
        </w:drawing>
      </w:r>
    </w:p>
    <w:p w:rsidR="00933B53" w:rsidRDefault="002B370D" w:rsidP="00933B53">
      <w:pPr>
        <w:ind w:firstLine="0"/>
        <w:jc w:val="center"/>
        <w:rPr>
          <w:rFonts w:asciiTheme="minorHAnsi" w:hAnsiTheme="minorHAnsi" w:cstheme="minorHAnsi"/>
          <w:caps/>
          <w:sz w:val="24"/>
        </w:rPr>
      </w:pPr>
      <w:r>
        <w:rPr>
          <w:rFonts w:asciiTheme="minorHAnsi" w:hAnsiTheme="minorHAnsi" w:cstheme="minorHAnsi"/>
          <w:caps/>
          <w:sz w:val="24"/>
        </w:rPr>
        <w:t>Implementación</w:t>
      </w:r>
    </w:p>
    <w:p w:rsidR="002B370D" w:rsidRPr="00933B53" w:rsidRDefault="002B370D" w:rsidP="00933B53">
      <w:pPr>
        <w:ind w:firstLine="0"/>
        <w:jc w:val="center"/>
        <w:rPr>
          <w:rFonts w:asciiTheme="minorHAnsi" w:hAnsiTheme="minorHAnsi" w:cstheme="minorHAnsi"/>
          <w:caps/>
          <w:sz w:val="24"/>
        </w:rPr>
      </w:pPr>
      <w:r>
        <w:rPr>
          <w:rFonts w:asciiTheme="minorHAnsi" w:hAnsiTheme="minorHAnsi" w:cstheme="minorHAnsi"/>
          <w:caps/>
          <w:noProof/>
          <w:sz w:val="24"/>
          <w:lang w:eastAsia="es-ES"/>
        </w:rPr>
        <w:lastRenderedPageBreak/>
        <w:drawing>
          <wp:inline distT="0" distB="0" distL="0" distR="0">
            <wp:extent cx="4465675" cy="3505627"/>
            <wp:effectExtent l="0" t="0" r="0" b="0"/>
            <wp:docPr id="13" name="Imagen 13" descr="C:\Users\Pedro\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dro\Desktop\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5675" cy="3505627"/>
                    </a:xfrm>
                    <a:prstGeom prst="rect">
                      <a:avLst/>
                    </a:prstGeom>
                    <a:noFill/>
                    <a:ln>
                      <a:noFill/>
                    </a:ln>
                  </pic:spPr>
                </pic:pic>
              </a:graphicData>
            </a:graphic>
          </wp:inline>
        </w:drawing>
      </w:r>
    </w:p>
    <w:p w:rsidR="003578CC" w:rsidRDefault="003578CC" w:rsidP="003578CC">
      <w:pPr>
        <w:pStyle w:val="Ttulo1"/>
      </w:pPr>
      <w:r>
        <w:lastRenderedPageBreak/>
        <w:t>practica 8</w:t>
      </w:r>
    </w:p>
    <w:p w:rsidR="00A764AA" w:rsidRPr="00A764AA" w:rsidRDefault="00A764AA" w:rsidP="00A764AA">
      <w:pPr>
        <w:ind w:left="709" w:hanging="709"/>
        <w:rPr>
          <w:rFonts w:asciiTheme="minorHAnsi" w:hAnsiTheme="minorHAnsi" w:cstheme="minorHAnsi"/>
          <w:sz w:val="24"/>
          <w:szCs w:val="24"/>
        </w:rPr>
      </w:pPr>
      <w:r w:rsidRPr="00A764AA">
        <w:rPr>
          <w:rFonts w:asciiTheme="minorHAnsi" w:hAnsiTheme="minorHAnsi" w:cstheme="minorHAnsi"/>
          <w:sz w:val="24"/>
          <w:szCs w:val="24"/>
        </w:rPr>
        <w:t>Requisitos:</w:t>
      </w:r>
    </w:p>
    <w:p w:rsidR="00A764AA" w:rsidRPr="00A764AA" w:rsidRDefault="00A764AA" w:rsidP="00A764AA">
      <w:pPr>
        <w:ind w:left="709" w:hanging="709"/>
        <w:rPr>
          <w:rFonts w:asciiTheme="minorHAnsi" w:hAnsiTheme="minorHAnsi" w:cstheme="minorHAnsi"/>
          <w:sz w:val="24"/>
          <w:szCs w:val="24"/>
        </w:rPr>
      </w:pPr>
      <w:r w:rsidRPr="00A764AA">
        <w:rPr>
          <w:rFonts w:asciiTheme="minorHAnsi" w:hAnsiTheme="minorHAnsi" w:cstheme="minorHAnsi"/>
          <w:sz w:val="24"/>
          <w:szCs w:val="24"/>
        </w:rPr>
        <w:t>• SGBDR: Oracle.</w:t>
      </w:r>
    </w:p>
    <w:p w:rsidR="00A764AA" w:rsidRPr="00A764AA" w:rsidRDefault="00A764AA" w:rsidP="00A764AA">
      <w:pPr>
        <w:ind w:left="709" w:hanging="709"/>
        <w:rPr>
          <w:rFonts w:asciiTheme="minorHAnsi" w:hAnsiTheme="minorHAnsi" w:cstheme="minorHAnsi"/>
          <w:sz w:val="24"/>
          <w:szCs w:val="24"/>
        </w:rPr>
      </w:pPr>
      <w:r w:rsidRPr="00A764AA">
        <w:rPr>
          <w:rFonts w:asciiTheme="minorHAnsi" w:hAnsiTheme="minorHAnsi" w:cstheme="minorHAnsi"/>
          <w:sz w:val="24"/>
          <w:szCs w:val="24"/>
        </w:rPr>
        <w:t>• Esquema HR .</w:t>
      </w:r>
    </w:p>
    <w:p w:rsidR="00A764AA" w:rsidRPr="00A764AA" w:rsidRDefault="00A764AA" w:rsidP="00A764AA">
      <w:pPr>
        <w:ind w:left="709" w:hanging="709"/>
        <w:rPr>
          <w:rFonts w:asciiTheme="minorHAnsi" w:hAnsiTheme="minorHAnsi" w:cstheme="minorHAnsi"/>
          <w:sz w:val="24"/>
          <w:szCs w:val="24"/>
        </w:rPr>
      </w:pPr>
      <w:r w:rsidRPr="00A764AA">
        <w:rPr>
          <w:rFonts w:asciiTheme="minorHAnsi" w:hAnsiTheme="minorHAnsi" w:cstheme="minorHAnsi"/>
          <w:sz w:val="24"/>
          <w:szCs w:val="24"/>
        </w:rPr>
        <w:t>Consultas sql:</w:t>
      </w:r>
    </w:p>
    <w:p w:rsidR="00A764AA" w:rsidRDefault="00A764AA" w:rsidP="00A764AA">
      <w:pPr>
        <w:pStyle w:val="Prrafodelista"/>
        <w:numPr>
          <w:ilvl w:val="0"/>
          <w:numId w:val="17"/>
        </w:numPr>
        <w:rPr>
          <w:rFonts w:asciiTheme="minorHAnsi" w:hAnsiTheme="minorHAnsi" w:cstheme="minorHAnsi"/>
          <w:sz w:val="24"/>
          <w:szCs w:val="24"/>
        </w:rPr>
      </w:pPr>
      <w:r w:rsidRPr="00A764AA">
        <w:rPr>
          <w:rFonts w:asciiTheme="minorHAnsi" w:hAnsiTheme="minorHAnsi" w:cstheme="minorHAnsi"/>
          <w:sz w:val="24"/>
          <w:szCs w:val="24"/>
        </w:rPr>
        <w:t>Mostrar detalles de los trabajos donde el salario mínimo es mayor que 10.000</w:t>
      </w:r>
    </w:p>
    <w:p w:rsidR="00A764AA" w:rsidRDefault="001972C0" w:rsidP="00A764AA">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SELECT job_title</w:t>
      </w:r>
    </w:p>
    <w:p w:rsidR="00A764AA" w:rsidRDefault="00A764AA" w:rsidP="00A764AA">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 xml:space="preserve">FROM </w:t>
      </w:r>
      <w:r w:rsidR="001972C0">
        <w:rPr>
          <w:rFonts w:asciiTheme="minorHAnsi" w:hAnsiTheme="minorHAnsi" w:cstheme="minorHAnsi"/>
          <w:color w:val="0070C0"/>
          <w:sz w:val="24"/>
          <w:szCs w:val="24"/>
        </w:rPr>
        <w:t>jobs</w:t>
      </w:r>
    </w:p>
    <w:p w:rsidR="00A764AA" w:rsidRPr="00A764AA" w:rsidRDefault="00A764AA" w:rsidP="00A764AA">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 xml:space="preserve">WHERE </w:t>
      </w:r>
      <w:r w:rsidR="001972C0">
        <w:rPr>
          <w:rFonts w:asciiTheme="minorHAnsi" w:hAnsiTheme="minorHAnsi" w:cstheme="minorHAnsi"/>
          <w:color w:val="0070C0"/>
          <w:sz w:val="24"/>
          <w:szCs w:val="24"/>
        </w:rPr>
        <w:t>min_</w:t>
      </w:r>
      <w:r>
        <w:rPr>
          <w:rFonts w:asciiTheme="minorHAnsi" w:hAnsiTheme="minorHAnsi" w:cstheme="minorHAnsi"/>
          <w:color w:val="0070C0"/>
          <w:sz w:val="24"/>
          <w:szCs w:val="24"/>
        </w:rPr>
        <w:t>salary &gt; 10000;</w:t>
      </w:r>
    </w:p>
    <w:p w:rsidR="00A764AA" w:rsidRDefault="00A764AA" w:rsidP="00E0346C">
      <w:pPr>
        <w:pStyle w:val="Prrafodelista"/>
        <w:numPr>
          <w:ilvl w:val="0"/>
          <w:numId w:val="17"/>
        </w:numPr>
        <w:rPr>
          <w:rFonts w:asciiTheme="minorHAnsi" w:hAnsiTheme="minorHAnsi" w:cstheme="minorHAnsi"/>
          <w:sz w:val="24"/>
          <w:szCs w:val="24"/>
        </w:rPr>
      </w:pPr>
      <w:r w:rsidRPr="00E0346C">
        <w:rPr>
          <w:rFonts w:asciiTheme="minorHAnsi" w:hAnsiTheme="minorHAnsi" w:cstheme="minorHAnsi"/>
          <w:sz w:val="24"/>
          <w:szCs w:val="24"/>
        </w:rPr>
        <w:t>Ver el primer nombre y la fecha de ingreso de los empleados dados de alta entre 2002 y 2005.</w:t>
      </w:r>
    </w:p>
    <w:p w:rsidR="00E0346C" w:rsidRDefault="0018747E" w:rsidP="00E0346C">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SELECT first_name, hire_date</w:t>
      </w:r>
    </w:p>
    <w:p w:rsidR="0018747E" w:rsidRDefault="0018747E" w:rsidP="00E0346C">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FROM employees</w:t>
      </w:r>
    </w:p>
    <w:p w:rsidR="0018747E" w:rsidRDefault="0018747E" w:rsidP="00E0346C">
      <w:pPr>
        <w:pStyle w:val="Prrafodelista"/>
        <w:pBdr>
          <w:bottom w:val="single" w:sz="6" w:space="1" w:color="auto"/>
        </w:pBdr>
        <w:rPr>
          <w:rFonts w:asciiTheme="minorHAnsi" w:hAnsiTheme="minorHAnsi" w:cstheme="minorHAnsi"/>
          <w:color w:val="0070C0"/>
          <w:sz w:val="24"/>
          <w:szCs w:val="24"/>
        </w:rPr>
      </w:pPr>
      <w:r>
        <w:rPr>
          <w:rFonts w:asciiTheme="minorHAnsi" w:hAnsiTheme="minorHAnsi" w:cstheme="minorHAnsi"/>
          <w:color w:val="0070C0"/>
          <w:sz w:val="24"/>
          <w:szCs w:val="24"/>
        </w:rPr>
        <w:t>WHERE hire_date &gt; ‘01/01/02’ AND hire_date &lt; ‘31/12/05’;</w:t>
      </w:r>
    </w:p>
    <w:p w:rsidR="00BE22B3" w:rsidRDefault="00BE22B3" w:rsidP="00BE22B3">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SELECT first_name, hire_date</w:t>
      </w:r>
    </w:p>
    <w:p w:rsidR="00BE22B3" w:rsidRDefault="00BE22B3" w:rsidP="00BE22B3">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FROM employees</w:t>
      </w:r>
    </w:p>
    <w:p w:rsidR="00BE22B3" w:rsidRDefault="00BE22B3" w:rsidP="00BE22B3">
      <w:pPr>
        <w:pStyle w:val="Prrafodelista"/>
        <w:pBdr>
          <w:bottom w:val="single" w:sz="6" w:space="1" w:color="auto"/>
        </w:pBdr>
        <w:rPr>
          <w:rFonts w:asciiTheme="minorHAnsi" w:hAnsiTheme="minorHAnsi" w:cstheme="minorHAnsi"/>
          <w:color w:val="0070C0"/>
          <w:sz w:val="24"/>
          <w:szCs w:val="24"/>
        </w:rPr>
      </w:pPr>
      <w:r>
        <w:rPr>
          <w:rFonts w:asciiTheme="minorHAnsi" w:hAnsiTheme="minorHAnsi" w:cstheme="minorHAnsi"/>
          <w:color w:val="0070C0"/>
          <w:sz w:val="24"/>
          <w:szCs w:val="24"/>
        </w:rPr>
        <w:t>WHERE TO CHAR (hire_date, YYYY) BETWEEN 2002 AND 2005’;</w:t>
      </w:r>
    </w:p>
    <w:p w:rsidR="00A764AA" w:rsidRDefault="00A764AA" w:rsidP="0018747E">
      <w:pPr>
        <w:pStyle w:val="Prrafodelista"/>
        <w:numPr>
          <w:ilvl w:val="0"/>
          <w:numId w:val="17"/>
        </w:numPr>
        <w:rPr>
          <w:rFonts w:asciiTheme="minorHAnsi" w:hAnsiTheme="minorHAnsi" w:cstheme="minorHAnsi"/>
          <w:sz w:val="24"/>
          <w:szCs w:val="24"/>
        </w:rPr>
      </w:pPr>
      <w:r w:rsidRPr="0018747E">
        <w:rPr>
          <w:rFonts w:asciiTheme="minorHAnsi" w:hAnsiTheme="minorHAnsi" w:cstheme="minorHAnsi"/>
          <w:sz w:val="24"/>
          <w:szCs w:val="24"/>
        </w:rPr>
        <w:t>Nombre y fecha de ingreso de los empleados que se sean IT Programmer o Sales Man.</w:t>
      </w:r>
    </w:p>
    <w:p w:rsidR="00100F8C" w:rsidRDefault="00100F8C" w:rsidP="00100F8C">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SELECT e.first_name, e.hire_date, j.job_title</w:t>
      </w:r>
    </w:p>
    <w:p w:rsidR="00100F8C" w:rsidRDefault="00100F8C" w:rsidP="00100F8C">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FROM employees e, Jobs j</w:t>
      </w:r>
    </w:p>
    <w:p w:rsidR="00100F8C" w:rsidRDefault="00100F8C" w:rsidP="00100F8C">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WHERE e.job_id = j.job_id</w:t>
      </w:r>
    </w:p>
    <w:p w:rsidR="00100F8C" w:rsidRDefault="00100F8C" w:rsidP="00100F8C">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AND j.job_title=’IT Programmer’</w:t>
      </w:r>
    </w:p>
    <w:p w:rsidR="00100F8C" w:rsidRPr="00100F8C" w:rsidRDefault="00100F8C" w:rsidP="00100F8C">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OR j.job_title=’Sales Man’;</w:t>
      </w:r>
    </w:p>
    <w:p w:rsidR="00A764AA" w:rsidRDefault="00A764AA" w:rsidP="009433CC">
      <w:pPr>
        <w:pStyle w:val="Prrafodelista"/>
        <w:numPr>
          <w:ilvl w:val="0"/>
          <w:numId w:val="17"/>
        </w:numPr>
        <w:rPr>
          <w:rFonts w:asciiTheme="minorHAnsi" w:hAnsiTheme="minorHAnsi" w:cstheme="minorHAnsi"/>
          <w:sz w:val="24"/>
          <w:szCs w:val="24"/>
        </w:rPr>
      </w:pPr>
      <w:r w:rsidRPr="009433CC">
        <w:rPr>
          <w:rFonts w:asciiTheme="minorHAnsi" w:hAnsiTheme="minorHAnsi" w:cstheme="minorHAnsi"/>
          <w:sz w:val="24"/>
          <w:szCs w:val="24"/>
        </w:rPr>
        <w:t>Empleados que ingresaron en la empresa después del 1 de enero de 2008.</w:t>
      </w:r>
    </w:p>
    <w:p w:rsidR="009433CC" w:rsidRDefault="00293FC6" w:rsidP="009433CC">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SELECT *</w:t>
      </w:r>
    </w:p>
    <w:p w:rsidR="00293FC6" w:rsidRDefault="00293FC6" w:rsidP="009433CC">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FROM employees</w:t>
      </w:r>
    </w:p>
    <w:p w:rsidR="00293FC6" w:rsidRPr="009433CC" w:rsidRDefault="00293FC6" w:rsidP="009433CC">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WHERE hire_date &gt; ‘01/01/08’;</w:t>
      </w:r>
    </w:p>
    <w:p w:rsidR="00A764AA" w:rsidRDefault="00A764AA" w:rsidP="00A00161">
      <w:pPr>
        <w:pStyle w:val="Prrafodelista"/>
        <w:numPr>
          <w:ilvl w:val="0"/>
          <w:numId w:val="17"/>
        </w:numPr>
        <w:rPr>
          <w:rFonts w:asciiTheme="minorHAnsi" w:hAnsiTheme="minorHAnsi" w:cstheme="minorHAnsi"/>
          <w:sz w:val="24"/>
          <w:szCs w:val="24"/>
        </w:rPr>
      </w:pPr>
      <w:r w:rsidRPr="00A00161">
        <w:rPr>
          <w:rFonts w:asciiTheme="minorHAnsi" w:hAnsiTheme="minorHAnsi" w:cstheme="minorHAnsi"/>
          <w:sz w:val="24"/>
          <w:szCs w:val="24"/>
        </w:rPr>
        <w:t>Detalle de los empleados con ID 150 o 160.</w:t>
      </w:r>
    </w:p>
    <w:p w:rsidR="00A00161" w:rsidRDefault="00A00161" w:rsidP="00A00161">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SELECT *</w:t>
      </w:r>
    </w:p>
    <w:p w:rsidR="00A00161" w:rsidRDefault="00A00161" w:rsidP="00A00161">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FROM employees</w:t>
      </w:r>
    </w:p>
    <w:p w:rsidR="00A00161" w:rsidRDefault="00A00161" w:rsidP="00A00161">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 xml:space="preserve">WHERE id=150 </w:t>
      </w:r>
    </w:p>
    <w:p w:rsidR="00A00161" w:rsidRPr="00A00161" w:rsidRDefault="00A00161" w:rsidP="00A00161">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OR id=160;</w:t>
      </w:r>
    </w:p>
    <w:p w:rsidR="00A764AA" w:rsidRDefault="00A764AA" w:rsidP="00A764AA">
      <w:pPr>
        <w:pStyle w:val="Prrafodelista"/>
        <w:numPr>
          <w:ilvl w:val="0"/>
          <w:numId w:val="17"/>
        </w:numPr>
        <w:ind w:left="709" w:hanging="709"/>
        <w:rPr>
          <w:rFonts w:asciiTheme="minorHAnsi" w:hAnsiTheme="minorHAnsi" w:cstheme="minorHAnsi"/>
          <w:sz w:val="24"/>
          <w:szCs w:val="24"/>
        </w:rPr>
      </w:pPr>
      <w:r w:rsidRPr="00DE6C1C">
        <w:rPr>
          <w:rFonts w:asciiTheme="minorHAnsi" w:hAnsiTheme="minorHAnsi" w:cstheme="minorHAnsi"/>
          <w:sz w:val="24"/>
          <w:szCs w:val="24"/>
        </w:rPr>
        <w:t>Mostrar first name, salary, commission pct, and hire date de los empleados con salario</w:t>
      </w:r>
      <w:r w:rsidR="00DE6C1C" w:rsidRPr="00DE6C1C">
        <w:rPr>
          <w:rFonts w:asciiTheme="minorHAnsi" w:hAnsiTheme="minorHAnsi" w:cstheme="minorHAnsi"/>
          <w:sz w:val="24"/>
          <w:szCs w:val="24"/>
        </w:rPr>
        <w:t xml:space="preserve"> </w:t>
      </w:r>
      <w:r w:rsidRPr="00DE6C1C">
        <w:rPr>
          <w:rFonts w:asciiTheme="minorHAnsi" w:hAnsiTheme="minorHAnsi" w:cstheme="minorHAnsi"/>
          <w:sz w:val="24"/>
          <w:szCs w:val="24"/>
        </w:rPr>
        <w:t>inferior a 10000.</w:t>
      </w:r>
    </w:p>
    <w:p w:rsidR="00DE6C1C" w:rsidRDefault="00DE6C1C" w:rsidP="00DE6C1C">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lastRenderedPageBreak/>
        <w:t>SELECT first_name, salary, commission_pct, hire_date</w:t>
      </w:r>
    </w:p>
    <w:p w:rsidR="00DE6C1C" w:rsidRDefault="00DE6C1C" w:rsidP="00DE6C1C">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FROM employees</w:t>
      </w:r>
    </w:p>
    <w:p w:rsidR="00DE6C1C" w:rsidRPr="00DE6C1C" w:rsidRDefault="00DE6C1C" w:rsidP="00DE6C1C">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WHERE salary &lt; 10000;</w:t>
      </w:r>
    </w:p>
    <w:p w:rsidR="00A764AA" w:rsidRDefault="00A764AA" w:rsidP="00A764AA">
      <w:pPr>
        <w:pStyle w:val="Prrafodelista"/>
        <w:numPr>
          <w:ilvl w:val="0"/>
          <w:numId w:val="17"/>
        </w:numPr>
        <w:ind w:left="709" w:hanging="709"/>
        <w:rPr>
          <w:rFonts w:asciiTheme="minorHAnsi" w:hAnsiTheme="minorHAnsi" w:cstheme="minorHAnsi"/>
          <w:sz w:val="24"/>
          <w:szCs w:val="24"/>
        </w:rPr>
      </w:pPr>
      <w:r w:rsidRPr="00A56F1A">
        <w:rPr>
          <w:rFonts w:asciiTheme="minorHAnsi" w:hAnsiTheme="minorHAnsi" w:cstheme="minorHAnsi"/>
          <w:sz w:val="24"/>
          <w:szCs w:val="24"/>
        </w:rPr>
        <w:t>Mostar el trabajo, y la diferencia entre el salario mínimo y máximo de los trabajos con el</w:t>
      </w:r>
      <w:r w:rsidR="00A56F1A" w:rsidRPr="00A56F1A">
        <w:rPr>
          <w:rFonts w:asciiTheme="minorHAnsi" w:hAnsiTheme="minorHAnsi" w:cstheme="minorHAnsi"/>
          <w:sz w:val="24"/>
          <w:szCs w:val="24"/>
        </w:rPr>
        <w:t xml:space="preserve"> </w:t>
      </w:r>
      <w:r w:rsidRPr="00A56F1A">
        <w:rPr>
          <w:rFonts w:asciiTheme="minorHAnsi" w:hAnsiTheme="minorHAnsi" w:cstheme="minorHAnsi"/>
          <w:sz w:val="24"/>
          <w:szCs w:val="24"/>
        </w:rPr>
        <w:t>salario máximo en el rango 10000 a 20000.</w:t>
      </w:r>
    </w:p>
    <w:p w:rsidR="00A56F1A" w:rsidRDefault="00A56F1A" w:rsidP="00A56F1A">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SELECT job_title, max_salary-min_salary AS diferencia</w:t>
      </w:r>
    </w:p>
    <w:p w:rsidR="00A56F1A" w:rsidRDefault="00A56F1A" w:rsidP="00A56F1A">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FROM Jobs</w:t>
      </w:r>
    </w:p>
    <w:p w:rsidR="00A56F1A" w:rsidRDefault="00A56F1A" w:rsidP="00A56F1A">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WHERE max_salary &gt;= 10000</w:t>
      </w:r>
    </w:p>
    <w:p w:rsidR="00A56F1A" w:rsidRPr="00A56F1A" w:rsidRDefault="00A56F1A" w:rsidP="00A56F1A">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AND max_salary &lt;= 20000;</w:t>
      </w:r>
    </w:p>
    <w:p w:rsidR="00A764AA" w:rsidRDefault="00A764AA" w:rsidP="00987944">
      <w:pPr>
        <w:pStyle w:val="Prrafodelista"/>
        <w:numPr>
          <w:ilvl w:val="0"/>
          <w:numId w:val="17"/>
        </w:numPr>
        <w:ind w:left="709" w:hanging="709"/>
        <w:rPr>
          <w:rFonts w:asciiTheme="minorHAnsi" w:hAnsiTheme="minorHAnsi" w:cstheme="minorHAnsi"/>
          <w:sz w:val="24"/>
          <w:szCs w:val="24"/>
        </w:rPr>
      </w:pPr>
      <w:r w:rsidRPr="00987944">
        <w:rPr>
          <w:rFonts w:asciiTheme="minorHAnsi" w:hAnsiTheme="minorHAnsi" w:cstheme="minorHAnsi"/>
          <w:sz w:val="24"/>
          <w:szCs w:val="24"/>
        </w:rPr>
        <w:t>Mostrar el nombre, salario y salario redondeado a miles, de los empleados.</w:t>
      </w:r>
    </w:p>
    <w:p w:rsidR="00987944" w:rsidRDefault="00987944" w:rsidP="00987944">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SELECT first_name, salary, ROUND(salary,-3)</w:t>
      </w:r>
    </w:p>
    <w:p w:rsidR="00987944" w:rsidRPr="00987944" w:rsidRDefault="00987944" w:rsidP="00987944">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FROM employees</w:t>
      </w:r>
    </w:p>
    <w:p w:rsidR="00A764AA" w:rsidRDefault="00A764AA" w:rsidP="005C2E34">
      <w:pPr>
        <w:pStyle w:val="Prrafodelista"/>
        <w:numPr>
          <w:ilvl w:val="0"/>
          <w:numId w:val="17"/>
        </w:numPr>
        <w:ind w:left="709" w:hanging="709"/>
        <w:rPr>
          <w:rFonts w:asciiTheme="minorHAnsi" w:hAnsiTheme="minorHAnsi" w:cstheme="minorHAnsi"/>
          <w:sz w:val="24"/>
          <w:szCs w:val="24"/>
        </w:rPr>
      </w:pPr>
      <w:r w:rsidRPr="005C2E34">
        <w:rPr>
          <w:rFonts w:asciiTheme="minorHAnsi" w:hAnsiTheme="minorHAnsi" w:cstheme="minorHAnsi"/>
          <w:sz w:val="24"/>
          <w:szCs w:val="24"/>
        </w:rPr>
        <w:t>Mostar los datos de los trabajos en orden descendiente de título.</w:t>
      </w:r>
    </w:p>
    <w:p w:rsidR="005C2E34" w:rsidRDefault="005C2E34" w:rsidP="005C2E34">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SELECT *</w:t>
      </w:r>
    </w:p>
    <w:p w:rsidR="005C2E34" w:rsidRDefault="005C2E34" w:rsidP="005C2E34">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FROM Jobs</w:t>
      </w:r>
    </w:p>
    <w:p w:rsidR="005C2E34" w:rsidRPr="005C2E34" w:rsidRDefault="005C2E34" w:rsidP="005C2E34">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ORDER BY job_tittle desc;</w:t>
      </w:r>
    </w:p>
    <w:p w:rsidR="00A764AA" w:rsidRDefault="00A764AA" w:rsidP="00DF6F35">
      <w:pPr>
        <w:pStyle w:val="Prrafodelista"/>
        <w:numPr>
          <w:ilvl w:val="0"/>
          <w:numId w:val="17"/>
        </w:numPr>
        <w:ind w:left="709" w:hanging="709"/>
        <w:rPr>
          <w:rFonts w:asciiTheme="minorHAnsi" w:hAnsiTheme="minorHAnsi" w:cstheme="minorHAnsi"/>
          <w:sz w:val="24"/>
          <w:szCs w:val="24"/>
        </w:rPr>
      </w:pPr>
      <w:r w:rsidRPr="00DF6F35">
        <w:rPr>
          <w:rFonts w:asciiTheme="minorHAnsi" w:hAnsiTheme="minorHAnsi" w:cstheme="minorHAnsi"/>
          <w:sz w:val="24"/>
          <w:szCs w:val="24"/>
        </w:rPr>
        <w:t>Mostrar aquellos empleados cuyo nombre o apellidos comiencen con la letra S.</w:t>
      </w:r>
    </w:p>
    <w:p w:rsidR="00DF6F35" w:rsidRDefault="00DF6F35" w:rsidP="00DF6F35">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SELECT *</w:t>
      </w:r>
    </w:p>
    <w:p w:rsidR="00DF6F35" w:rsidRDefault="00DF6F35" w:rsidP="00DF6F35">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FROM employees</w:t>
      </w:r>
    </w:p>
    <w:p w:rsidR="00DF6F35" w:rsidRPr="00DF6F35" w:rsidRDefault="00DF6F35" w:rsidP="00DF6F35">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WHERE first_name LIKE ‘S%’ OR last_name LIKE ‘S%’;</w:t>
      </w:r>
    </w:p>
    <w:p w:rsidR="00A764AA" w:rsidRDefault="00A764AA" w:rsidP="00621192">
      <w:pPr>
        <w:pStyle w:val="Prrafodelista"/>
        <w:numPr>
          <w:ilvl w:val="0"/>
          <w:numId w:val="17"/>
        </w:numPr>
        <w:ind w:left="709" w:hanging="709"/>
        <w:rPr>
          <w:rFonts w:asciiTheme="minorHAnsi" w:hAnsiTheme="minorHAnsi" w:cstheme="minorHAnsi"/>
          <w:sz w:val="24"/>
          <w:szCs w:val="24"/>
        </w:rPr>
      </w:pPr>
      <w:r w:rsidRPr="00621192">
        <w:rPr>
          <w:rFonts w:asciiTheme="minorHAnsi" w:hAnsiTheme="minorHAnsi" w:cstheme="minorHAnsi"/>
          <w:sz w:val="24"/>
          <w:szCs w:val="24"/>
        </w:rPr>
        <w:t>Mostrar los empleados que Display employees who joined in the month of May.</w:t>
      </w:r>
    </w:p>
    <w:p w:rsidR="00621192" w:rsidRDefault="00621192" w:rsidP="00621192">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SELECT *</w:t>
      </w:r>
    </w:p>
    <w:p w:rsidR="003870B5" w:rsidRDefault="003870B5" w:rsidP="00621192">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FROM employees</w:t>
      </w:r>
    </w:p>
    <w:p w:rsidR="003870B5" w:rsidRPr="00621192" w:rsidRDefault="003870B5" w:rsidP="00621192">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WHERE To_Char(Hire_date,’MON’)=’MAY’;</w:t>
      </w:r>
    </w:p>
    <w:p w:rsidR="00A764AA" w:rsidRDefault="00A764AA" w:rsidP="004C0AB8">
      <w:pPr>
        <w:pStyle w:val="Prrafodelista"/>
        <w:numPr>
          <w:ilvl w:val="0"/>
          <w:numId w:val="17"/>
        </w:numPr>
        <w:ind w:left="709" w:hanging="709"/>
        <w:rPr>
          <w:rFonts w:asciiTheme="minorHAnsi" w:hAnsiTheme="minorHAnsi" w:cstheme="minorHAnsi"/>
          <w:sz w:val="24"/>
          <w:szCs w:val="24"/>
        </w:rPr>
      </w:pPr>
      <w:r w:rsidRPr="004C0AB8">
        <w:rPr>
          <w:rFonts w:asciiTheme="minorHAnsi" w:hAnsiTheme="minorHAnsi" w:cstheme="minorHAnsi"/>
          <w:sz w:val="24"/>
          <w:szCs w:val="24"/>
        </w:rPr>
        <w:t xml:space="preserve">Mostrar </w:t>
      </w:r>
      <w:r w:rsidR="00C207D6" w:rsidRPr="004C0AB8">
        <w:rPr>
          <w:rFonts w:asciiTheme="minorHAnsi" w:hAnsiTheme="minorHAnsi" w:cstheme="minorHAnsi"/>
          <w:sz w:val="24"/>
          <w:szCs w:val="24"/>
        </w:rPr>
        <w:t>detalle</w:t>
      </w:r>
      <w:r w:rsidRPr="004C0AB8">
        <w:rPr>
          <w:rFonts w:asciiTheme="minorHAnsi" w:hAnsiTheme="minorHAnsi" w:cstheme="minorHAnsi"/>
          <w:sz w:val="24"/>
          <w:szCs w:val="24"/>
        </w:rPr>
        <w:t xml:space="preserve"> de los empleados sin porcentaje de comisión, el salario en el rango 5000 a</w:t>
      </w:r>
      <w:r w:rsidR="004C0AB8">
        <w:rPr>
          <w:rFonts w:asciiTheme="minorHAnsi" w:hAnsiTheme="minorHAnsi" w:cstheme="minorHAnsi"/>
          <w:sz w:val="24"/>
          <w:szCs w:val="24"/>
        </w:rPr>
        <w:t xml:space="preserve"> </w:t>
      </w:r>
      <w:r w:rsidRPr="004C0AB8">
        <w:rPr>
          <w:rFonts w:asciiTheme="minorHAnsi" w:hAnsiTheme="minorHAnsi" w:cstheme="minorHAnsi"/>
          <w:sz w:val="24"/>
          <w:szCs w:val="24"/>
        </w:rPr>
        <w:t>10000 y departamento 30.</w:t>
      </w:r>
    </w:p>
    <w:p w:rsidR="004C0AB8" w:rsidRDefault="004C0AB8" w:rsidP="004C0AB8">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SELECT *</w:t>
      </w:r>
    </w:p>
    <w:p w:rsidR="004C0AB8" w:rsidRDefault="004C0AB8" w:rsidP="004C0AB8">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FROM employees</w:t>
      </w:r>
    </w:p>
    <w:p w:rsidR="004C0AB8" w:rsidRPr="004C0AB8" w:rsidRDefault="004C0AB8" w:rsidP="004C0AB8">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 xml:space="preserve">WHERE </w:t>
      </w:r>
      <w:r w:rsidR="00655AF6">
        <w:rPr>
          <w:rFonts w:asciiTheme="minorHAnsi" w:hAnsiTheme="minorHAnsi" w:cstheme="minorHAnsi"/>
          <w:color w:val="0070C0"/>
          <w:sz w:val="24"/>
          <w:szCs w:val="24"/>
        </w:rPr>
        <w:t>salary &lt;10000 AND sa</w:t>
      </w:r>
      <w:r w:rsidR="008C6DF8">
        <w:rPr>
          <w:rFonts w:asciiTheme="minorHAnsi" w:hAnsiTheme="minorHAnsi" w:cstheme="minorHAnsi"/>
          <w:color w:val="0070C0"/>
          <w:sz w:val="24"/>
          <w:szCs w:val="24"/>
        </w:rPr>
        <w:t>lary &gt;5000 AND department_id=30 AND comisión_pct is null;</w:t>
      </w:r>
    </w:p>
    <w:p w:rsidR="00A764AA" w:rsidRDefault="00A764AA" w:rsidP="00A37684">
      <w:pPr>
        <w:pStyle w:val="Prrafodelista"/>
        <w:numPr>
          <w:ilvl w:val="0"/>
          <w:numId w:val="17"/>
        </w:numPr>
        <w:ind w:left="709" w:hanging="709"/>
        <w:rPr>
          <w:rFonts w:asciiTheme="minorHAnsi" w:hAnsiTheme="minorHAnsi" w:cstheme="minorHAnsi"/>
          <w:sz w:val="24"/>
          <w:szCs w:val="24"/>
        </w:rPr>
      </w:pPr>
      <w:r w:rsidRPr="00A37684">
        <w:rPr>
          <w:rFonts w:asciiTheme="minorHAnsi" w:hAnsiTheme="minorHAnsi" w:cstheme="minorHAnsi"/>
          <w:sz w:val="24"/>
          <w:szCs w:val="24"/>
        </w:rPr>
        <w:t>Mostrar nombre y experiencia en años de los empleados.</w:t>
      </w:r>
    </w:p>
    <w:p w:rsidR="00A37684" w:rsidRDefault="00A37684" w:rsidP="00A37684">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 xml:space="preserve">SELECT first_name, </w:t>
      </w:r>
      <w:r w:rsidR="00A72B94">
        <w:rPr>
          <w:rFonts w:asciiTheme="minorHAnsi" w:hAnsiTheme="minorHAnsi" w:cstheme="minorHAnsi"/>
          <w:color w:val="0070C0"/>
          <w:sz w:val="24"/>
          <w:szCs w:val="24"/>
        </w:rPr>
        <w:t xml:space="preserve">((SYSDATE - hire_date) / 365) AS </w:t>
      </w:r>
      <w:r>
        <w:rPr>
          <w:rFonts w:asciiTheme="minorHAnsi" w:hAnsiTheme="minorHAnsi" w:cstheme="minorHAnsi"/>
          <w:color w:val="0070C0"/>
          <w:sz w:val="24"/>
          <w:szCs w:val="24"/>
        </w:rPr>
        <w:t>experiencia</w:t>
      </w:r>
    </w:p>
    <w:p w:rsidR="00A37684" w:rsidRDefault="00A37684" w:rsidP="00A37684">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FROM employees</w:t>
      </w:r>
      <w:r w:rsidR="009465AE">
        <w:rPr>
          <w:rFonts w:asciiTheme="minorHAnsi" w:hAnsiTheme="minorHAnsi" w:cstheme="minorHAnsi"/>
          <w:color w:val="0070C0"/>
          <w:sz w:val="24"/>
          <w:szCs w:val="24"/>
        </w:rPr>
        <w:t>;</w:t>
      </w:r>
    </w:p>
    <w:p w:rsidR="008055CB" w:rsidRDefault="008055CB" w:rsidP="00A37684">
      <w:pPr>
        <w:pStyle w:val="Prrafodelista"/>
        <w:ind w:left="709"/>
        <w:rPr>
          <w:rFonts w:asciiTheme="minorHAnsi" w:hAnsiTheme="minorHAnsi" w:cstheme="minorHAnsi"/>
          <w:color w:val="0070C0"/>
          <w:sz w:val="24"/>
          <w:szCs w:val="24"/>
        </w:rPr>
      </w:pPr>
    </w:p>
    <w:p w:rsidR="008055CB" w:rsidRDefault="008055CB" w:rsidP="00A37684">
      <w:pPr>
        <w:pStyle w:val="Prrafodelista"/>
        <w:ind w:left="709"/>
        <w:rPr>
          <w:rFonts w:asciiTheme="minorHAnsi" w:hAnsiTheme="minorHAnsi" w:cstheme="minorHAnsi"/>
          <w:color w:val="0070C0"/>
          <w:sz w:val="24"/>
          <w:szCs w:val="24"/>
        </w:rPr>
      </w:pPr>
    </w:p>
    <w:p w:rsidR="008055CB" w:rsidRPr="00A37684" w:rsidRDefault="008055CB" w:rsidP="00A37684">
      <w:pPr>
        <w:pStyle w:val="Prrafodelista"/>
        <w:ind w:left="709"/>
        <w:rPr>
          <w:rFonts w:asciiTheme="minorHAnsi" w:hAnsiTheme="minorHAnsi" w:cstheme="minorHAnsi"/>
          <w:color w:val="0070C0"/>
          <w:sz w:val="24"/>
          <w:szCs w:val="24"/>
        </w:rPr>
      </w:pPr>
    </w:p>
    <w:p w:rsidR="00A764AA" w:rsidRDefault="00A764AA" w:rsidP="008055CB">
      <w:pPr>
        <w:pStyle w:val="Prrafodelista"/>
        <w:numPr>
          <w:ilvl w:val="0"/>
          <w:numId w:val="17"/>
        </w:numPr>
        <w:ind w:left="709" w:hanging="709"/>
        <w:rPr>
          <w:rFonts w:asciiTheme="minorHAnsi" w:hAnsiTheme="minorHAnsi" w:cstheme="minorHAnsi"/>
          <w:sz w:val="24"/>
          <w:szCs w:val="24"/>
        </w:rPr>
      </w:pPr>
      <w:r w:rsidRPr="008055CB">
        <w:rPr>
          <w:rFonts w:asciiTheme="minorHAnsi" w:hAnsiTheme="minorHAnsi" w:cstheme="minorHAnsi"/>
          <w:sz w:val="24"/>
          <w:szCs w:val="24"/>
        </w:rPr>
        <w:t>Mostrar nombre de los empleados que entraron en la empresa en 2001.</w:t>
      </w:r>
    </w:p>
    <w:p w:rsidR="008055CB" w:rsidRDefault="008055CB" w:rsidP="008055CB">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SELECT first_name</w:t>
      </w:r>
    </w:p>
    <w:p w:rsidR="008055CB" w:rsidRDefault="002A1663" w:rsidP="008055CB">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FROM employee</w:t>
      </w:r>
      <w:r w:rsidR="008055CB">
        <w:rPr>
          <w:rFonts w:asciiTheme="minorHAnsi" w:hAnsiTheme="minorHAnsi" w:cstheme="minorHAnsi"/>
          <w:color w:val="0070C0"/>
          <w:sz w:val="24"/>
          <w:szCs w:val="24"/>
        </w:rPr>
        <w:t>s</w:t>
      </w:r>
    </w:p>
    <w:p w:rsidR="008055CB" w:rsidRDefault="008055CB" w:rsidP="008055CB">
      <w:pPr>
        <w:pStyle w:val="Prrafodelista"/>
        <w:pBdr>
          <w:bottom w:val="single" w:sz="6" w:space="1" w:color="auto"/>
        </w:pBdr>
        <w:ind w:left="709"/>
        <w:rPr>
          <w:rFonts w:asciiTheme="minorHAnsi" w:hAnsiTheme="minorHAnsi" w:cstheme="minorHAnsi"/>
          <w:color w:val="0070C0"/>
          <w:sz w:val="24"/>
          <w:szCs w:val="24"/>
        </w:rPr>
      </w:pPr>
      <w:r>
        <w:rPr>
          <w:rFonts w:asciiTheme="minorHAnsi" w:hAnsiTheme="minorHAnsi" w:cstheme="minorHAnsi"/>
          <w:color w:val="0070C0"/>
          <w:sz w:val="24"/>
          <w:szCs w:val="24"/>
        </w:rPr>
        <w:t>WHERE hire_date &gt; ‘01/01/01’;</w:t>
      </w:r>
    </w:p>
    <w:p w:rsidR="002A1663" w:rsidRDefault="002A1663" w:rsidP="008055CB">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SELECT first_name</w:t>
      </w:r>
    </w:p>
    <w:p w:rsidR="002A1663" w:rsidRDefault="002A1663" w:rsidP="008055CB">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FROM employees</w:t>
      </w:r>
    </w:p>
    <w:p w:rsidR="002A1663" w:rsidRPr="002A1663" w:rsidRDefault="002A1663" w:rsidP="008055CB">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WHERE TO_CHAR(hire_date, ‘yyyy’)=2001;</w:t>
      </w:r>
    </w:p>
    <w:p w:rsidR="00A764AA" w:rsidRDefault="00A764AA" w:rsidP="00A764AA">
      <w:pPr>
        <w:pStyle w:val="Prrafodelista"/>
        <w:numPr>
          <w:ilvl w:val="0"/>
          <w:numId w:val="17"/>
        </w:numPr>
        <w:ind w:left="709" w:hanging="709"/>
        <w:rPr>
          <w:rFonts w:asciiTheme="minorHAnsi" w:hAnsiTheme="minorHAnsi" w:cstheme="minorHAnsi"/>
          <w:sz w:val="24"/>
          <w:szCs w:val="24"/>
        </w:rPr>
      </w:pPr>
      <w:r w:rsidRPr="0024621B">
        <w:rPr>
          <w:rFonts w:asciiTheme="minorHAnsi" w:hAnsiTheme="minorHAnsi" w:cstheme="minorHAnsi"/>
          <w:sz w:val="24"/>
          <w:szCs w:val="24"/>
        </w:rPr>
        <w:t>Mostrar nombre y apellidos de los empleados convirtiendo la primera letra en mayúscula y</w:t>
      </w:r>
      <w:r w:rsidR="0024621B" w:rsidRPr="0024621B">
        <w:rPr>
          <w:rFonts w:asciiTheme="minorHAnsi" w:hAnsiTheme="minorHAnsi" w:cstheme="minorHAnsi"/>
          <w:sz w:val="24"/>
          <w:szCs w:val="24"/>
        </w:rPr>
        <w:t xml:space="preserve"> </w:t>
      </w:r>
      <w:r w:rsidRPr="0024621B">
        <w:rPr>
          <w:rFonts w:asciiTheme="minorHAnsi" w:hAnsiTheme="minorHAnsi" w:cstheme="minorHAnsi"/>
          <w:sz w:val="24"/>
          <w:szCs w:val="24"/>
        </w:rPr>
        <w:t>el res</w:t>
      </w:r>
      <w:r w:rsidR="0024621B">
        <w:rPr>
          <w:rFonts w:asciiTheme="minorHAnsi" w:hAnsiTheme="minorHAnsi" w:cstheme="minorHAnsi"/>
          <w:sz w:val="24"/>
          <w:szCs w:val="24"/>
        </w:rPr>
        <w:t>t</w:t>
      </w:r>
      <w:r w:rsidRPr="0024621B">
        <w:rPr>
          <w:rFonts w:asciiTheme="minorHAnsi" w:hAnsiTheme="minorHAnsi" w:cstheme="minorHAnsi"/>
          <w:sz w:val="24"/>
          <w:szCs w:val="24"/>
        </w:rPr>
        <w:t>o en minúscula.</w:t>
      </w:r>
    </w:p>
    <w:p w:rsidR="0024621B" w:rsidRDefault="00D05FF1" w:rsidP="0024621B">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SELECT INITCAP (first_name), INITCAP (last_name)</w:t>
      </w:r>
    </w:p>
    <w:p w:rsidR="00D05FF1" w:rsidRPr="00D05FF1" w:rsidRDefault="00D05FF1" w:rsidP="0024621B">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FROM employees</w:t>
      </w:r>
    </w:p>
    <w:p w:rsidR="00A764AA" w:rsidRDefault="00A764AA" w:rsidP="00CC6FED">
      <w:pPr>
        <w:pStyle w:val="Prrafodelista"/>
        <w:numPr>
          <w:ilvl w:val="0"/>
          <w:numId w:val="17"/>
        </w:numPr>
        <w:ind w:left="709" w:hanging="709"/>
        <w:rPr>
          <w:rFonts w:asciiTheme="minorHAnsi" w:hAnsiTheme="minorHAnsi" w:cstheme="minorHAnsi"/>
          <w:sz w:val="24"/>
          <w:szCs w:val="24"/>
        </w:rPr>
      </w:pPr>
      <w:r w:rsidRPr="00CC6FED">
        <w:rPr>
          <w:rFonts w:asciiTheme="minorHAnsi" w:hAnsiTheme="minorHAnsi" w:cstheme="minorHAnsi"/>
          <w:sz w:val="24"/>
          <w:szCs w:val="24"/>
        </w:rPr>
        <w:t>Mostrar detalle de los empleados que han ingresado en la empresa este año.</w:t>
      </w:r>
    </w:p>
    <w:p w:rsidR="00CC6FED" w:rsidRDefault="00CC6FED" w:rsidP="00CC6FED">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SELECT *</w:t>
      </w:r>
    </w:p>
    <w:p w:rsidR="00CC6FED" w:rsidRDefault="00CC6FED" w:rsidP="00CC6FED">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FROM employees</w:t>
      </w:r>
    </w:p>
    <w:p w:rsidR="00CC6FED" w:rsidRPr="00CC6FED" w:rsidRDefault="00CC6FED" w:rsidP="00CC6FED">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WHERE hire_date &gt; ‘01/’01/15’;</w:t>
      </w:r>
    </w:p>
    <w:p w:rsidR="00A764AA" w:rsidRDefault="00A764AA" w:rsidP="005E3145">
      <w:pPr>
        <w:pStyle w:val="Prrafodelista"/>
        <w:numPr>
          <w:ilvl w:val="0"/>
          <w:numId w:val="17"/>
        </w:numPr>
        <w:ind w:left="709" w:hanging="709"/>
        <w:rPr>
          <w:rFonts w:asciiTheme="minorHAnsi" w:hAnsiTheme="minorHAnsi" w:cstheme="minorHAnsi"/>
          <w:sz w:val="24"/>
          <w:szCs w:val="24"/>
        </w:rPr>
      </w:pPr>
      <w:r w:rsidRPr="005E3145">
        <w:rPr>
          <w:rFonts w:asciiTheme="minorHAnsi" w:hAnsiTheme="minorHAnsi" w:cstheme="minorHAnsi"/>
          <w:sz w:val="24"/>
          <w:szCs w:val="24"/>
        </w:rPr>
        <w:t>Mostrar cuantos empleados han ingresado en la empresa cada mes en este año.</w:t>
      </w:r>
    </w:p>
    <w:p w:rsidR="005E3145" w:rsidRDefault="005E3145" w:rsidP="005E3145">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SELECT TO_CHAR(hire_date, ‘MM’), count (*)</w:t>
      </w:r>
    </w:p>
    <w:p w:rsidR="005E3145" w:rsidRDefault="005E3145" w:rsidP="005E3145">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FROM employees</w:t>
      </w:r>
    </w:p>
    <w:p w:rsidR="005E3145" w:rsidRDefault="005E3145" w:rsidP="005E3145">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WHERE TO_CHAR(hire_date, ‘YYYY’)= TO_CHAR(SYSDATE,’YYYY’)</w:t>
      </w:r>
    </w:p>
    <w:p w:rsidR="005E3145" w:rsidRPr="005E3145" w:rsidRDefault="005E3145" w:rsidP="005E3145">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GROUP BY TO_CHAR(hire_date,’MM’);</w:t>
      </w:r>
    </w:p>
    <w:p w:rsidR="00A764AA" w:rsidRDefault="00A764AA" w:rsidP="002A34F8">
      <w:pPr>
        <w:pStyle w:val="Prrafodelista"/>
        <w:numPr>
          <w:ilvl w:val="0"/>
          <w:numId w:val="17"/>
        </w:numPr>
        <w:ind w:left="709" w:hanging="709"/>
        <w:rPr>
          <w:rFonts w:asciiTheme="minorHAnsi" w:hAnsiTheme="minorHAnsi" w:cstheme="minorHAnsi"/>
          <w:sz w:val="24"/>
          <w:szCs w:val="24"/>
        </w:rPr>
      </w:pPr>
      <w:r w:rsidRPr="002A34F8">
        <w:rPr>
          <w:rFonts w:asciiTheme="minorHAnsi" w:hAnsiTheme="minorHAnsi" w:cstheme="minorHAnsi"/>
          <w:sz w:val="24"/>
          <w:szCs w:val="24"/>
        </w:rPr>
        <w:t>Mostrar el país y número de ciudades que tiene.</w:t>
      </w:r>
    </w:p>
    <w:p w:rsidR="002A34F8" w:rsidRDefault="002A34F8" w:rsidP="002A34F8">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SELECT country_id, count(*)</w:t>
      </w:r>
    </w:p>
    <w:p w:rsidR="002A34F8" w:rsidRDefault="002A34F8" w:rsidP="002A34F8">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FROM locations</w:t>
      </w:r>
    </w:p>
    <w:p w:rsidR="002A34F8" w:rsidRPr="002A34F8" w:rsidRDefault="002A34F8" w:rsidP="002A34F8">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GROUP BY country_id</w:t>
      </w:r>
      <w:r w:rsidR="00FE32C9">
        <w:rPr>
          <w:rFonts w:asciiTheme="minorHAnsi" w:hAnsiTheme="minorHAnsi" w:cstheme="minorHAnsi"/>
          <w:color w:val="0070C0"/>
          <w:sz w:val="24"/>
          <w:szCs w:val="24"/>
        </w:rPr>
        <w:t>;</w:t>
      </w:r>
    </w:p>
    <w:p w:rsidR="00A764AA" w:rsidRDefault="00A764AA" w:rsidP="00DE002A">
      <w:pPr>
        <w:pStyle w:val="Prrafodelista"/>
        <w:numPr>
          <w:ilvl w:val="0"/>
          <w:numId w:val="17"/>
        </w:numPr>
        <w:ind w:left="709" w:hanging="709"/>
        <w:rPr>
          <w:rFonts w:asciiTheme="minorHAnsi" w:hAnsiTheme="minorHAnsi" w:cstheme="minorHAnsi"/>
          <w:sz w:val="24"/>
          <w:szCs w:val="24"/>
        </w:rPr>
      </w:pPr>
      <w:r w:rsidRPr="00DE002A">
        <w:rPr>
          <w:rFonts w:asciiTheme="minorHAnsi" w:hAnsiTheme="minorHAnsi" w:cstheme="minorHAnsi"/>
          <w:sz w:val="24"/>
          <w:szCs w:val="24"/>
        </w:rPr>
        <w:t>Mostrar el salario medio de los empleados de cada departamento que tienen comisiones.</w:t>
      </w:r>
    </w:p>
    <w:p w:rsidR="00DE002A" w:rsidRDefault="00DE002A" w:rsidP="00DE002A">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SELECT avg(salary)</w:t>
      </w:r>
      <w:r w:rsidR="00F75CC9">
        <w:rPr>
          <w:rFonts w:asciiTheme="minorHAnsi" w:hAnsiTheme="minorHAnsi" w:cstheme="minorHAnsi"/>
          <w:color w:val="0070C0"/>
          <w:sz w:val="24"/>
          <w:szCs w:val="24"/>
        </w:rPr>
        <w:t>, d.department_name</w:t>
      </w:r>
      <w:r w:rsidR="00306480">
        <w:rPr>
          <w:rFonts w:asciiTheme="minorHAnsi" w:hAnsiTheme="minorHAnsi" w:cstheme="minorHAnsi"/>
          <w:color w:val="0070C0"/>
          <w:sz w:val="24"/>
          <w:szCs w:val="24"/>
        </w:rPr>
        <w:t>, e.department_id</w:t>
      </w:r>
    </w:p>
    <w:p w:rsidR="00DE002A" w:rsidRDefault="00DE002A" w:rsidP="00DE002A">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FROM employees</w:t>
      </w:r>
      <w:r w:rsidR="00F75CC9">
        <w:rPr>
          <w:rFonts w:asciiTheme="minorHAnsi" w:hAnsiTheme="minorHAnsi" w:cstheme="minorHAnsi"/>
          <w:color w:val="0070C0"/>
          <w:sz w:val="24"/>
          <w:szCs w:val="24"/>
        </w:rPr>
        <w:t xml:space="preserve"> e, department d</w:t>
      </w:r>
    </w:p>
    <w:p w:rsidR="00DE002A" w:rsidRDefault="00F75CC9" w:rsidP="00DE002A">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WHERE e.comission_pct IS NOT NULL</w:t>
      </w:r>
    </w:p>
    <w:p w:rsidR="00F75CC9" w:rsidRDefault="00F75CC9" w:rsidP="00DE002A">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AND e.deparpartment_id = d.department_id</w:t>
      </w:r>
    </w:p>
    <w:p w:rsidR="00DE002A" w:rsidRPr="00DE002A" w:rsidRDefault="00DE002A" w:rsidP="00DE002A">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 xml:space="preserve">GROUP BY </w:t>
      </w:r>
      <w:r w:rsidR="00F75CC9">
        <w:rPr>
          <w:rFonts w:asciiTheme="minorHAnsi" w:hAnsiTheme="minorHAnsi" w:cstheme="minorHAnsi"/>
          <w:color w:val="0070C0"/>
          <w:sz w:val="24"/>
          <w:szCs w:val="24"/>
        </w:rPr>
        <w:t>e.</w:t>
      </w:r>
      <w:r>
        <w:rPr>
          <w:rFonts w:asciiTheme="minorHAnsi" w:hAnsiTheme="minorHAnsi" w:cstheme="minorHAnsi"/>
          <w:color w:val="0070C0"/>
          <w:sz w:val="24"/>
          <w:szCs w:val="24"/>
        </w:rPr>
        <w:t>department_id</w:t>
      </w:r>
      <w:r w:rsidR="001010F8">
        <w:rPr>
          <w:rFonts w:asciiTheme="minorHAnsi" w:hAnsiTheme="minorHAnsi" w:cstheme="minorHAnsi"/>
          <w:color w:val="0070C0"/>
          <w:sz w:val="24"/>
          <w:szCs w:val="24"/>
        </w:rPr>
        <w:t>, d.department_name</w:t>
      </w:r>
      <w:r>
        <w:rPr>
          <w:rFonts w:asciiTheme="minorHAnsi" w:hAnsiTheme="minorHAnsi" w:cstheme="minorHAnsi"/>
          <w:color w:val="0070C0"/>
          <w:sz w:val="24"/>
          <w:szCs w:val="24"/>
        </w:rPr>
        <w:t>;</w:t>
      </w:r>
    </w:p>
    <w:p w:rsidR="00A764AA" w:rsidRDefault="00A764AA" w:rsidP="00A764AA">
      <w:pPr>
        <w:pStyle w:val="Prrafodelista"/>
        <w:numPr>
          <w:ilvl w:val="0"/>
          <w:numId w:val="17"/>
        </w:numPr>
        <w:ind w:left="709" w:hanging="709"/>
        <w:rPr>
          <w:rFonts w:asciiTheme="minorHAnsi" w:hAnsiTheme="minorHAnsi" w:cstheme="minorHAnsi"/>
          <w:sz w:val="24"/>
          <w:szCs w:val="24"/>
        </w:rPr>
      </w:pPr>
      <w:r w:rsidRPr="00AE16BA">
        <w:rPr>
          <w:rFonts w:asciiTheme="minorHAnsi" w:hAnsiTheme="minorHAnsi" w:cstheme="minorHAnsi"/>
          <w:sz w:val="24"/>
          <w:szCs w:val="24"/>
        </w:rPr>
        <w:t>Mostrar el id del trab</w:t>
      </w:r>
      <w:r w:rsidR="00AE16BA">
        <w:rPr>
          <w:rFonts w:asciiTheme="minorHAnsi" w:hAnsiTheme="minorHAnsi" w:cstheme="minorHAnsi"/>
          <w:sz w:val="24"/>
          <w:szCs w:val="24"/>
        </w:rPr>
        <w:t>a</w:t>
      </w:r>
      <w:r w:rsidRPr="00AE16BA">
        <w:rPr>
          <w:rFonts w:asciiTheme="minorHAnsi" w:hAnsiTheme="minorHAnsi" w:cstheme="minorHAnsi"/>
          <w:sz w:val="24"/>
          <w:szCs w:val="24"/>
        </w:rPr>
        <w:t>jo, número de empleados en ese trabajo, suma del salario y diferencia</w:t>
      </w:r>
      <w:r w:rsidR="00AE16BA" w:rsidRPr="00AE16BA">
        <w:rPr>
          <w:rFonts w:asciiTheme="minorHAnsi" w:hAnsiTheme="minorHAnsi" w:cstheme="minorHAnsi"/>
          <w:sz w:val="24"/>
          <w:szCs w:val="24"/>
        </w:rPr>
        <w:t xml:space="preserve"> </w:t>
      </w:r>
      <w:r w:rsidRPr="00AE16BA">
        <w:rPr>
          <w:rFonts w:asciiTheme="minorHAnsi" w:hAnsiTheme="minorHAnsi" w:cstheme="minorHAnsi"/>
          <w:sz w:val="24"/>
          <w:szCs w:val="24"/>
        </w:rPr>
        <w:t>entre el salario mayor y menor de cada trabajo.</w:t>
      </w:r>
    </w:p>
    <w:p w:rsidR="00AE16BA" w:rsidRDefault="00AE16BA" w:rsidP="00AE16BA">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SELECT job_id, count(*), sum(salary) max_salary – min_salary AS diferencia</w:t>
      </w:r>
    </w:p>
    <w:p w:rsidR="00AE16BA" w:rsidRDefault="00AE16BA" w:rsidP="00AE16BA">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lastRenderedPageBreak/>
        <w:t>FROM Jobs j, employees e</w:t>
      </w:r>
    </w:p>
    <w:p w:rsidR="00AE16BA" w:rsidRDefault="00AE16BA" w:rsidP="00AE16BA">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WHERE j.jobs_id = e.jobs_id</w:t>
      </w:r>
    </w:p>
    <w:p w:rsidR="00AE16BA" w:rsidRPr="00AE16BA" w:rsidRDefault="00AE16BA" w:rsidP="00AE16BA">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GROUP BY job_id;</w:t>
      </w:r>
    </w:p>
    <w:p w:rsidR="00A764AA" w:rsidRDefault="00C207D6" w:rsidP="00663B4F">
      <w:pPr>
        <w:pStyle w:val="Prrafodelista"/>
        <w:numPr>
          <w:ilvl w:val="0"/>
          <w:numId w:val="17"/>
        </w:numPr>
        <w:ind w:left="709" w:hanging="709"/>
        <w:rPr>
          <w:rFonts w:asciiTheme="minorHAnsi" w:hAnsiTheme="minorHAnsi" w:cstheme="minorHAnsi"/>
          <w:sz w:val="24"/>
          <w:szCs w:val="24"/>
        </w:rPr>
      </w:pPr>
      <w:r w:rsidRPr="00663B4F">
        <w:rPr>
          <w:rFonts w:asciiTheme="minorHAnsi" w:hAnsiTheme="minorHAnsi" w:cstheme="minorHAnsi"/>
          <w:sz w:val="24"/>
          <w:szCs w:val="24"/>
        </w:rPr>
        <w:t>Muestra</w:t>
      </w:r>
      <w:r w:rsidR="00A764AA" w:rsidRPr="00663B4F">
        <w:rPr>
          <w:rFonts w:asciiTheme="minorHAnsi" w:hAnsiTheme="minorHAnsi" w:cstheme="minorHAnsi"/>
          <w:sz w:val="24"/>
          <w:szCs w:val="24"/>
        </w:rPr>
        <w:t xml:space="preserve"> el id de aquellos trabajos cuyo salario medio es superior a 10000.</w:t>
      </w:r>
    </w:p>
    <w:p w:rsidR="00663B4F" w:rsidRDefault="00663B4F" w:rsidP="00663B4F">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SELECT job_id</w:t>
      </w:r>
      <w:r w:rsidR="000A30EE">
        <w:rPr>
          <w:rFonts w:asciiTheme="minorHAnsi" w:hAnsiTheme="minorHAnsi" w:cstheme="minorHAnsi"/>
          <w:color w:val="0070C0"/>
          <w:sz w:val="24"/>
          <w:szCs w:val="24"/>
        </w:rPr>
        <w:t>, AVG (salary)</w:t>
      </w:r>
    </w:p>
    <w:p w:rsidR="00663B4F" w:rsidRDefault="00663B4F" w:rsidP="00663B4F">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 xml:space="preserve">FROM </w:t>
      </w:r>
      <w:r w:rsidR="000A30EE">
        <w:rPr>
          <w:rFonts w:asciiTheme="minorHAnsi" w:hAnsiTheme="minorHAnsi" w:cstheme="minorHAnsi"/>
          <w:color w:val="0070C0"/>
          <w:sz w:val="24"/>
          <w:szCs w:val="24"/>
        </w:rPr>
        <w:t>employees</w:t>
      </w:r>
    </w:p>
    <w:p w:rsidR="00663B4F" w:rsidRDefault="000A30EE" w:rsidP="00663B4F">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GROUP BY job_id</w:t>
      </w:r>
      <w:r w:rsidR="00663B4F">
        <w:rPr>
          <w:rFonts w:asciiTheme="minorHAnsi" w:hAnsiTheme="minorHAnsi" w:cstheme="minorHAnsi"/>
          <w:color w:val="0070C0"/>
          <w:sz w:val="24"/>
          <w:szCs w:val="24"/>
        </w:rPr>
        <w:t>;</w:t>
      </w:r>
    </w:p>
    <w:p w:rsidR="003761BC" w:rsidRPr="003761BC" w:rsidRDefault="003761BC" w:rsidP="003761BC">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HAVING AVG(salary)&gt;10000</w:t>
      </w:r>
    </w:p>
    <w:p w:rsidR="00A764AA" w:rsidRDefault="00A764AA" w:rsidP="00663B4F">
      <w:pPr>
        <w:pStyle w:val="Prrafodelista"/>
        <w:numPr>
          <w:ilvl w:val="0"/>
          <w:numId w:val="17"/>
        </w:numPr>
        <w:ind w:left="709" w:hanging="709"/>
        <w:rPr>
          <w:rFonts w:asciiTheme="minorHAnsi" w:hAnsiTheme="minorHAnsi" w:cstheme="minorHAnsi"/>
          <w:sz w:val="24"/>
          <w:szCs w:val="24"/>
        </w:rPr>
      </w:pPr>
      <w:r w:rsidRPr="00663B4F">
        <w:rPr>
          <w:rFonts w:asciiTheme="minorHAnsi" w:hAnsiTheme="minorHAnsi" w:cstheme="minorHAnsi"/>
          <w:sz w:val="24"/>
          <w:szCs w:val="24"/>
        </w:rPr>
        <w:t>Mostrar los años en los que se incorporaron a la empresa más de 10 empleados.</w:t>
      </w:r>
    </w:p>
    <w:p w:rsidR="00663B4F" w:rsidRDefault="000A7F68" w:rsidP="00663B4F">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SELECT TO_CHAR(hire_date, ‘yyyy’)</w:t>
      </w:r>
    </w:p>
    <w:p w:rsidR="000A7F68" w:rsidRDefault="000A7F68" w:rsidP="00663B4F">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FROM employees</w:t>
      </w:r>
    </w:p>
    <w:p w:rsidR="000A7F68" w:rsidRDefault="000A7F68" w:rsidP="00663B4F">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GROU</w:t>
      </w:r>
      <w:r w:rsidR="00A033AC">
        <w:rPr>
          <w:rFonts w:asciiTheme="minorHAnsi" w:hAnsiTheme="minorHAnsi" w:cstheme="minorHAnsi"/>
          <w:color w:val="0070C0"/>
          <w:sz w:val="24"/>
          <w:szCs w:val="24"/>
        </w:rPr>
        <w:t>P BY TO_CHAR(hire_date, ‘yyyy’)</w:t>
      </w:r>
    </w:p>
    <w:p w:rsidR="00A033AC" w:rsidRDefault="00A033AC" w:rsidP="00663B4F">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HAVING count(employee_id) &gt; 10</w:t>
      </w:r>
      <w:r w:rsidR="004D45A8">
        <w:rPr>
          <w:rFonts w:asciiTheme="minorHAnsi" w:hAnsiTheme="minorHAnsi" w:cstheme="minorHAnsi"/>
          <w:color w:val="0070C0"/>
          <w:sz w:val="24"/>
          <w:szCs w:val="24"/>
        </w:rPr>
        <w:t>;</w:t>
      </w:r>
    </w:p>
    <w:p w:rsidR="00A764AA" w:rsidRDefault="00A764AA" w:rsidP="00663B4F">
      <w:pPr>
        <w:pStyle w:val="Prrafodelista"/>
        <w:numPr>
          <w:ilvl w:val="0"/>
          <w:numId w:val="17"/>
        </w:numPr>
        <w:ind w:left="709" w:hanging="709"/>
        <w:rPr>
          <w:rFonts w:asciiTheme="minorHAnsi" w:hAnsiTheme="minorHAnsi" w:cstheme="minorHAnsi"/>
          <w:sz w:val="24"/>
          <w:szCs w:val="24"/>
        </w:rPr>
      </w:pPr>
      <w:r w:rsidRPr="00663B4F">
        <w:rPr>
          <w:rFonts w:asciiTheme="minorHAnsi" w:hAnsiTheme="minorHAnsi" w:cstheme="minorHAnsi"/>
          <w:sz w:val="24"/>
          <w:szCs w:val="24"/>
        </w:rPr>
        <w:t>Mostrar los departamentos con más de cinco empleados que tienen porcentaje de comisión.</w:t>
      </w:r>
    </w:p>
    <w:p w:rsidR="00663B4F" w:rsidRDefault="000A7F68" w:rsidP="00663B4F">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 xml:space="preserve">SELECT </w:t>
      </w:r>
      <w:r w:rsidR="0023004C">
        <w:rPr>
          <w:rFonts w:asciiTheme="minorHAnsi" w:hAnsiTheme="minorHAnsi" w:cstheme="minorHAnsi"/>
          <w:color w:val="0070C0"/>
          <w:sz w:val="24"/>
          <w:szCs w:val="24"/>
        </w:rPr>
        <w:t>d.</w:t>
      </w:r>
      <w:r>
        <w:rPr>
          <w:rFonts w:asciiTheme="minorHAnsi" w:hAnsiTheme="minorHAnsi" w:cstheme="minorHAnsi"/>
          <w:color w:val="0070C0"/>
          <w:sz w:val="24"/>
          <w:szCs w:val="24"/>
        </w:rPr>
        <w:t>department_</w:t>
      </w:r>
      <w:r w:rsidR="0084719A">
        <w:rPr>
          <w:rFonts w:asciiTheme="minorHAnsi" w:hAnsiTheme="minorHAnsi" w:cstheme="minorHAnsi"/>
          <w:color w:val="0070C0"/>
          <w:sz w:val="24"/>
          <w:szCs w:val="24"/>
        </w:rPr>
        <w:t>id</w:t>
      </w:r>
      <w:r w:rsidR="0023004C">
        <w:rPr>
          <w:rFonts w:asciiTheme="minorHAnsi" w:hAnsiTheme="minorHAnsi" w:cstheme="minorHAnsi"/>
          <w:color w:val="0070C0"/>
          <w:sz w:val="24"/>
          <w:szCs w:val="24"/>
        </w:rPr>
        <w:t>, e.department_name</w:t>
      </w:r>
    </w:p>
    <w:p w:rsidR="000A7F68" w:rsidRDefault="000A7F68" w:rsidP="00663B4F">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 xml:space="preserve">FROM </w:t>
      </w:r>
      <w:r w:rsidR="0084719A">
        <w:rPr>
          <w:rFonts w:asciiTheme="minorHAnsi" w:hAnsiTheme="minorHAnsi" w:cstheme="minorHAnsi"/>
          <w:color w:val="0070C0"/>
          <w:sz w:val="24"/>
          <w:szCs w:val="24"/>
        </w:rPr>
        <w:t>employees</w:t>
      </w:r>
      <w:r w:rsidR="0023004C">
        <w:rPr>
          <w:rFonts w:asciiTheme="minorHAnsi" w:hAnsiTheme="minorHAnsi" w:cstheme="minorHAnsi"/>
          <w:color w:val="0070C0"/>
          <w:sz w:val="24"/>
          <w:szCs w:val="24"/>
        </w:rPr>
        <w:t xml:space="preserve"> e, department d</w:t>
      </w:r>
    </w:p>
    <w:p w:rsidR="0023004C" w:rsidRDefault="000A7F68" w:rsidP="00663B4F">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 xml:space="preserve">WHERE </w:t>
      </w:r>
      <w:r w:rsidR="0023004C">
        <w:rPr>
          <w:rFonts w:asciiTheme="minorHAnsi" w:hAnsiTheme="minorHAnsi" w:cstheme="minorHAnsi"/>
          <w:color w:val="0070C0"/>
          <w:sz w:val="24"/>
          <w:szCs w:val="24"/>
        </w:rPr>
        <w:t xml:space="preserve"> d.department_id = e.department_id</w:t>
      </w:r>
    </w:p>
    <w:p w:rsidR="000A7F68" w:rsidRDefault="0023004C" w:rsidP="00663B4F">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 xml:space="preserve">AND </w:t>
      </w:r>
      <w:r w:rsidR="000A7F68">
        <w:rPr>
          <w:rFonts w:asciiTheme="minorHAnsi" w:hAnsiTheme="minorHAnsi" w:cstheme="minorHAnsi"/>
          <w:color w:val="0070C0"/>
          <w:sz w:val="24"/>
          <w:szCs w:val="24"/>
        </w:rPr>
        <w:t>commission_pct IS NOT NULL</w:t>
      </w:r>
    </w:p>
    <w:p w:rsidR="000A7F68" w:rsidRDefault="000A7F68" w:rsidP="00663B4F">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GROUP BY department_</w:t>
      </w:r>
      <w:r w:rsidR="0023004C">
        <w:rPr>
          <w:rFonts w:asciiTheme="minorHAnsi" w:hAnsiTheme="minorHAnsi" w:cstheme="minorHAnsi"/>
          <w:color w:val="0070C0"/>
          <w:sz w:val="24"/>
          <w:szCs w:val="24"/>
        </w:rPr>
        <w:t>id, department_name</w:t>
      </w:r>
    </w:p>
    <w:p w:rsidR="0084719A" w:rsidRPr="0084719A" w:rsidRDefault="0084719A" w:rsidP="0084719A">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HAVING COUNT(commission_pct)</w:t>
      </w:r>
      <w:r w:rsidR="001C2A87">
        <w:rPr>
          <w:rFonts w:asciiTheme="minorHAnsi" w:hAnsiTheme="minorHAnsi" w:cstheme="minorHAnsi"/>
          <w:color w:val="0070C0"/>
          <w:sz w:val="24"/>
          <w:szCs w:val="24"/>
        </w:rPr>
        <w:t xml:space="preserve"> </w:t>
      </w:r>
      <w:r>
        <w:rPr>
          <w:rFonts w:asciiTheme="minorHAnsi" w:hAnsiTheme="minorHAnsi" w:cstheme="minorHAnsi"/>
          <w:color w:val="0070C0"/>
          <w:sz w:val="24"/>
          <w:szCs w:val="24"/>
        </w:rPr>
        <w:t>&gt;</w:t>
      </w:r>
      <w:r w:rsidR="001C2A87">
        <w:rPr>
          <w:rFonts w:asciiTheme="minorHAnsi" w:hAnsiTheme="minorHAnsi" w:cstheme="minorHAnsi"/>
          <w:color w:val="0070C0"/>
          <w:sz w:val="24"/>
          <w:szCs w:val="24"/>
        </w:rPr>
        <w:t xml:space="preserve"> </w:t>
      </w:r>
      <w:r>
        <w:rPr>
          <w:rFonts w:asciiTheme="minorHAnsi" w:hAnsiTheme="minorHAnsi" w:cstheme="minorHAnsi"/>
          <w:color w:val="0070C0"/>
          <w:sz w:val="24"/>
          <w:szCs w:val="24"/>
        </w:rPr>
        <w:t>5;</w:t>
      </w:r>
    </w:p>
    <w:p w:rsidR="00A764AA" w:rsidRDefault="00A764AA" w:rsidP="009A485F">
      <w:pPr>
        <w:pStyle w:val="Prrafodelista"/>
        <w:numPr>
          <w:ilvl w:val="0"/>
          <w:numId w:val="17"/>
        </w:numPr>
        <w:ind w:left="709" w:hanging="709"/>
        <w:rPr>
          <w:rFonts w:asciiTheme="minorHAnsi" w:hAnsiTheme="minorHAnsi" w:cstheme="minorHAnsi"/>
          <w:sz w:val="24"/>
          <w:szCs w:val="24"/>
        </w:rPr>
      </w:pPr>
      <w:r w:rsidRPr="009A485F">
        <w:rPr>
          <w:rFonts w:asciiTheme="minorHAnsi" w:hAnsiTheme="minorHAnsi" w:cstheme="minorHAnsi"/>
          <w:sz w:val="24"/>
          <w:szCs w:val="24"/>
        </w:rPr>
        <w:t>Mostrar el id de los empleados que han tenido más de un trabajo en el pasado.</w:t>
      </w:r>
    </w:p>
    <w:p w:rsidR="009A485F" w:rsidRDefault="009A485F" w:rsidP="009A485F">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SELECT employee_id</w:t>
      </w:r>
    </w:p>
    <w:p w:rsidR="009A485F" w:rsidRDefault="009A485F" w:rsidP="009A485F">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FROM job_history</w:t>
      </w:r>
    </w:p>
    <w:p w:rsidR="009A485F" w:rsidRDefault="009A485F" w:rsidP="009A485F">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GROUP BY employee_id</w:t>
      </w:r>
    </w:p>
    <w:p w:rsidR="009A485F" w:rsidRPr="009A485F" w:rsidRDefault="009A485F" w:rsidP="009A485F">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HAVING COUNT(*) &gt; 1;</w:t>
      </w:r>
    </w:p>
    <w:p w:rsidR="00A764AA" w:rsidRDefault="00A764AA" w:rsidP="00036A1A">
      <w:pPr>
        <w:pStyle w:val="Prrafodelista"/>
        <w:numPr>
          <w:ilvl w:val="0"/>
          <w:numId w:val="17"/>
        </w:numPr>
        <w:ind w:left="709" w:hanging="709"/>
        <w:rPr>
          <w:rFonts w:asciiTheme="minorHAnsi" w:hAnsiTheme="minorHAnsi" w:cstheme="minorHAnsi"/>
          <w:sz w:val="24"/>
          <w:szCs w:val="24"/>
        </w:rPr>
      </w:pPr>
      <w:r w:rsidRPr="00036A1A">
        <w:rPr>
          <w:rFonts w:asciiTheme="minorHAnsi" w:hAnsiTheme="minorHAnsi" w:cstheme="minorHAnsi"/>
          <w:sz w:val="24"/>
          <w:szCs w:val="24"/>
        </w:rPr>
        <w:t>Mostrar el id de aquellos trabajos que han tenido más de 3 empleados más de 100 días.</w:t>
      </w:r>
    </w:p>
    <w:p w:rsidR="00036A1A" w:rsidRDefault="00036A1A" w:rsidP="00036A1A">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SELECT job_id</w:t>
      </w:r>
    </w:p>
    <w:p w:rsidR="00036A1A" w:rsidRDefault="00036A1A" w:rsidP="00036A1A">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FROM job_history</w:t>
      </w:r>
    </w:p>
    <w:p w:rsidR="00036A1A" w:rsidRDefault="00036A1A" w:rsidP="00036A1A">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WHERE end_date-start_date &gt; 100</w:t>
      </w:r>
    </w:p>
    <w:p w:rsidR="00036A1A" w:rsidRDefault="00036A1A" w:rsidP="00036A1A">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GROUP BY job_id</w:t>
      </w:r>
    </w:p>
    <w:p w:rsidR="00036A1A" w:rsidRPr="00036A1A" w:rsidRDefault="00036A1A" w:rsidP="00036A1A">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HAVING COUNT(*) &gt; 3;</w:t>
      </w:r>
    </w:p>
    <w:p w:rsidR="00A764AA" w:rsidRDefault="00A764AA" w:rsidP="00C5384A">
      <w:pPr>
        <w:pStyle w:val="Prrafodelista"/>
        <w:numPr>
          <w:ilvl w:val="0"/>
          <w:numId w:val="17"/>
        </w:numPr>
        <w:ind w:left="709" w:hanging="709"/>
        <w:rPr>
          <w:rFonts w:asciiTheme="minorHAnsi" w:hAnsiTheme="minorHAnsi" w:cstheme="minorHAnsi"/>
          <w:sz w:val="24"/>
          <w:szCs w:val="24"/>
        </w:rPr>
      </w:pPr>
      <w:r w:rsidRPr="00C5384A">
        <w:rPr>
          <w:rFonts w:asciiTheme="minorHAnsi" w:hAnsiTheme="minorHAnsi" w:cstheme="minorHAnsi"/>
          <w:sz w:val="24"/>
          <w:szCs w:val="24"/>
        </w:rPr>
        <w:t>Mostrar id de departamento, año y número de empleados dados de alta en ese año.</w:t>
      </w:r>
    </w:p>
    <w:p w:rsidR="00C5384A" w:rsidRDefault="00C5384A" w:rsidP="00C5384A">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lastRenderedPageBreak/>
        <w:t>SELECT department_id, TO_CHAR(hire_date,’yyyy’), COUNT(EMPLOYEE_ID)</w:t>
      </w:r>
    </w:p>
    <w:p w:rsidR="00C5384A" w:rsidRDefault="00C5384A" w:rsidP="00C5384A">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FROM employees</w:t>
      </w:r>
    </w:p>
    <w:p w:rsidR="00C5384A" w:rsidRPr="00C5384A" w:rsidRDefault="00C5384A" w:rsidP="00C5384A">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GROUP BY department_id, TO_CHAR(hire_date,’yyyy’)</w:t>
      </w:r>
      <w:r w:rsidR="0012465F">
        <w:rPr>
          <w:rFonts w:asciiTheme="minorHAnsi" w:hAnsiTheme="minorHAnsi" w:cstheme="minorHAnsi"/>
          <w:color w:val="0070C0"/>
          <w:sz w:val="24"/>
          <w:szCs w:val="24"/>
        </w:rPr>
        <w:t>;</w:t>
      </w:r>
    </w:p>
    <w:p w:rsidR="00A764AA" w:rsidRDefault="00A764AA" w:rsidP="0012465F">
      <w:pPr>
        <w:pStyle w:val="Prrafodelista"/>
        <w:numPr>
          <w:ilvl w:val="0"/>
          <w:numId w:val="17"/>
        </w:numPr>
        <w:ind w:left="709" w:hanging="709"/>
        <w:rPr>
          <w:rFonts w:asciiTheme="minorHAnsi" w:hAnsiTheme="minorHAnsi" w:cstheme="minorHAnsi"/>
          <w:sz w:val="24"/>
          <w:szCs w:val="24"/>
        </w:rPr>
      </w:pPr>
      <w:r w:rsidRPr="0012465F">
        <w:rPr>
          <w:rFonts w:asciiTheme="minorHAnsi" w:hAnsiTheme="minorHAnsi" w:cstheme="minorHAnsi"/>
          <w:sz w:val="24"/>
          <w:szCs w:val="24"/>
        </w:rPr>
        <w:t>Mostrar los departamentos donde el jefe tiene más de 5 empleados a su cargo.</w:t>
      </w:r>
    </w:p>
    <w:p w:rsidR="0012465F" w:rsidRDefault="0012465F" w:rsidP="0012465F">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SELECT department_id</w:t>
      </w:r>
    </w:p>
    <w:p w:rsidR="0012465F" w:rsidRDefault="0012465F" w:rsidP="0012465F">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FROM employees</w:t>
      </w:r>
    </w:p>
    <w:p w:rsidR="0012465F" w:rsidRDefault="0012465F" w:rsidP="0012465F">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GROUP BY department_id, manager_id</w:t>
      </w:r>
    </w:p>
    <w:p w:rsidR="0012465F" w:rsidRPr="0012465F" w:rsidRDefault="0012465F" w:rsidP="0012465F">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HAVINGE COUNT(employee_id) &gt; 5;</w:t>
      </w:r>
    </w:p>
    <w:p w:rsidR="00A764AA" w:rsidRDefault="00A764AA" w:rsidP="00CE5BE9">
      <w:pPr>
        <w:pStyle w:val="Prrafodelista"/>
        <w:numPr>
          <w:ilvl w:val="0"/>
          <w:numId w:val="17"/>
        </w:numPr>
        <w:ind w:left="709" w:hanging="709"/>
        <w:rPr>
          <w:rFonts w:asciiTheme="minorHAnsi" w:hAnsiTheme="minorHAnsi" w:cstheme="minorHAnsi"/>
          <w:sz w:val="24"/>
          <w:szCs w:val="24"/>
        </w:rPr>
      </w:pPr>
      <w:r w:rsidRPr="00CE5BE9">
        <w:rPr>
          <w:rFonts w:asciiTheme="minorHAnsi" w:hAnsiTheme="minorHAnsi" w:cstheme="minorHAnsi"/>
          <w:sz w:val="24"/>
          <w:szCs w:val="24"/>
        </w:rPr>
        <w:t>Cambiar el salario del empleado 115 a 8000 si cobra menos de 6000.</w:t>
      </w:r>
    </w:p>
    <w:p w:rsidR="00CE5BE9" w:rsidRDefault="00CE5BE9" w:rsidP="00CE5BE9">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UPDATE employees</w:t>
      </w:r>
    </w:p>
    <w:p w:rsidR="00CE5BE9" w:rsidRDefault="00CE5BE9" w:rsidP="00CE5BE9">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SET salary = 8000</w:t>
      </w:r>
    </w:p>
    <w:p w:rsidR="00CE5BE9" w:rsidRPr="00CE5BE9" w:rsidRDefault="00CE5BE9" w:rsidP="00CE5BE9">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WHERE employee_id = 115 AND salary &lt; 6000;</w:t>
      </w:r>
    </w:p>
    <w:p w:rsidR="00A764AA" w:rsidRDefault="00A764AA" w:rsidP="00A764AA">
      <w:pPr>
        <w:pStyle w:val="Prrafodelista"/>
        <w:numPr>
          <w:ilvl w:val="0"/>
          <w:numId w:val="17"/>
        </w:numPr>
        <w:ind w:left="709" w:hanging="709"/>
        <w:rPr>
          <w:rFonts w:asciiTheme="minorHAnsi" w:hAnsiTheme="minorHAnsi" w:cstheme="minorHAnsi"/>
          <w:sz w:val="24"/>
          <w:szCs w:val="24"/>
        </w:rPr>
      </w:pPr>
      <w:r w:rsidRPr="00A814FE">
        <w:rPr>
          <w:rFonts w:asciiTheme="minorHAnsi" w:hAnsiTheme="minorHAnsi" w:cstheme="minorHAnsi"/>
          <w:sz w:val="24"/>
          <w:szCs w:val="24"/>
        </w:rPr>
        <w:t>Inserta un nuevo empleado: 207, 'ANGELA', 'SNYDER','ANGELA','215 253 4737',</w:t>
      </w:r>
      <w:r w:rsidR="00A814FE" w:rsidRPr="00A814FE">
        <w:rPr>
          <w:rFonts w:asciiTheme="minorHAnsi" w:hAnsiTheme="minorHAnsi" w:cstheme="minorHAnsi"/>
          <w:sz w:val="24"/>
          <w:szCs w:val="24"/>
        </w:rPr>
        <w:t xml:space="preserve"> </w:t>
      </w:r>
      <w:r w:rsidRPr="00A814FE">
        <w:rPr>
          <w:rFonts w:asciiTheme="minorHAnsi" w:hAnsiTheme="minorHAnsi" w:cstheme="minorHAnsi"/>
          <w:sz w:val="24"/>
          <w:szCs w:val="24"/>
        </w:rPr>
        <w:t>SYSDATE, 'SA_MAN', 12000, 80</w:t>
      </w:r>
    </w:p>
    <w:p w:rsidR="00A814FE" w:rsidRDefault="00A814FE" w:rsidP="00A814FE">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INSERT INTO employees (employee_id, first_name, last_name, email, phone_number, hire_date, job_id, salary, deparment_id)</w:t>
      </w:r>
    </w:p>
    <w:p w:rsidR="00A814FE" w:rsidRPr="00A814FE" w:rsidRDefault="00A814FE" w:rsidP="00A814FE">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VALUES (207, ‘Angela’, ‘Snyder’, ‘Angela’ 2152534737, SYSDATE, ‘SA_MAN’, 12000, 80);</w:t>
      </w:r>
    </w:p>
    <w:p w:rsidR="00A764AA" w:rsidRDefault="00A764AA" w:rsidP="00F23C90">
      <w:pPr>
        <w:pStyle w:val="Prrafodelista"/>
        <w:numPr>
          <w:ilvl w:val="0"/>
          <w:numId w:val="17"/>
        </w:numPr>
        <w:ind w:left="709" w:hanging="709"/>
        <w:rPr>
          <w:rFonts w:asciiTheme="minorHAnsi" w:hAnsiTheme="minorHAnsi" w:cstheme="minorHAnsi"/>
          <w:sz w:val="24"/>
          <w:szCs w:val="24"/>
        </w:rPr>
      </w:pPr>
      <w:r w:rsidRPr="00F23C90">
        <w:rPr>
          <w:rFonts w:asciiTheme="minorHAnsi" w:hAnsiTheme="minorHAnsi" w:cstheme="minorHAnsi"/>
          <w:sz w:val="24"/>
          <w:szCs w:val="24"/>
        </w:rPr>
        <w:t>Borra el departamento 20</w:t>
      </w:r>
    </w:p>
    <w:p w:rsidR="00F23C90" w:rsidRDefault="00F23C90" w:rsidP="00F23C90">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DELETE FROM departments</w:t>
      </w:r>
    </w:p>
    <w:p w:rsidR="00F23C90" w:rsidRPr="00F23C90" w:rsidRDefault="00F23C90" w:rsidP="00F23C90">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WHERE department_id=20;</w:t>
      </w:r>
    </w:p>
    <w:p w:rsidR="00A764AA" w:rsidRDefault="00A764AA" w:rsidP="00A764AA">
      <w:pPr>
        <w:pStyle w:val="Prrafodelista"/>
        <w:numPr>
          <w:ilvl w:val="0"/>
          <w:numId w:val="17"/>
        </w:numPr>
        <w:ind w:left="709" w:hanging="709"/>
        <w:rPr>
          <w:rFonts w:asciiTheme="minorHAnsi" w:hAnsiTheme="minorHAnsi" w:cstheme="minorHAnsi"/>
          <w:sz w:val="24"/>
          <w:szCs w:val="24"/>
        </w:rPr>
      </w:pPr>
      <w:r w:rsidRPr="00E30DD0">
        <w:rPr>
          <w:rFonts w:asciiTheme="minorHAnsi" w:hAnsiTheme="minorHAnsi" w:cstheme="minorHAnsi"/>
          <w:sz w:val="24"/>
          <w:szCs w:val="24"/>
        </w:rPr>
        <w:t>Cambia el trabajo del empleado 110 a IT_PROG, si el empleado pertenece al departamento</w:t>
      </w:r>
      <w:r w:rsidR="00E30DD0" w:rsidRPr="00E30DD0">
        <w:rPr>
          <w:rFonts w:asciiTheme="minorHAnsi" w:hAnsiTheme="minorHAnsi" w:cstheme="minorHAnsi"/>
          <w:sz w:val="24"/>
          <w:szCs w:val="24"/>
        </w:rPr>
        <w:t xml:space="preserve"> </w:t>
      </w:r>
      <w:r w:rsidRPr="00E30DD0">
        <w:rPr>
          <w:rFonts w:asciiTheme="minorHAnsi" w:hAnsiTheme="minorHAnsi" w:cstheme="minorHAnsi"/>
          <w:sz w:val="24"/>
          <w:szCs w:val="24"/>
        </w:rPr>
        <w:t>19 y su trabajo actual no empieza con IT.</w:t>
      </w:r>
    </w:p>
    <w:p w:rsidR="00E30DD0" w:rsidRDefault="00E30DD0" w:rsidP="00E30DD0">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UPDATE employees</w:t>
      </w:r>
    </w:p>
    <w:p w:rsidR="00E30DD0" w:rsidRDefault="00E30DD0" w:rsidP="00E30DD0">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SET job_id = ‘IT_PROG</w:t>
      </w:r>
      <w:r w:rsidR="00160783">
        <w:rPr>
          <w:rFonts w:asciiTheme="minorHAnsi" w:hAnsiTheme="minorHAnsi" w:cstheme="minorHAnsi"/>
          <w:color w:val="0070C0"/>
          <w:sz w:val="24"/>
          <w:szCs w:val="24"/>
        </w:rPr>
        <w:t>’</w:t>
      </w:r>
    </w:p>
    <w:p w:rsidR="004A412A" w:rsidRDefault="00E30DD0" w:rsidP="00E30DD0">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 xml:space="preserve">WHERE </w:t>
      </w:r>
      <w:r w:rsidR="00160783">
        <w:rPr>
          <w:rFonts w:asciiTheme="minorHAnsi" w:hAnsiTheme="minorHAnsi" w:cstheme="minorHAnsi"/>
          <w:color w:val="0070C0"/>
          <w:sz w:val="24"/>
          <w:szCs w:val="24"/>
        </w:rPr>
        <w:t xml:space="preserve">employee_id= 110 </w:t>
      </w:r>
    </w:p>
    <w:p w:rsidR="004A412A" w:rsidRDefault="00160783" w:rsidP="00E30DD0">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 xml:space="preserve">AND </w:t>
      </w:r>
      <w:r w:rsidR="00E30DD0">
        <w:rPr>
          <w:rFonts w:asciiTheme="minorHAnsi" w:hAnsiTheme="minorHAnsi" w:cstheme="minorHAnsi"/>
          <w:color w:val="0070C0"/>
          <w:sz w:val="24"/>
          <w:szCs w:val="24"/>
        </w:rPr>
        <w:t xml:space="preserve">department_id=19 </w:t>
      </w:r>
    </w:p>
    <w:p w:rsidR="00E30DD0" w:rsidRPr="00E30DD0" w:rsidRDefault="00E30DD0" w:rsidP="00E30DD0">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 xml:space="preserve">AND </w:t>
      </w:r>
      <w:r w:rsidR="00893C60">
        <w:rPr>
          <w:rFonts w:asciiTheme="minorHAnsi" w:hAnsiTheme="minorHAnsi" w:cstheme="minorHAnsi"/>
          <w:color w:val="0070C0"/>
          <w:sz w:val="24"/>
          <w:szCs w:val="24"/>
        </w:rPr>
        <w:t xml:space="preserve">NOT </w:t>
      </w:r>
      <w:r>
        <w:rPr>
          <w:rFonts w:asciiTheme="minorHAnsi" w:hAnsiTheme="minorHAnsi" w:cstheme="minorHAnsi"/>
          <w:color w:val="0070C0"/>
          <w:sz w:val="24"/>
          <w:szCs w:val="24"/>
        </w:rPr>
        <w:t>job_id LIKE ‘IT%’;</w:t>
      </w:r>
    </w:p>
    <w:p w:rsidR="00A764AA" w:rsidRDefault="00A764AA" w:rsidP="00A764AA">
      <w:pPr>
        <w:pStyle w:val="Prrafodelista"/>
        <w:numPr>
          <w:ilvl w:val="0"/>
          <w:numId w:val="17"/>
        </w:numPr>
        <w:ind w:left="709" w:hanging="709"/>
        <w:rPr>
          <w:rFonts w:asciiTheme="minorHAnsi" w:hAnsiTheme="minorHAnsi" w:cstheme="minorHAnsi"/>
          <w:sz w:val="24"/>
          <w:szCs w:val="24"/>
        </w:rPr>
      </w:pPr>
      <w:r w:rsidRPr="00671883">
        <w:rPr>
          <w:rFonts w:asciiTheme="minorHAnsi" w:hAnsiTheme="minorHAnsi" w:cstheme="minorHAnsi"/>
          <w:sz w:val="24"/>
          <w:szCs w:val="24"/>
        </w:rPr>
        <w:t>Inserta una fila en la tabla departamentos con jefe 1w9 y alguna localización de la ciudad de</w:t>
      </w:r>
      <w:r w:rsidR="00671883" w:rsidRPr="00671883">
        <w:rPr>
          <w:rFonts w:asciiTheme="minorHAnsi" w:hAnsiTheme="minorHAnsi" w:cstheme="minorHAnsi"/>
          <w:sz w:val="24"/>
          <w:szCs w:val="24"/>
        </w:rPr>
        <w:t xml:space="preserve"> </w:t>
      </w:r>
      <w:r w:rsidRPr="00671883">
        <w:rPr>
          <w:rFonts w:asciiTheme="minorHAnsi" w:hAnsiTheme="minorHAnsi" w:cstheme="minorHAnsi"/>
          <w:sz w:val="24"/>
          <w:szCs w:val="24"/>
        </w:rPr>
        <w:t>Tokyo.</w:t>
      </w:r>
    </w:p>
    <w:p w:rsidR="00671883" w:rsidRDefault="00671883" w:rsidP="00671883">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INSERT INTO departaments (deparment_id, department_name, manager_id, location_id)</w:t>
      </w:r>
    </w:p>
    <w:p w:rsidR="00671883" w:rsidRPr="00671883" w:rsidRDefault="00671883" w:rsidP="00671883">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VALUES (200, ‘DAW’,’1w9’,1200);</w:t>
      </w:r>
    </w:p>
    <w:p w:rsidR="00A764AA" w:rsidRDefault="00A764AA" w:rsidP="0023384C">
      <w:pPr>
        <w:pStyle w:val="Prrafodelista"/>
        <w:numPr>
          <w:ilvl w:val="0"/>
          <w:numId w:val="17"/>
        </w:numPr>
        <w:ind w:left="709" w:hanging="709"/>
        <w:rPr>
          <w:rFonts w:asciiTheme="minorHAnsi" w:hAnsiTheme="minorHAnsi" w:cstheme="minorHAnsi"/>
          <w:sz w:val="24"/>
          <w:szCs w:val="24"/>
        </w:rPr>
      </w:pPr>
      <w:r w:rsidRPr="0023384C">
        <w:rPr>
          <w:rFonts w:asciiTheme="minorHAnsi" w:hAnsiTheme="minorHAnsi" w:cstheme="minorHAnsi"/>
          <w:sz w:val="24"/>
          <w:szCs w:val="24"/>
        </w:rPr>
        <w:t>Muestra el nombre del departamento y su número de empleados.</w:t>
      </w:r>
    </w:p>
    <w:p w:rsidR="0023384C" w:rsidRDefault="008A2741" w:rsidP="0023384C">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SELECT departament_name, count(</w:t>
      </w:r>
      <w:r w:rsidR="005572AD">
        <w:rPr>
          <w:rFonts w:asciiTheme="minorHAnsi" w:hAnsiTheme="minorHAnsi" w:cstheme="minorHAnsi"/>
          <w:color w:val="0070C0"/>
          <w:sz w:val="24"/>
          <w:szCs w:val="24"/>
        </w:rPr>
        <w:t>*</w:t>
      </w:r>
      <w:r>
        <w:rPr>
          <w:rFonts w:asciiTheme="minorHAnsi" w:hAnsiTheme="minorHAnsi" w:cstheme="minorHAnsi"/>
          <w:color w:val="0070C0"/>
          <w:sz w:val="24"/>
          <w:szCs w:val="24"/>
        </w:rPr>
        <w:t>)</w:t>
      </w:r>
    </w:p>
    <w:p w:rsidR="008A2741" w:rsidRDefault="008A2741" w:rsidP="0023384C">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FROM departaments d, employees e</w:t>
      </w:r>
    </w:p>
    <w:p w:rsidR="008A2741" w:rsidRDefault="008A2741" w:rsidP="008A2741">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lastRenderedPageBreak/>
        <w:t>WHERE d.department_id = e.department_id</w:t>
      </w:r>
    </w:p>
    <w:p w:rsidR="005572AD" w:rsidRPr="008A2741" w:rsidRDefault="005572AD" w:rsidP="008A2741">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GROUP BY department_name;</w:t>
      </w:r>
    </w:p>
    <w:p w:rsidR="00A764AA" w:rsidRDefault="00A764AA" w:rsidP="00C55EFA">
      <w:pPr>
        <w:pStyle w:val="Prrafodelista"/>
        <w:numPr>
          <w:ilvl w:val="0"/>
          <w:numId w:val="17"/>
        </w:numPr>
        <w:ind w:left="709" w:hanging="709"/>
        <w:rPr>
          <w:rFonts w:asciiTheme="minorHAnsi" w:hAnsiTheme="minorHAnsi" w:cstheme="minorHAnsi"/>
          <w:sz w:val="24"/>
          <w:szCs w:val="24"/>
        </w:rPr>
      </w:pPr>
      <w:r w:rsidRPr="00C55EFA">
        <w:rPr>
          <w:rFonts w:asciiTheme="minorHAnsi" w:hAnsiTheme="minorHAnsi" w:cstheme="minorHAnsi"/>
          <w:sz w:val="24"/>
          <w:szCs w:val="24"/>
        </w:rPr>
        <w:t>Muestra el nombre del departamento y el nombre de su jefe.</w:t>
      </w:r>
    </w:p>
    <w:p w:rsidR="00C55EFA" w:rsidRDefault="00C55EFA" w:rsidP="00C55EFA">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 xml:space="preserve">SELECT departament_name, </w:t>
      </w:r>
      <w:r w:rsidR="00276F05">
        <w:rPr>
          <w:rFonts w:asciiTheme="minorHAnsi" w:hAnsiTheme="minorHAnsi" w:cstheme="minorHAnsi"/>
          <w:color w:val="0070C0"/>
          <w:sz w:val="24"/>
          <w:szCs w:val="24"/>
        </w:rPr>
        <w:t>first_name</w:t>
      </w:r>
    </w:p>
    <w:p w:rsidR="00C55EFA" w:rsidRDefault="00C55EFA" w:rsidP="00C55EFA">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FROM departments</w:t>
      </w:r>
      <w:r w:rsidR="00276F05">
        <w:rPr>
          <w:rFonts w:asciiTheme="minorHAnsi" w:hAnsiTheme="minorHAnsi" w:cstheme="minorHAnsi"/>
          <w:color w:val="0070C0"/>
          <w:sz w:val="24"/>
          <w:szCs w:val="24"/>
        </w:rPr>
        <w:t xml:space="preserve"> d, employees</w:t>
      </w:r>
    </w:p>
    <w:p w:rsidR="00C55EFA" w:rsidRPr="00C55EFA" w:rsidRDefault="00276F05" w:rsidP="00C55EFA">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WHERE d.manager_id = e.employee_id;</w:t>
      </w:r>
    </w:p>
    <w:p w:rsidR="00A764AA" w:rsidRDefault="00A764AA" w:rsidP="00644FE8">
      <w:pPr>
        <w:pStyle w:val="Prrafodelista"/>
        <w:numPr>
          <w:ilvl w:val="0"/>
          <w:numId w:val="17"/>
        </w:numPr>
        <w:ind w:left="709" w:hanging="709"/>
        <w:rPr>
          <w:rFonts w:asciiTheme="minorHAnsi" w:hAnsiTheme="minorHAnsi" w:cstheme="minorHAnsi"/>
          <w:sz w:val="24"/>
          <w:szCs w:val="24"/>
        </w:rPr>
      </w:pPr>
      <w:r w:rsidRPr="00644FE8">
        <w:rPr>
          <w:rFonts w:asciiTheme="minorHAnsi" w:hAnsiTheme="minorHAnsi" w:cstheme="minorHAnsi"/>
          <w:sz w:val="24"/>
          <w:szCs w:val="24"/>
        </w:rPr>
        <w:t>Muestra nombre del departamento, nombre del jefe y ciudad.</w:t>
      </w:r>
    </w:p>
    <w:p w:rsidR="00644FE8" w:rsidRDefault="00644FE8" w:rsidP="00644FE8">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SELECT department_name, first_name, city</w:t>
      </w:r>
    </w:p>
    <w:p w:rsidR="00644FE8" w:rsidRDefault="00644FE8" w:rsidP="00644FE8">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FROM department d, employees e, locations l</w:t>
      </w:r>
    </w:p>
    <w:p w:rsidR="00644FE8" w:rsidRDefault="00644FE8" w:rsidP="00644FE8">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WHERE e.employee_id = d.manager_id</w:t>
      </w:r>
    </w:p>
    <w:p w:rsidR="00644FE8" w:rsidRPr="00644FE8" w:rsidRDefault="00644FE8" w:rsidP="00644FE8">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AND d.location_id = l.location_id</w:t>
      </w:r>
    </w:p>
    <w:p w:rsidR="00A764AA" w:rsidRDefault="00A764AA" w:rsidP="008323EC">
      <w:pPr>
        <w:pStyle w:val="Prrafodelista"/>
        <w:numPr>
          <w:ilvl w:val="0"/>
          <w:numId w:val="17"/>
        </w:numPr>
        <w:ind w:left="709" w:hanging="709"/>
        <w:rPr>
          <w:rFonts w:asciiTheme="minorHAnsi" w:hAnsiTheme="minorHAnsi" w:cstheme="minorHAnsi"/>
          <w:sz w:val="24"/>
          <w:szCs w:val="24"/>
        </w:rPr>
      </w:pPr>
      <w:r w:rsidRPr="008323EC">
        <w:rPr>
          <w:rFonts w:asciiTheme="minorHAnsi" w:hAnsiTheme="minorHAnsi" w:cstheme="minorHAnsi"/>
          <w:sz w:val="24"/>
          <w:szCs w:val="24"/>
        </w:rPr>
        <w:t>Muestra nombre del país, ciudad y nombre de departamento.</w:t>
      </w:r>
    </w:p>
    <w:p w:rsidR="008323EC" w:rsidRDefault="008323EC" w:rsidP="008323EC">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SELECT country_name, city, department_name</w:t>
      </w:r>
    </w:p>
    <w:p w:rsidR="008323EC" w:rsidRDefault="008323EC" w:rsidP="008323EC">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FROM country c, departments d, locations l</w:t>
      </w:r>
    </w:p>
    <w:p w:rsidR="008323EC" w:rsidRDefault="008323EC" w:rsidP="008323EC">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 xml:space="preserve">WHERE d.location_id = l.location_id </w:t>
      </w:r>
    </w:p>
    <w:p w:rsidR="008323EC" w:rsidRPr="008323EC" w:rsidRDefault="008323EC" w:rsidP="008323EC">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AND l.country_id = c.country_id</w:t>
      </w:r>
      <w:r w:rsidR="007057C2">
        <w:rPr>
          <w:rFonts w:asciiTheme="minorHAnsi" w:hAnsiTheme="minorHAnsi" w:cstheme="minorHAnsi"/>
          <w:color w:val="0070C0"/>
          <w:sz w:val="24"/>
          <w:szCs w:val="24"/>
        </w:rPr>
        <w:t>;</w:t>
      </w:r>
    </w:p>
    <w:p w:rsidR="00A764AA" w:rsidRDefault="00A764AA" w:rsidP="00A764AA">
      <w:pPr>
        <w:pStyle w:val="Prrafodelista"/>
        <w:numPr>
          <w:ilvl w:val="0"/>
          <w:numId w:val="17"/>
        </w:numPr>
        <w:ind w:left="709" w:hanging="709"/>
        <w:rPr>
          <w:rFonts w:asciiTheme="minorHAnsi" w:hAnsiTheme="minorHAnsi" w:cstheme="minorHAnsi"/>
          <w:sz w:val="24"/>
          <w:szCs w:val="24"/>
        </w:rPr>
      </w:pPr>
      <w:r w:rsidRPr="007001E2">
        <w:rPr>
          <w:rFonts w:asciiTheme="minorHAnsi" w:hAnsiTheme="minorHAnsi" w:cstheme="minorHAnsi"/>
          <w:sz w:val="24"/>
          <w:szCs w:val="24"/>
        </w:rPr>
        <w:t xml:space="preserve">Muestra </w:t>
      </w:r>
      <w:r w:rsidR="00C207D6" w:rsidRPr="007001E2">
        <w:rPr>
          <w:rFonts w:asciiTheme="minorHAnsi" w:hAnsiTheme="minorHAnsi" w:cstheme="minorHAnsi"/>
          <w:sz w:val="24"/>
          <w:szCs w:val="24"/>
        </w:rPr>
        <w:t>título</w:t>
      </w:r>
      <w:r w:rsidRPr="007001E2">
        <w:rPr>
          <w:rFonts w:asciiTheme="minorHAnsi" w:hAnsiTheme="minorHAnsi" w:cstheme="minorHAnsi"/>
          <w:sz w:val="24"/>
          <w:szCs w:val="24"/>
        </w:rPr>
        <w:t xml:space="preserve"> del trabajo, nombre del </w:t>
      </w:r>
      <w:r w:rsidR="00C207D6" w:rsidRPr="007001E2">
        <w:rPr>
          <w:rFonts w:asciiTheme="minorHAnsi" w:hAnsiTheme="minorHAnsi" w:cstheme="minorHAnsi"/>
          <w:sz w:val="24"/>
          <w:szCs w:val="24"/>
        </w:rPr>
        <w:t>departamento, apellido</w:t>
      </w:r>
      <w:r w:rsidRPr="007001E2">
        <w:rPr>
          <w:rFonts w:asciiTheme="minorHAnsi" w:hAnsiTheme="minorHAnsi" w:cstheme="minorHAnsi"/>
          <w:sz w:val="24"/>
          <w:szCs w:val="24"/>
        </w:rPr>
        <w:t xml:space="preserve"> del empleado y fecha de inicio</w:t>
      </w:r>
      <w:r w:rsidR="007001E2" w:rsidRPr="007001E2">
        <w:rPr>
          <w:rFonts w:asciiTheme="minorHAnsi" w:hAnsiTheme="minorHAnsi" w:cstheme="minorHAnsi"/>
          <w:sz w:val="24"/>
          <w:szCs w:val="24"/>
        </w:rPr>
        <w:t xml:space="preserve"> </w:t>
      </w:r>
      <w:r w:rsidRPr="007001E2">
        <w:rPr>
          <w:rFonts w:asciiTheme="minorHAnsi" w:hAnsiTheme="minorHAnsi" w:cstheme="minorHAnsi"/>
          <w:sz w:val="24"/>
          <w:szCs w:val="24"/>
        </w:rPr>
        <w:t>para todos los trabajos entre 2000 y 2005.</w:t>
      </w:r>
    </w:p>
    <w:p w:rsidR="007001E2" w:rsidRDefault="007001E2" w:rsidP="007001E2">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SELECT job_title, department_name, last_name, start-date</w:t>
      </w:r>
    </w:p>
    <w:p w:rsidR="007001E2" w:rsidRDefault="007001E2" w:rsidP="007001E2">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FROM jobs j, department d, employees e, job_history h</w:t>
      </w:r>
    </w:p>
    <w:p w:rsidR="007001E2" w:rsidRDefault="007001E2" w:rsidP="007001E2">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WHERE j.job_id = e.job_id</w:t>
      </w:r>
    </w:p>
    <w:p w:rsidR="007001E2" w:rsidRDefault="007001E2" w:rsidP="007001E2">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AND d.department_id = e.department_id</w:t>
      </w:r>
    </w:p>
    <w:p w:rsidR="007001E2" w:rsidRDefault="007001E2" w:rsidP="007001E2">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AND e.employee_id = h.employee_id</w:t>
      </w:r>
    </w:p>
    <w:p w:rsidR="007001E2" w:rsidRPr="007001E2" w:rsidRDefault="007001E2" w:rsidP="007001E2">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AND TO_CHAR(start-date,’yyyy’) BETWEEN 2000 AND 2005;</w:t>
      </w:r>
    </w:p>
    <w:p w:rsidR="00A764AA" w:rsidRDefault="00A764AA" w:rsidP="00A764AA">
      <w:pPr>
        <w:pStyle w:val="Prrafodelista"/>
        <w:numPr>
          <w:ilvl w:val="0"/>
          <w:numId w:val="17"/>
        </w:numPr>
        <w:ind w:left="709" w:hanging="709"/>
        <w:rPr>
          <w:rFonts w:asciiTheme="minorHAnsi" w:hAnsiTheme="minorHAnsi" w:cstheme="minorHAnsi"/>
          <w:sz w:val="24"/>
          <w:szCs w:val="24"/>
        </w:rPr>
      </w:pPr>
      <w:r w:rsidRPr="00906D37">
        <w:rPr>
          <w:rFonts w:asciiTheme="minorHAnsi" w:hAnsiTheme="minorHAnsi" w:cstheme="minorHAnsi"/>
          <w:sz w:val="24"/>
          <w:szCs w:val="24"/>
        </w:rPr>
        <w:t>Mostrar detalle de los departamentos con salario máximo</w:t>
      </w:r>
      <w:r w:rsidR="00906D37" w:rsidRPr="00906D37">
        <w:rPr>
          <w:rFonts w:asciiTheme="minorHAnsi" w:hAnsiTheme="minorHAnsi" w:cstheme="minorHAnsi"/>
          <w:sz w:val="24"/>
          <w:szCs w:val="24"/>
        </w:rPr>
        <w:t xml:space="preserve"> </w:t>
      </w:r>
      <w:r w:rsidRPr="00906D37">
        <w:rPr>
          <w:rFonts w:asciiTheme="minorHAnsi" w:hAnsiTheme="minorHAnsi" w:cstheme="minorHAnsi"/>
          <w:sz w:val="24"/>
          <w:szCs w:val="24"/>
        </w:rPr>
        <w:t>mayor a 10000.</w:t>
      </w:r>
    </w:p>
    <w:p w:rsidR="00906D37" w:rsidRDefault="00906D37" w:rsidP="00906D37">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 xml:space="preserve">SELECT </w:t>
      </w:r>
      <w:r w:rsidR="006A7B1D">
        <w:rPr>
          <w:rFonts w:asciiTheme="minorHAnsi" w:hAnsiTheme="minorHAnsi" w:cstheme="minorHAnsi"/>
          <w:color w:val="0070C0"/>
          <w:sz w:val="24"/>
          <w:szCs w:val="24"/>
        </w:rPr>
        <w:t>d</w:t>
      </w:r>
      <w:r w:rsidR="000846B1">
        <w:rPr>
          <w:rFonts w:asciiTheme="minorHAnsi" w:hAnsiTheme="minorHAnsi" w:cstheme="minorHAnsi"/>
          <w:color w:val="0070C0"/>
          <w:sz w:val="24"/>
          <w:szCs w:val="24"/>
        </w:rPr>
        <w:t>.</w:t>
      </w:r>
      <w:r>
        <w:rPr>
          <w:rFonts w:asciiTheme="minorHAnsi" w:hAnsiTheme="minorHAnsi" w:cstheme="minorHAnsi"/>
          <w:color w:val="0070C0"/>
          <w:sz w:val="24"/>
          <w:szCs w:val="24"/>
        </w:rPr>
        <w:t>*</w:t>
      </w:r>
    </w:p>
    <w:p w:rsidR="00906D37" w:rsidRDefault="00906D37" w:rsidP="00906D37">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FROM departaments d, employees e, Jobs j</w:t>
      </w:r>
    </w:p>
    <w:p w:rsidR="00906D37" w:rsidRDefault="00906D37" w:rsidP="00906D37">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WHERE  d.department_id = e.department_id</w:t>
      </w:r>
    </w:p>
    <w:p w:rsidR="00906D37" w:rsidRDefault="00906D37" w:rsidP="00906D37">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AND e.job_id = j.job_id</w:t>
      </w:r>
    </w:p>
    <w:p w:rsidR="00906D37" w:rsidRPr="00906D37" w:rsidRDefault="00906D37" w:rsidP="00906D37">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AND max_salary &gt; 10000;</w:t>
      </w:r>
    </w:p>
    <w:p w:rsidR="00A764AA" w:rsidRDefault="00A764AA" w:rsidP="00C06B3F">
      <w:pPr>
        <w:pStyle w:val="Prrafodelista"/>
        <w:numPr>
          <w:ilvl w:val="0"/>
          <w:numId w:val="17"/>
        </w:numPr>
        <w:ind w:left="709" w:hanging="709"/>
        <w:rPr>
          <w:rFonts w:asciiTheme="minorHAnsi" w:hAnsiTheme="minorHAnsi" w:cstheme="minorHAnsi"/>
          <w:sz w:val="24"/>
          <w:szCs w:val="24"/>
        </w:rPr>
      </w:pPr>
      <w:r w:rsidRPr="00C06B3F">
        <w:rPr>
          <w:rFonts w:asciiTheme="minorHAnsi" w:hAnsiTheme="minorHAnsi" w:cstheme="minorHAnsi"/>
          <w:sz w:val="24"/>
          <w:szCs w:val="24"/>
        </w:rPr>
        <w:t>Mostrar detalle de los departamentos cuyo jefe es ‘Smith’.</w:t>
      </w:r>
    </w:p>
    <w:p w:rsidR="006D14F8" w:rsidRDefault="006D14F8" w:rsidP="006D14F8">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SELECT *</w:t>
      </w:r>
    </w:p>
    <w:p w:rsidR="006D14F8" w:rsidRDefault="00EB637B" w:rsidP="006D14F8">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FROM departments d</w:t>
      </w:r>
      <w:r w:rsidR="006D14F8">
        <w:rPr>
          <w:rFonts w:asciiTheme="minorHAnsi" w:hAnsiTheme="minorHAnsi" w:cstheme="minorHAnsi"/>
          <w:color w:val="0070C0"/>
          <w:sz w:val="24"/>
          <w:szCs w:val="24"/>
        </w:rPr>
        <w:t>,</w:t>
      </w:r>
    </w:p>
    <w:p w:rsidR="006D14F8" w:rsidRDefault="006D14F8" w:rsidP="006D14F8">
      <w:pPr>
        <w:pStyle w:val="Prrafodelista"/>
        <w:ind w:left="709" w:firstLine="707"/>
        <w:rPr>
          <w:rFonts w:asciiTheme="minorHAnsi" w:hAnsiTheme="minorHAnsi" w:cstheme="minorHAnsi"/>
          <w:color w:val="0070C0"/>
          <w:sz w:val="24"/>
          <w:szCs w:val="24"/>
        </w:rPr>
      </w:pPr>
      <w:r>
        <w:rPr>
          <w:rFonts w:asciiTheme="minorHAnsi" w:hAnsiTheme="minorHAnsi" w:cstheme="minorHAnsi"/>
          <w:color w:val="0070C0"/>
          <w:sz w:val="24"/>
          <w:szCs w:val="24"/>
        </w:rPr>
        <w:t>(SELECT department_id</w:t>
      </w:r>
    </w:p>
    <w:p w:rsidR="006D14F8" w:rsidRDefault="006D14F8" w:rsidP="006D14F8">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ab/>
        <w:t xml:space="preserve">FROM </w:t>
      </w:r>
      <w:r w:rsidR="00C1738E">
        <w:rPr>
          <w:rFonts w:asciiTheme="minorHAnsi" w:hAnsiTheme="minorHAnsi" w:cstheme="minorHAnsi"/>
          <w:color w:val="0070C0"/>
          <w:sz w:val="24"/>
          <w:szCs w:val="24"/>
        </w:rPr>
        <w:t xml:space="preserve">deparment d, </w:t>
      </w:r>
      <w:r>
        <w:rPr>
          <w:rFonts w:asciiTheme="minorHAnsi" w:hAnsiTheme="minorHAnsi" w:cstheme="minorHAnsi"/>
          <w:color w:val="0070C0"/>
          <w:sz w:val="24"/>
          <w:szCs w:val="24"/>
        </w:rPr>
        <w:t>employees</w:t>
      </w:r>
      <w:r w:rsidR="00C1738E">
        <w:rPr>
          <w:rFonts w:asciiTheme="minorHAnsi" w:hAnsiTheme="minorHAnsi" w:cstheme="minorHAnsi"/>
          <w:color w:val="0070C0"/>
          <w:sz w:val="24"/>
          <w:szCs w:val="24"/>
        </w:rPr>
        <w:t xml:space="preserve"> e</w:t>
      </w:r>
    </w:p>
    <w:p w:rsidR="00C1738E" w:rsidRDefault="00C1738E" w:rsidP="006D14F8">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lastRenderedPageBreak/>
        <w:tab/>
        <w:t>WHERE d.manager_id = e.employee_id</w:t>
      </w:r>
    </w:p>
    <w:p w:rsidR="006D14F8" w:rsidRDefault="006D14F8" w:rsidP="006D14F8">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ab/>
      </w:r>
      <w:r w:rsidR="00C1738E">
        <w:rPr>
          <w:rFonts w:asciiTheme="minorHAnsi" w:hAnsiTheme="minorHAnsi" w:cstheme="minorHAnsi"/>
          <w:color w:val="0070C0"/>
          <w:sz w:val="24"/>
          <w:szCs w:val="24"/>
        </w:rPr>
        <w:t>AND</w:t>
      </w:r>
      <w:r>
        <w:rPr>
          <w:rFonts w:asciiTheme="minorHAnsi" w:hAnsiTheme="minorHAnsi" w:cstheme="minorHAnsi"/>
          <w:color w:val="0070C0"/>
          <w:sz w:val="24"/>
          <w:szCs w:val="24"/>
        </w:rPr>
        <w:t xml:space="preserve"> last_name_name = ‘Smith’) s</w:t>
      </w:r>
    </w:p>
    <w:p w:rsidR="006D14F8" w:rsidRPr="006D14F8" w:rsidRDefault="006D14F8" w:rsidP="006D14F8">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WHERE d.department_id = s.deparment_id</w:t>
      </w:r>
    </w:p>
    <w:p w:rsidR="00A764AA" w:rsidRDefault="00A764AA" w:rsidP="00C06B3F">
      <w:pPr>
        <w:pStyle w:val="Prrafodelista"/>
        <w:numPr>
          <w:ilvl w:val="0"/>
          <w:numId w:val="17"/>
        </w:numPr>
        <w:ind w:left="709" w:hanging="709"/>
        <w:rPr>
          <w:rFonts w:asciiTheme="minorHAnsi" w:hAnsiTheme="minorHAnsi" w:cstheme="minorHAnsi"/>
          <w:sz w:val="24"/>
          <w:szCs w:val="24"/>
        </w:rPr>
      </w:pPr>
      <w:r w:rsidRPr="00C06B3F">
        <w:rPr>
          <w:rFonts w:asciiTheme="minorHAnsi" w:hAnsiTheme="minorHAnsi" w:cstheme="minorHAnsi"/>
          <w:sz w:val="24"/>
          <w:szCs w:val="24"/>
        </w:rPr>
        <w:t>Mostrar trabajos donde se han incorporado empleados este año.</w:t>
      </w:r>
    </w:p>
    <w:p w:rsidR="00C06B3F" w:rsidRDefault="00761E64" w:rsidP="00C06B3F">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SELECT *</w:t>
      </w:r>
    </w:p>
    <w:p w:rsidR="00761E64" w:rsidRDefault="00761E64" w:rsidP="00C06B3F">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FROM Jobs</w:t>
      </w:r>
    </w:p>
    <w:p w:rsidR="00761E64" w:rsidRDefault="00761E64" w:rsidP="00C06B3F">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WHERE</w:t>
      </w:r>
      <w:r w:rsidR="00B27C33">
        <w:rPr>
          <w:rFonts w:asciiTheme="minorHAnsi" w:hAnsiTheme="minorHAnsi" w:cstheme="minorHAnsi"/>
          <w:color w:val="0070C0"/>
          <w:sz w:val="24"/>
          <w:szCs w:val="24"/>
        </w:rPr>
        <w:t xml:space="preserve"> job_id IN</w:t>
      </w:r>
    </w:p>
    <w:p w:rsidR="00761E64" w:rsidRDefault="00761E64" w:rsidP="00C06B3F">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ab/>
        <w:t>SELECT job_id</w:t>
      </w:r>
    </w:p>
    <w:p w:rsidR="00761E64" w:rsidRDefault="00761E64" w:rsidP="00C06B3F">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ab/>
        <w:t>FROM employees</w:t>
      </w:r>
    </w:p>
    <w:p w:rsidR="00761E64" w:rsidRPr="00B27C33" w:rsidRDefault="00761E64" w:rsidP="00B27C33">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ab/>
        <w:t>WHERE TO_CHAR (hire_date,’yyyy’) = TO_CHAR (SYSDATE, ‘yyyy’</w:t>
      </w:r>
    </w:p>
    <w:p w:rsidR="00A764AA" w:rsidRPr="00C06B3F" w:rsidRDefault="00A764AA" w:rsidP="00C06B3F">
      <w:pPr>
        <w:pStyle w:val="Prrafodelista"/>
        <w:numPr>
          <w:ilvl w:val="0"/>
          <w:numId w:val="17"/>
        </w:numPr>
        <w:ind w:left="709" w:hanging="709"/>
        <w:rPr>
          <w:rFonts w:asciiTheme="minorHAnsi" w:hAnsiTheme="minorHAnsi" w:cstheme="minorHAnsi"/>
          <w:sz w:val="24"/>
          <w:szCs w:val="24"/>
        </w:rPr>
      </w:pPr>
      <w:r w:rsidRPr="00C06B3F">
        <w:rPr>
          <w:rFonts w:asciiTheme="minorHAnsi" w:hAnsiTheme="minorHAnsi" w:cstheme="minorHAnsi"/>
          <w:sz w:val="24"/>
          <w:szCs w:val="24"/>
        </w:rPr>
        <w:t>Mostrar empleados que no tuvieron ningún puesto en el pasado.</w:t>
      </w:r>
    </w:p>
    <w:p w:rsidR="00715AF9" w:rsidRDefault="00715AF9" w:rsidP="00715AF9">
      <w:pPr>
        <w:pStyle w:val="HTMLconformatoprevio"/>
      </w:pPr>
    </w:p>
    <w:p w:rsidR="00715AF9" w:rsidRDefault="00715AF9" w:rsidP="00806BF5">
      <w:pPr>
        <w:pStyle w:val="HTMLconformatoprevio"/>
        <w:rPr>
          <w:rFonts w:asciiTheme="minorHAnsi" w:hAnsiTheme="minorHAnsi" w:cstheme="minorHAnsi"/>
          <w:color w:val="0070C0"/>
          <w:sz w:val="24"/>
        </w:rPr>
      </w:pPr>
      <w:r>
        <w:tab/>
      </w:r>
      <w:r w:rsidR="00806BF5">
        <w:rPr>
          <w:rFonts w:asciiTheme="minorHAnsi" w:hAnsiTheme="minorHAnsi" w:cstheme="minorHAnsi"/>
          <w:color w:val="0070C0"/>
          <w:sz w:val="24"/>
        </w:rPr>
        <w:t>SELECT *</w:t>
      </w:r>
    </w:p>
    <w:p w:rsidR="00806BF5" w:rsidRDefault="00806BF5" w:rsidP="00806BF5">
      <w:pPr>
        <w:pStyle w:val="HTMLconformatoprevio"/>
        <w:rPr>
          <w:rFonts w:asciiTheme="minorHAnsi" w:hAnsiTheme="minorHAnsi" w:cstheme="minorHAnsi"/>
          <w:color w:val="0070C0"/>
          <w:sz w:val="24"/>
        </w:rPr>
      </w:pPr>
      <w:r>
        <w:rPr>
          <w:rFonts w:asciiTheme="minorHAnsi" w:hAnsiTheme="minorHAnsi" w:cstheme="minorHAnsi"/>
          <w:color w:val="0070C0"/>
          <w:sz w:val="24"/>
        </w:rPr>
        <w:tab/>
        <w:t>FROM employees</w:t>
      </w:r>
    </w:p>
    <w:p w:rsidR="00806BF5" w:rsidRDefault="00806BF5" w:rsidP="00806BF5">
      <w:pPr>
        <w:pStyle w:val="HTMLconformatoprevio"/>
        <w:rPr>
          <w:rFonts w:asciiTheme="minorHAnsi" w:hAnsiTheme="minorHAnsi" w:cstheme="minorHAnsi"/>
          <w:color w:val="0070C0"/>
          <w:sz w:val="24"/>
        </w:rPr>
      </w:pPr>
      <w:r>
        <w:rPr>
          <w:rFonts w:asciiTheme="minorHAnsi" w:hAnsiTheme="minorHAnsi" w:cstheme="minorHAnsi"/>
          <w:color w:val="0070C0"/>
          <w:sz w:val="24"/>
        </w:rPr>
        <w:tab/>
        <w:t>WHERE employee_id NOT IN</w:t>
      </w:r>
    </w:p>
    <w:p w:rsidR="00806BF5" w:rsidRDefault="00806BF5" w:rsidP="00806BF5">
      <w:pPr>
        <w:pStyle w:val="HTMLconformatoprevio"/>
        <w:rPr>
          <w:rFonts w:asciiTheme="minorHAnsi" w:hAnsiTheme="minorHAnsi" w:cstheme="minorHAnsi"/>
          <w:color w:val="0070C0"/>
          <w:sz w:val="24"/>
        </w:rPr>
      </w:pPr>
      <w:r>
        <w:rPr>
          <w:rFonts w:asciiTheme="minorHAnsi" w:hAnsiTheme="minorHAnsi" w:cstheme="minorHAnsi"/>
          <w:color w:val="0070C0"/>
          <w:sz w:val="24"/>
        </w:rPr>
        <w:tab/>
      </w:r>
      <w:r>
        <w:rPr>
          <w:rFonts w:asciiTheme="minorHAnsi" w:hAnsiTheme="minorHAnsi" w:cstheme="minorHAnsi"/>
          <w:color w:val="0070C0"/>
          <w:sz w:val="24"/>
        </w:rPr>
        <w:tab/>
        <w:t>SELECT employee_id</w:t>
      </w:r>
    </w:p>
    <w:p w:rsidR="00806BF5" w:rsidRPr="001008EC" w:rsidRDefault="00806BF5" w:rsidP="00806BF5">
      <w:pPr>
        <w:pStyle w:val="HTMLconformatoprevio"/>
        <w:rPr>
          <w:rFonts w:asciiTheme="minorHAnsi" w:hAnsiTheme="minorHAnsi" w:cstheme="minorHAnsi"/>
          <w:sz w:val="24"/>
        </w:rPr>
      </w:pPr>
      <w:r>
        <w:rPr>
          <w:rFonts w:asciiTheme="minorHAnsi" w:hAnsiTheme="minorHAnsi" w:cstheme="minorHAnsi"/>
          <w:color w:val="0070C0"/>
          <w:sz w:val="24"/>
        </w:rPr>
        <w:tab/>
      </w:r>
      <w:r>
        <w:rPr>
          <w:rFonts w:asciiTheme="minorHAnsi" w:hAnsiTheme="minorHAnsi" w:cstheme="minorHAnsi"/>
          <w:color w:val="0070C0"/>
          <w:sz w:val="24"/>
        </w:rPr>
        <w:tab/>
        <w:t>FROM job_history;</w:t>
      </w:r>
    </w:p>
    <w:p w:rsidR="00A764AA" w:rsidRDefault="00A764AA" w:rsidP="001008EC">
      <w:pPr>
        <w:pStyle w:val="Prrafodelista"/>
        <w:numPr>
          <w:ilvl w:val="0"/>
          <w:numId w:val="17"/>
        </w:numPr>
        <w:ind w:hanging="720"/>
        <w:rPr>
          <w:rFonts w:asciiTheme="minorHAnsi" w:hAnsiTheme="minorHAnsi" w:cstheme="minorHAnsi"/>
          <w:sz w:val="24"/>
          <w:szCs w:val="24"/>
        </w:rPr>
      </w:pPr>
      <w:r w:rsidRPr="001008EC">
        <w:rPr>
          <w:rFonts w:asciiTheme="minorHAnsi" w:hAnsiTheme="minorHAnsi" w:cstheme="minorHAnsi"/>
          <w:sz w:val="24"/>
          <w:szCs w:val="24"/>
        </w:rPr>
        <w:t>Mostrar título del trabajo y salario medio de aquellos empleados que no tuvieron ningún</w:t>
      </w:r>
      <w:r w:rsidR="001008EC">
        <w:rPr>
          <w:rFonts w:asciiTheme="minorHAnsi" w:hAnsiTheme="minorHAnsi" w:cstheme="minorHAnsi"/>
          <w:sz w:val="24"/>
          <w:szCs w:val="24"/>
        </w:rPr>
        <w:t xml:space="preserve"> </w:t>
      </w:r>
      <w:r w:rsidRPr="001008EC">
        <w:rPr>
          <w:rFonts w:asciiTheme="minorHAnsi" w:hAnsiTheme="minorHAnsi" w:cstheme="minorHAnsi"/>
          <w:sz w:val="24"/>
          <w:szCs w:val="24"/>
        </w:rPr>
        <w:t>puesto en el pasado.</w:t>
      </w:r>
    </w:p>
    <w:p w:rsidR="001008EC" w:rsidRDefault="00D367CB" w:rsidP="001008EC">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SELECT job_title, AVG(salary)</w:t>
      </w:r>
    </w:p>
    <w:p w:rsidR="00D367CB" w:rsidRDefault="00D367CB" w:rsidP="001008EC">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FROM employees</w:t>
      </w:r>
    </w:p>
    <w:p w:rsidR="00D367CB" w:rsidRDefault="00D367CB" w:rsidP="001008EC">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GROUP BY job_title</w:t>
      </w:r>
    </w:p>
    <w:p w:rsidR="00D367CB" w:rsidRDefault="00D367CB" w:rsidP="001008EC">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HAVING employees_id IN</w:t>
      </w:r>
    </w:p>
    <w:p w:rsidR="00D367CB" w:rsidRDefault="00D367CB" w:rsidP="001008EC">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ab/>
        <w:t>SELECT employee_id</w:t>
      </w:r>
    </w:p>
    <w:p w:rsidR="00D367CB" w:rsidRPr="00D367CB" w:rsidRDefault="00D367CB" w:rsidP="001008EC">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ab/>
        <w:t>FROM job_history</w:t>
      </w:r>
    </w:p>
    <w:p w:rsidR="00A764AA" w:rsidRDefault="00A764AA" w:rsidP="002438AA">
      <w:pPr>
        <w:pStyle w:val="Prrafodelista"/>
        <w:numPr>
          <w:ilvl w:val="0"/>
          <w:numId w:val="17"/>
        </w:numPr>
        <w:ind w:hanging="720"/>
        <w:rPr>
          <w:rFonts w:asciiTheme="minorHAnsi" w:hAnsiTheme="minorHAnsi" w:cstheme="minorHAnsi"/>
          <w:sz w:val="24"/>
          <w:szCs w:val="24"/>
        </w:rPr>
      </w:pPr>
      <w:r w:rsidRPr="002438AA">
        <w:rPr>
          <w:rFonts w:asciiTheme="minorHAnsi" w:hAnsiTheme="minorHAnsi" w:cstheme="minorHAnsi"/>
          <w:sz w:val="24"/>
          <w:szCs w:val="24"/>
        </w:rPr>
        <w:t>Mostrar detalle de los jefes con más de 5 empleados.</w:t>
      </w:r>
    </w:p>
    <w:p w:rsidR="002438AA" w:rsidRDefault="002438AA" w:rsidP="002438AA">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SELECT *</w:t>
      </w:r>
    </w:p>
    <w:p w:rsidR="002438AA" w:rsidRDefault="002438AA" w:rsidP="002438AA">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FROM employees</w:t>
      </w:r>
    </w:p>
    <w:p w:rsidR="002438AA" w:rsidRDefault="002438AA" w:rsidP="002438AA">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WHERE employees_id IN</w:t>
      </w:r>
    </w:p>
    <w:p w:rsidR="002438AA" w:rsidRDefault="002438AA" w:rsidP="002438AA">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ab/>
        <w:t>SELECT manager_id</w:t>
      </w:r>
    </w:p>
    <w:p w:rsidR="002438AA" w:rsidRDefault="002438AA" w:rsidP="002438AA">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ab/>
        <w:t>FROM employees</w:t>
      </w:r>
    </w:p>
    <w:p w:rsidR="002438AA" w:rsidRDefault="002438AA" w:rsidP="002438AA">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ab/>
        <w:t>GROUP BY manager_id</w:t>
      </w:r>
    </w:p>
    <w:p w:rsidR="002438AA" w:rsidRPr="002438AA" w:rsidRDefault="002438AA" w:rsidP="002438AA">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ab/>
        <w:t>HAVING COUNT(*) &gt; 5</w:t>
      </w:r>
    </w:p>
    <w:p w:rsidR="00A764AA" w:rsidRDefault="00A764AA" w:rsidP="00CE79AD">
      <w:pPr>
        <w:pStyle w:val="Prrafodelista"/>
        <w:numPr>
          <w:ilvl w:val="0"/>
          <w:numId w:val="17"/>
        </w:numPr>
        <w:ind w:hanging="720"/>
        <w:rPr>
          <w:rFonts w:asciiTheme="minorHAnsi" w:hAnsiTheme="minorHAnsi" w:cstheme="minorHAnsi"/>
          <w:sz w:val="24"/>
          <w:szCs w:val="24"/>
        </w:rPr>
      </w:pPr>
      <w:r w:rsidRPr="00CE79AD">
        <w:rPr>
          <w:rFonts w:asciiTheme="minorHAnsi" w:hAnsiTheme="minorHAnsi" w:cstheme="minorHAnsi"/>
          <w:sz w:val="24"/>
          <w:szCs w:val="24"/>
        </w:rPr>
        <w:t>Mostrar los departamentos que no tuvieron alta de empleados en los últimos dos años.</w:t>
      </w:r>
    </w:p>
    <w:p w:rsidR="00CE79AD" w:rsidRDefault="007740E4" w:rsidP="00CE79AD">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SELECT department_name</w:t>
      </w:r>
    </w:p>
    <w:p w:rsidR="007740E4" w:rsidRDefault="007740E4" w:rsidP="00CE79AD">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FROM departments</w:t>
      </w:r>
    </w:p>
    <w:p w:rsidR="007740E4" w:rsidRDefault="007740E4" w:rsidP="00CE79AD">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lastRenderedPageBreak/>
        <w:t>WHERE department_id NOT IN</w:t>
      </w:r>
    </w:p>
    <w:p w:rsidR="007740E4" w:rsidRDefault="007740E4" w:rsidP="00CE79AD">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ab/>
        <w:t>SELECT department_id</w:t>
      </w:r>
    </w:p>
    <w:p w:rsidR="007740E4" w:rsidRDefault="007740E4" w:rsidP="00CE79AD">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ab/>
        <w:t>FROM employee</w:t>
      </w:r>
    </w:p>
    <w:p w:rsidR="007740E4" w:rsidRPr="007740E4" w:rsidRDefault="007740E4" w:rsidP="00CE79AD">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ab/>
        <w:t>WHERE (SYSDATE – hire_date( / 365 &lt; 2</w:t>
      </w:r>
    </w:p>
    <w:p w:rsidR="00A764AA" w:rsidRDefault="00A764AA" w:rsidP="00A764AA">
      <w:pPr>
        <w:pStyle w:val="Prrafodelista"/>
        <w:numPr>
          <w:ilvl w:val="0"/>
          <w:numId w:val="17"/>
        </w:numPr>
        <w:ind w:left="709" w:hanging="709"/>
        <w:rPr>
          <w:rFonts w:asciiTheme="minorHAnsi" w:hAnsiTheme="minorHAnsi" w:cstheme="minorHAnsi"/>
          <w:sz w:val="24"/>
          <w:szCs w:val="24"/>
        </w:rPr>
      </w:pPr>
      <w:r w:rsidRPr="00112954">
        <w:rPr>
          <w:rFonts w:asciiTheme="minorHAnsi" w:hAnsiTheme="minorHAnsi" w:cstheme="minorHAnsi"/>
          <w:sz w:val="24"/>
          <w:szCs w:val="24"/>
        </w:rPr>
        <w:t>Mostrar detalle de los departamentos en los que el salario máximo es mayor a 10000 para</w:t>
      </w:r>
      <w:r w:rsidR="00112954" w:rsidRPr="00112954">
        <w:rPr>
          <w:rFonts w:asciiTheme="minorHAnsi" w:hAnsiTheme="minorHAnsi" w:cstheme="minorHAnsi"/>
          <w:sz w:val="24"/>
          <w:szCs w:val="24"/>
        </w:rPr>
        <w:t xml:space="preserve"> </w:t>
      </w:r>
      <w:r w:rsidRPr="00112954">
        <w:rPr>
          <w:rFonts w:asciiTheme="minorHAnsi" w:hAnsiTheme="minorHAnsi" w:cstheme="minorHAnsi"/>
          <w:sz w:val="24"/>
          <w:szCs w:val="24"/>
        </w:rPr>
        <w:t>empleados que no tuvieron ningún puesto en el pasado.</w:t>
      </w:r>
    </w:p>
    <w:p w:rsidR="00112954" w:rsidRDefault="00112954" w:rsidP="00112954">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SELECT *</w:t>
      </w:r>
    </w:p>
    <w:p w:rsidR="00112954" w:rsidRDefault="00112954" w:rsidP="00112954">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FROM departments</w:t>
      </w:r>
    </w:p>
    <w:p w:rsidR="00112954" w:rsidRDefault="00112954" w:rsidP="00112954">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WHERE deparment_id IN</w:t>
      </w:r>
    </w:p>
    <w:p w:rsidR="00112954" w:rsidRDefault="00112954" w:rsidP="00112954">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ab/>
        <w:t>SELECT department_id</w:t>
      </w:r>
    </w:p>
    <w:p w:rsidR="00112954" w:rsidRDefault="00112954" w:rsidP="00112954">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ab/>
        <w:t>FROM employees</w:t>
      </w:r>
    </w:p>
    <w:p w:rsidR="00112954" w:rsidRDefault="00112954" w:rsidP="00112954">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ab/>
        <w:t>WHERE employee_id IN</w:t>
      </w:r>
    </w:p>
    <w:p w:rsidR="00112954" w:rsidRDefault="00112954" w:rsidP="00112954">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ab/>
      </w:r>
      <w:r>
        <w:rPr>
          <w:rFonts w:asciiTheme="minorHAnsi" w:hAnsiTheme="minorHAnsi" w:cstheme="minorHAnsi"/>
          <w:color w:val="0070C0"/>
          <w:sz w:val="24"/>
          <w:szCs w:val="24"/>
        </w:rPr>
        <w:tab/>
        <w:t>SELECT employee_id</w:t>
      </w:r>
    </w:p>
    <w:p w:rsidR="00112954" w:rsidRDefault="00112954" w:rsidP="00112954">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ab/>
      </w:r>
      <w:r>
        <w:rPr>
          <w:rFonts w:asciiTheme="minorHAnsi" w:hAnsiTheme="minorHAnsi" w:cstheme="minorHAnsi"/>
          <w:color w:val="0070C0"/>
          <w:sz w:val="24"/>
          <w:szCs w:val="24"/>
        </w:rPr>
        <w:tab/>
        <w:t>FROM job_history</w:t>
      </w:r>
    </w:p>
    <w:p w:rsidR="00112954" w:rsidRDefault="00112954" w:rsidP="00112954">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GROUP BY department_id</w:t>
      </w:r>
    </w:p>
    <w:p w:rsidR="00112954" w:rsidRPr="00112954" w:rsidRDefault="00112954" w:rsidP="00112954">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HAVING MAX(salary) &gt; 10000</w:t>
      </w:r>
    </w:p>
    <w:p w:rsidR="00A764AA" w:rsidRDefault="00A764AA" w:rsidP="00A764AA">
      <w:pPr>
        <w:pStyle w:val="Prrafodelista"/>
        <w:numPr>
          <w:ilvl w:val="0"/>
          <w:numId w:val="17"/>
        </w:numPr>
        <w:ind w:left="709" w:hanging="709"/>
        <w:rPr>
          <w:rFonts w:asciiTheme="minorHAnsi" w:hAnsiTheme="minorHAnsi" w:cstheme="minorHAnsi"/>
          <w:sz w:val="24"/>
          <w:szCs w:val="24"/>
        </w:rPr>
      </w:pPr>
      <w:r w:rsidRPr="0035440F">
        <w:rPr>
          <w:rFonts w:asciiTheme="minorHAnsi" w:hAnsiTheme="minorHAnsi" w:cstheme="minorHAnsi"/>
          <w:sz w:val="24"/>
          <w:szCs w:val="24"/>
        </w:rPr>
        <w:t>Mostrar detalle del puesto actual de los empleados que en el pasado trabajaron como IT</w:t>
      </w:r>
      <w:r w:rsidR="0035440F" w:rsidRPr="0035440F">
        <w:rPr>
          <w:rFonts w:asciiTheme="minorHAnsi" w:hAnsiTheme="minorHAnsi" w:cstheme="minorHAnsi"/>
          <w:sz w:val="24"/>
          <w:szCs w:val="24"/>
        </w:rPr>
        <w:t xml:space="preserve"> </w:t>
      </w:r>
      <w:r w:rsidRPr="0035440F">
        <w:rPr>
          <w:rFonts w:asciiTheme="minorHAnsi" w:hAnsiTheme="minorHAnsi" w:cstheme="minorHAnsi"/>
          <w:sz w:val="24"/>
          <w:szCs w:val="24"/>
        </w:rPr>
        <w:t>Programmers.</w:t>
      </w:r>
    </w:p>
    <w:p w:rsidR="0035440F" w:rsidRDefault="0035440F" w:rsidP="0035440F">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SELECT *</w:t>
      </w:r>
    </w:p>
    <w:p w:rsidR="0035440F" w:rsidRDefault="0035440F" w:rsidP="0035440F">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FROM Jobs</w:t>
      </w:r>
    </w:p>
    <w:p w:rsidR="0035440F" w:rsidRDefault="0035440F" w:rsidP="0035440F">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WHERE job_id IN</w:t>
      </w:r>
    </w:p>
    <w:p w:rsidR="0035440F" w:rsidRDefault="0035440F" w:rsidP="0035440F">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ab/>
        <w:t>SELECT job_id</w:t>
      </w:r>
    </w:p>
    <w:p w:rsidR="0035440F" w:rsidRDefault="0035440F" w:rsidP="0035440F">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ab/>
        <w:t>FROM employees</w:t>
      </w:r>
    </w:p>
    <w:p w:rsidR="0035440F" w:rsidRDefault="0035440F" w:rsidP="0035440F">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ab/>
        <w:t>WHERE employee_id IN</w:t>
      </w:r>
    </w:p>
    <w:p w:rsidR="0035440F" w:rsidRDefault="0035440F" w:rsidP="0035440F">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ab/>
      </w:r>
      <w:r>
        <w:rPr>
          <w:rFonts w:asciiTheme="minorHAnsi" w:hAnsiTheme="minorHAnsi" w:cstheme="minorHAnsi"/>
          <w:color w:val="0070C0"/>
          <w:sz w:val="24"/>
          <w:szCs w:val="24"/>
        </w:rPr>
        <w:tab/>
        <w:t>SELECT employee_id</w:t>
      </w:r>
    </w:p>
    <w:p w:rsidR="0035440F" w:rsidRDefault="0035440F" w:rsidP="0035440F">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ab/>
      </w:r>
      <w:r>
        <w:rPr>
          <w:rFonts w:asciiTheme="minorHAnsi" w:hAnsiTheme="minorHAnsi" w:cstheme="minorHAnsi"/>
          <w:color w:val="0070C0"/>
          <w:sz w:val="24"/>
          <w:szCs w:val="24"/>
        </w:rPr>
        <w:tab/>
        <w:t>FROM job_history</w:t>
      </w:r>
    </w:p>
    <w:p w:rsidR="0035440F" w:rsidRPr="0035440F" w:rsidRDefault="0035440F" w:rsidP="0035440F">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ab/>
      </w:r>
      <w:r>
        <w:rPr>
          <w:rFonts w:asciiTheme="minorHAnsi" w:hAnsiTheme="minorHAnsi" w:cstheme="minorHAnsi"/>
          <w:color w:val="0070C0"/>
          <w:sz w:val="24"/>
          <w:szCs w:val="24"/>
        </w:rPr>
        <w:tab/>
        <w:t>WHERE job_id=’IT_PROG’</w:t>
      </w:r>
    </w:p>
    <w:p w:rsidR="00A764AA" w:rsidRDefault="00A764AA" w:rsidP="00EB734E">
      <w:pPr>
        <w:pStyle w:val="Prrafodelista"/>
        <w:numPr>
          <w:ilvl w:val="0"/>
          <w:numId w:val="17"/>
        </w:numPr>
        <w:ind w:left="709" w:hanging="709"/>
        <w:rPr>
          <w:rFonts w:asciiTheme="minorHAnsi" w:hAnsiTheme="minorHAnsi" w:cstheme="minorHAnsi"/>
          <w:sz w:val="24"/>
          <w:szCs w:val="24"/>
        </w:rPr>
      </w:pPr>
      <w:r w:rsidRPr="00EB734E">
        <w:rPr>
          <w:rFonts w:asciiTheme="minorHAnsi" w:hAnsiTheme="minorHAnsi" w:cstheme="minorHAnsi"/>
          <w:sz w:val="24"/>
          <w:szCs w:val="24"/>
        </w:rPr>
        <w:t>Mostrar la ciudad del empleado cuyo id es 105.</w:t>
      </w:r>
    </w:p>
    <w:p w:rsidR="00EB734E" w:rsidRDefault="00EB734E" w:rsidP="00EB734E">
      <w:pPr>
        <w:pStyle w:val="Prrafodelista"/>
        <w:ind w:left="709"/>
        <w:rPr>
          <w:rFonts w:asciiTheme="minorHAnsi" w:hAnsiTheme="minorHAnsi" w:cstheme="minorHAnsi"/>
          <w:color w:val="0070C0"/>
          <w:sz w:val="24"/>
          <w:szCs w:val="24"/>
        </w:rPr>
      </w:pPr>
      <w:r>
        <w:rPr>
          <w:rFonts w:asciiTheme="minorHAnsi" w:hAnsiTheme="minorHAnsi" w:cstheme="minorHAnsi"/>
          <w:color w:val="0070C0"/>
          <w:sz w:val="24"/>
          <w:szCs w:val="24"/>
        </w:rPr>
        <w:t>SELECT city</w:t>
      </w:r>
    </w:p>
    <w:p w:rsidR="00EB734E" w:rsidRDefault="00EB734E" w:rsidP="00EB734E">
      <w:pPr>
        <w:rPr>
          <w:rFonts w:asciiTheme="minorHAnsi" w:hAnsiTheme="minorHAnsi" w:cstheme="minorHAnsi"/>
          <w:color w:val="0070C0"/>
          <w:sz w:val="24"/>
          <w:szCs w:val="24"/>
        </w:rPr>
      </w:pPr>
      <w:r>
        <w:rPr>
          <w:rFonts w:asciiTheme="minorHAnsi" w:hAnsiTheme="minorHAnsi" w:cstheme="minorHAnsi"/>
          <w:color w:val="0070C0"/>
          <w:sz w:val="24"/>
          <w:szCs w:val="24"/>
        </w:rPr>
        <w:t>FROM locations l, departments d, employees e</w:t>
      </w:r>
    </w:p>
    <w:p w:rsidR="00EB734E" w:rsidRDefault="00EB734E" w:rsidP="00EB734E">
      <w:pPr>
        <w:rPr>
          <w:rFonts w:asciiTheme="minorHAnsi" w:hAnsiTheme="minorHAnsi" w:cstheme="minorHAnsi"/>
          <w:color w:val="0070C0"/>
          <w:sz w:val="24"/>
          <w:szCs w:val="24"/>
        </w:rPr>
      </w:pPr>
      <w:r>
        <w:rPr>
          <w:rFonts w:asciiTheme="minorHAnsi" w:hAnsiTheme="minorHAnsi" w:cstheme="minorHAnsi"/>
          <w:color w:val="0070C0"/>
          <w:sz w:val="24"/>
          <w:szCs w:val="24"/>
        </w:rPr>
        <w:t>WHERE l.location_id = d.location_id</w:t>
      </w:r>
    </w:p>
    <w:p w:rsidR="00EB734E" w:rsidRDefault="00EB734E" w:rsidP="00EB734E">
      <w:pPr>
        <w:rPr>
          <w:rFonts w:asciiTheme="minorHAnsi" w:hAnsiTheme="minorHAnsi" w:cstheme="minorHAnsi"/>
          <w:color w:val="0070C0"/>
          <w:sz w:val="24"/>
          <w:szCs w:val="24"/>
        </w:rPr>
      </w:pPr>
      <w:r>
        <w:rPr>
          <w:rFonts w:asciiTheme="minorHAnsi" w:hAnsiTheme="minorHAnsi" w:cstheme="minorHAnsi"/>
          <w:color w:val="0070C0"/>
          <w:sz w:val="24"/>
          <w:szCs w:val="24"/>
        </w:rPr>
        <w:t>AND d.manager_id = e.employee_id</w:t>
      </w:r>
    </w:p>
    <w:p w:rsidR="00EB734E" w:rsidRPr="00EB734E" w:rsidRDefault="00EB734E" w:rsidP="00EB734E">
      <w:pPr>
        <w:rPr>
          <w:rFonts w:asciiTheme="minorHAnsi" w:hAnsiTheme="minorHAnsi" w:cstheme="minorHAnsi"/>
          <w:color w:val="0070C0"/>
          <w:sz w:val="24"/>
          <w:szCs w:val="24"/>
        </w:rPr>
      </w:pPr>
      <w:r>
        <w:rPr>
          <w:rFonts w:asciiTheme="minorHAnsi" w:hAnsiTheme="minorHAnsi" w:cstheme="minorHAnsi"/>
          <w:color w:val="0070C0"/>
          <w:sz w:val="24"/>
          <w:szCs w:val="24"/>
        </w:rPr>
        <w:t>AND employee_id = 105</w:t>
      </w:r>
    </w:p>
    <w:p w:rsidR="002028A2" w:rsidRDefault="00C207D6" w:rsidP="00EB734E">
      <w:pPr>
        <w:pStyle w:val="Prrafodelista"/>
        <w:numPr>
          <w:ilvl w:val="0"/>
          <w:numId w:val="17"/>
        </w:numPr>
        <w:ind w:left="709" w:hanging="709"/>
        <w:rPr>
          <w:rFonts w:asciiTheme="minorHAnsi" w:hAnsiTheme="minorHAnsi" w:cstheme="minorHAnsi"/>
          <w:sz w:val="24"/>
          <w:szCs w:val="24"/>
        </w:rPr>
      </w:pPr>
      <w:r>
        <w:rPr>
          <w:rFonts w:asciiTheme="minorHAnsi" w:hAnsiTheme="minorHAnsi" w:cstheme="minorHAnsi"/>
          <w:sz w:val="24"/>
          <w:szCs w:val="24"/>
        </w:rPr>
        <w:t>Muestra</w:t>
      </w:r>
      <w:r w:rsidR="00A764AA" w:rsidRPr="00EB734E">
        <w:rPr>
          <w:rFonts w:asciiTheme="minorHAnsi" w:hAnsiTheme="minorHAnsi" w:cstheme="minorHAnsi"/>
          <w:sz w:val="24"/>
          <w:szCs w:val="24"/>
        </w:rPr>
        <w:t xml:space="preserve"> el tercer salario más alto de todos los empleados.</w:t>
      </w:r>
    </w:p>
    <w:p w:rsidR="002028A2" w:rsidRPr="00EB734E" w:rsidRDefault="00A764AA" w:rsidP="00EB734E">
      <w:pPr>
        <w:pStyle w:val="Prrafodelista"/>
        <w:numPr>
          <w:ilvl w:val="0"/>
          <w:numId w:val="17"/>
        </w:numPr>
        <w:ind w:left="709" w:hanging="709"/>
        <w:rPr>
          <w:rFonts w:asciiTheme="minorHAnsi" w:hAnsiTheme="minorHAnsi" w:cstheme="minorHAnsi"/>
          <w:sz w:val="24"/>
          <w:szCs w:val="24"/>
        </w:rPr>
      </w:pPr>
      <w:r w:rsidRPr="00EB734E">
        <w:rPr>
          <w:rFonts w:asciiTheme="minorHAnsi" w:hAnsiTheme="minorHAnsi" w:cstheme="minorHAnsi"/>
          <w:sz w:val="24"/>
          <w:szCs w:val="24"/>
        </w:rPr>
        <w:t>Mostrar jefes y empleados a su cargo.</w:t>
      </w:r>
    </w:p>
    <w:p w:rsidR="002028A2" w:rsidRDefault="002028A2" w:rsidP="002028A2">
      <w:pPr>
        <w:ind w:left="709" w:hanging="709"/>
        <w:rPr>
          <w:rFonts w:asciiTheme="minorHAnsi" w:hAnsiTheme="minorHAnsi" w:cstheme="minorHAnsi"/>
          <w:color w:val="0070C0"/>
          <w:sz w:val="24"/>
          <w:szCs w:val="24"/>
        </w:rPr>
      </w:pPr>
      <w:r>
        <w:rPr>
          <w:rFonts w:asciiTheme="minorHAnsi" w:hAnsiTheme="minorHAnsi" w:cstheme="minorHAnsi"/>
          <w:color w:val="0070C0"/>
          <w:sz w:val="24"/>
          <w:szCs w:val="24"/>
        </w:rPr>
        <w:lastRenderedPageBreak/>
        <w:t>SELECT e1.first_name, e2.first_name AS jefe</w:t>
      </w:r>
    </w:p>
    <w:p w:rsidR="002028A2" w:rsidRDefault="002028A2" w:rsidP="002028A2">
      <w:pPr>
        <w:ind w:left="709" w:hanging="709"/>
        <w:rPr>
          <w:rFonts w:asciiTheme="minorHAnsi" w:hAnsiTheme="minorHAnsi" w:cstheme="minorHAnsi"/>
          <w:color w:val="0070C0"/>
          <w:sz w:val="24"/>
          <w:szCs w:val="24"/>
        </w:rPr>
      </w:pPr>
      <w:r>
        <w:rPr>
          <w:rFonts w:asciiTheme="minorHAnsi" w:hAnsiTheme="minorHAnsi" w:cstheme="minorHAnsi"/>
          <w:color w:val="0070C0"/>
          <w:sz w:val="24"/>
          <w:szCs w:val="24"/>
        </w:rPr>
        <w:t>FROM employees e1, employees e2</w:t>
      </w:r>
    </w:p>
    <w:p w:rsidR="002028A2" w:rsidRPr="002028A2" w:rsidRDefault="002028A2" w:rsidP="002028A2">
      <w:pPr>
        <w:ind w:left="709" w:hanging="709"/>
        <w:rPr>
          <w:rFonts w:asciiTheme="minorHAnsi" w:hAnsiTheme="minorHAnsi" w:cstheme="minorHAnsi"/>
          <w:color w:val="0070C0"/>
          <w:sz w:val="24"/>
          <w:szCs w:val="24"/>
        </w:rPr>
      </w:pPr>
      <w:r>
        <w:rPr>
          <w:rFonts w:asciiTheme="minorHAnsi" w:hAnsiTheme="minorHAnsi" w:cstheme="minorHAnsi"/>
          <w:color w:val="0070C0"/>
          <w:sz w:val="24"/>
          <w:szCs w:val="24"/>
        </w:rPr>
        <w:t>WHERE e1.employee_id = e2.manager_id</w:t>
      </w:r>
    </w:p>
    <w:p w:rsidR="00127ED4" w:rsidRPr="00EB734E" w:rsidRDefault="00A764AA" w:rsidP="00EB734E">
      <w:pPr>
        <w:pStyle w:val="Prrafodelista"/>
        <w:numPr>
          <w:ilvl w:val="0"/>
          <w:numId w:val="17"/>
        </w:numPr>
        <w:ind w:hanging="720"/>
        <w:rPr>
          <w:rFonts w:asciiTheme="minorHAnsi" w:hAnsiTheme="minorHAnsi" w:cstheme="minorHAnsi"/>
          <w:sz w:val="24"/>
          <w:szCs w:val="24"/>
        </w:rPr>
      </w:pPr>
      <w:r w:rsidRPr="00EB734E">
        <w:rPr>
          <w:rFonts w:asciiTheme="minorHAnsi" w:hAnsiTheme="minorHAnsi" w:cstheme="minorHAnsi"/>
          <w:sz w:val="24"/>
          <w:szCs w:val="24"/>
        </w:rPr>
        <w:t>Mostrar el jefe con el sueldo más alto.</w:t>
      </w:r>
    </w:p>
    <w:p w:rsidR="00127ED4" w:rsidRDefault="00127ED4" w:rsidP="00127ED4">
      <w:pPr>
        <w:ind w:firstLine="0"/>
        <w:rPr>
          <w:rFonts w:asciiTheme="minorHAnsi" w:hAnsiTheme="minorHAnsi" w:cstheme="minorHAnsi"/>
          <w:color w:val="0070C0"/>
          <w:sz w:val="24"/>
          <w:szCs w:val="24"/>
        </w:rPr>
      </w:pPr>
      <w:r>
        <w:rPr>
          <w:rFonts w:asciiTheme="minorHAnsi" w:hAnsiTheme="minorHAnsi" w:cstheme="minorHAnsi"/>
          <w:color w:val="0070C0"/>
          <w:sz w:val="24"/>
          <w:szCs w:val="24"/>
        </w:rPr>
        <w:t>SELECT M</w:t>
      </w:r>
      <w:r w:rsidR="00FD17C1">
        <w:rPr>
          <w:rFonts w:asciiTheme="minorHAnsi" w:hAnsiTheme="minorHAnsi" w:cstheme="minorHAnsi"/>
          <w:color w:val="0070C0"/>
          <w:sz w:val="24"/>
          <w:szCs w:val="24"/>
        </w:rPr>
        <w:t>AX</w:t>
      </w:r>
      <w:r>
        <w:rPr>
          <w:rFonts w:asciiTheme="minorHAnsi" w:hAnsiTheme="minorHAnsi" w:cstheme="minorHAnsi"/>
          <w:color w:val="0070C0"/>
          <w:sz w:val="24"/>
          <w:szCs w:val="24"/>
        </w:rPr>
        <w:t>(salary)</w:t>
      </w:r>
      <w:r w:rsidR="003616B7">
        <w:rPr>
          <w:rFonts w:asciiTheme="minorHAnsi" w:hAnsiTheme="minorHAnsi" w:cstheme="minorHAnsi"/>
          <w:color w:val="0070C0"/>
          <w:sz w:val="24"/>
          <w:szCs w:val="24"/>
        </w:rPr>
        <w:t>,</w:t>
      </w:r>
      <w:r w:rsidR="00A56A0E">
        <w:rPr>
          <w:rFonts w:asciiTheme="minorHAnsi" w:hAnsiTheme="minorHAnsi" w:cstheme="minorHAnsi"/>
          <w:color w:val="0070C0"/>
          <w:sz w:val="24"/>
          <w:szCs w:val="24"/>
        </w:rPr>
        <w:t xml:space="preserve"> </w:t>
      </w:r>
      <w:r w:rsidR="003616B7">
        <w:rPr>
          <w:rFonts w:asciiTheme="minorHAnsi" w:hAnsiTheme="minorHAnsi" w:cstheme="minorHAnsi"/>
          <w:color w:val="0070C0"/>
          <w:sz w:val="24"/>
          <w:szCs w:val="24"/>
        </w:rPr>
        <w:t>first_name</w:t>
      </w:r>
      <w:r w:rsidR="00FD17C1">
        <w:rPr>
          <w:rFonts w:asciiTheme="minorHAnsi" w:hAnsiTheme="minorHAnsi" w:cstheme="minorHAnsi"/>
          <w:color w:val="0070C0"/>
          <w:sz w:val="24"/>
          <w:szCs w:val="24"/>
        </w:rPr>
        <w:t>)</w:t>
      </w:r>
    </w:p>
    <w:p w:rsidR="00127ED4" w:rsidRDefault="00127ED4" w:rsidP="00127ED4">
      <w:pPr>
        <w:ind w:firstLine="0"/>
        <w:rPr>
          <w:rFonts w:asciiTheme="minorHAnsi" w:hAnsiTheme="minorHAnsi" w:cstheme="minorHAnsi"/>
          <w:color w:val="0070C0"/>
          <w:sz w:val="24"/>
          <w:szCs w:val="24"/>
        </w:rPr>
      </w:pPr>
      <w:r>
        <w:rPr>
          <w:rFonts w:asciiTheme="minorHAnsi" w:hAnsiTheme="minorHAnsi" w:cstheme="minorHAnsi"/>
          <w:color w:val="0070C0"/>
          <w:sz w:val="24"/>
          <w:szCs w:val="24"/>
        </w:rPr>
        <w:t>FROM</w:t>
      </w:r>
    </w:p>
    <w:p w:rsidR="00127ED4" w:rsidRDefault="00127ED4" w:rsidP="00127ED4">
      <w:pPr>
        <w:ind w:firstLine="0"/>
        <w:rPr>
          <w:rFonts w:asciiTheme="minorHAnsi" w:hAnsiTheme="minorHAnsi" w:cstheme="minorHAnsi"/>
          <w:color w:val="0070C0"/>
          <w:sz w:val="24"/>
          <w:szCs w:val="24"/>
        </w:rPr>
      </w:pPr>
      <w:r>
        <w:rPr>
          <w:rFonts w:asciiTheme="minorHAnsi" w:hAnsiTheme="minorHAnsi" w:cstheme="minorHAnsi"/>
          <w:color w:val="0070C0"/>
          <w:sz w:val="24"/>
          <w:szCs w:val="24"/>
        </w:rPr>
        <w:tab/>
        <w:t>SELECT salary</w:t>
      </w:r>
      <w:r w:rsidR="00FD17C1">
        <w:rPr>
          <w:rFonts w:asciiTheme="minorHAnsi" w:hAnsiTheme="minorHAnsi" w:cstheme="minorHAnsi"/>
          <w:color w:val="0070C0"/>
          <w:sz w:val="24"/>
          <w:szCs w:val="24"/>
        </w:rPr>
        <w:t>, first_name</w:t>
      </w:r>
    </w:p>
    <w:p w:rsidR="00127ED4" w:rsidRDefault="00127ED4" w:rsidP="00127ED4">
      <w:pPr>
        <w:ind w:firstLine="0"/>
        <w:rPr>
          <w:rFonts w:asciiTheme="minorHAnsi" w:hAnsiTheme="minorHAnsi" w:cstheme="minorHAnsi"/>
          <w:color w:val="0070C0"/>
          <w:sz w:val="24"/>
          <w:szCs w:val="24"/>
        </w:rPr>
      </w:pPr>
      <w:r>
        <w:rPr>
          <w:rFonts w:asciiTheme="minorHAnsi" w:hAnsiTheme="minorHAnsi" w:cstheme="minorHAnsi"/>
          <w:color w:val="0070C0"/>
          <w:sz w:val="24"/>
          <w:szCs w:val="24"/>
        </w:rPr>
        <w:tab/>
        <w:t>FROM employees e</w:t>
      </w:r>
    </w:p>
    <w:p w:rsidR="00127ED4" w:rsidRDefault="00127ED4" w:rsidP="00127ED4">
      <w:pPr>
        <w:ind w:firstLine="0"/>
        <w:rPr>
          <w:rFonts w:asciiTheme="minorHAnsi" w:hAnsiTheme="minorHAnsi" w:cstheme="minorHAnsi"/>
          <w:color w:val="0070C0"/>
          <w:sz w:val="24"/>
          <w:szCs w:val="24"/>
        </w:rPr>
      </w:pPr>
      <w:r>
        <w:rPr>
          <w:rFonts w:asciiTheme="minorHAnsi" w:hAnsiTheme="minorHAnsi" w:cstheme="minorHAnsi"/>
          <w:color w:val="0070C0"/>
          <w:sz w:val="24"/>
          <w:szCs w:val="24"/>
        </w:rPr>
        <w:tab/>
        <w:t>WHERE e.employees_id IN</w:t>
      </w:r>
    </w:p>
    <w:p w:rsidR="00127ED4" w:rsidRDefault="00127ED4" w:rsidP="00127ED4">
      <w:pPr>
        <w:ind w:firstLine="0"/>
        <w:rPr>
          <w:rFonts w:asciiTheme="minorHAnsi" w:hAnsiTheme="minorHAnsi" w:cstheme="minorHAnsi"/>
          <w:color w:val="0070C0"/>
          <w:sz w:val="24"/>
          <w:szCs w:val="24"/>
        </w:rPr>
      </w:pPr>
      <w:r>
        <w:rPr>
          <w:rFonts w:asciiTheme="minorHAnsi" w:hAnsiTheme="minorHAnsi" w:cstheme="minorHAnsi"/>
          <w:color w:val="0070C0"/>
          <w:sz w:val="24"/>
          <w:szCs w:val="24"/>
        </w:rPr>
        <w:tab/>
      </w:r>
      <w:r>
        <w:rPr>
          <w:rFonts w:asciiTheme="minorHAnsi" w:hAnsiTheme="minorHAnsi" w:cstheme="minorHAnsi"/>
          <w:color w:val="0070C0"/>
          <w:sz w:val="24"/>
          <w:szCs w:val="24"/>
        </w:rPr>
        <w:tab/>
        <w:t>SELECT manager_i</w:t>
      </w:r>
    </w:p>
    <w:p w:rsidR="00A56A0E" w:rsidRDefault="00127ED4" w:rsidP="00127ED4">
      <w:pPr>
        <w:ind w:firstLine="0"/>
        <w:rPr>
          <w:rFonts w:asciiTheme="minorHAnsi" w:hAnsiTheme="minorHAnsi" w:cstheme="minorHAnsi"/>
          <w:color w:val="0070C0"/>
          <w:sz w:val="24"/>
          <w:szCs w:val="24"/>
        </w:rPr>
      </w:pPr>
      <w:r>
        <w:rPr>
          <w:rFonts w:asciiTheme="minorHAnsi" w:hAnsiTheme="minorHAnsi" w:cstheme="minorHAnsi"/>
          <w:color w:val="0070C0"/>
          <w:sz w:val="24"/>
          <w:szCs w:val="24"/>
        </w:rPr>
        <w:tab/>
      </w:r>
      <w:r>
        <w:rPr>
          <w:rFonts w:asciiTheme="minorHAnsi" w:hAnsiTheme="minorHAnsi" w:cstheme="minorHAnsi"/>
          <w:color w:val="0070C0"/>
          <w:sz w:val="24"/>
          <w:szCs w:val="24"/>
        </w:rPr>
        <w:tab/>
        <w:t>FROM department</w:t>
      </w:r>
      <w:r w:rsidR="003616B7">
        <w:rPr>
          <w:rFonts w:asciiTheme="minorHAnsi" w:hAnsiTheme="minorHAnsi" w:cstheme="minorHAnsi"/>
          <w:color w:val="0070C0"/>
          <w:sz w:val="24"/>
          <w:szCs w:val="24"/>
        </w:rPr>
        <w:t>s</w:t>
      </w:r>
    </w:p>
    <w:p w:rsidR="003578CC" w:rsidRDefault="00A56A0E" w:rsidP="00127ED4">
      <w:pPr>
        <w:ind w:firstLine="0"/>
        <w:rPr>
          <w:rFonts w:ascii="Arial" w:hAnsi="Arial" w:cs="Arial"/>
          <w:kern w:val="1"/>
          <w:sz w:val="28"/>
        </w:rPr>
      </w:pPr>
      <w:r>
        <w:rPr>
          <w:rFonts w:asciiTheme="minorHAnsi" w:hAnsiTheme="minorHAnsi" w:cstheme="minorHAnsi"/>
          <w:color w:val="0070C0"/>
          <w:sz w:val="24"/>
          <w:szCs w:val="24"/>
        </w:rPr>
        <w:t>GROUP BY first_name</w:t>
      </w:r>
      <w:r w:rsidR="003578CC">
        <w:br w:type="page"/>
      </w:r>
    </w:p>
    <w:p w:rsidR="00D342D7" w:rsidRDefault="003578CC" w:rsidP="003578CC">
      <w:pPr>
        <w:pStyle w:val="Ttulo1"/>
      </w:pPr>
      <w:r>
        <w:lastRenderedPageBreak/>
        <w:t>practica 9</w:t>
      </w:r>
    </w:p>
    <w:p w:rsidR="000B5EDE" w:rsidRPr="000B5EDE" w:rsidRDefault="000B5EDE" w:rsidP="000B5EDE">
      <w:pPr>
        <w:ind w:left="709" w:hanging="709"/>
        <w:rPr>
          <w:rFonts w:asciiTheme="minorHAnsi" w:hAnsiTheme="minorHAnsi" w:cstheme="minorHAnsi"/>
          <w:sz w:val="24"/>
        </w:rPr>
      </w:pPr>
      <w:r w:rsidRPr="000B5EDE">
        <w:rPr>
          <w:rFonts w:asciiTheme="minorHAnsi" w:hAnsiTheme="minorHAnsi" w:cstheme="minorHAnsi"/>
          <w:sz w:val="24"/>
        </w:rPr>
        <w:t>Requisitos:</w:t>
      </w:r>
    </w:p>
    <w:p w:rsidR="000B5EDE" w:rsidRPr="000B5EDE" w:rsidRDefault="000B5EDE" w:rsidP="000B5EDE">
      <w:pPr>
        <w:ind w:left="709" w:hanging="709"/>
        <w:rPr>
          <w:rFonts w:asciiTheme="minorHAnsi" w:hAnsiTheme="minorHAnsi" w:cstheme="minorHAnsi"/>
          <w:sz w:val="24"/>
        </w:rPr>
      </w:pPr>
      <w:r w:rsidRPr="000B5EDE">
        <w:rPr>
          <w:rFonts w:asciiTheme="minorHAnsi" w:hAnsiTheme="minorHAnsi" w:cstheme="minorHAnsi"/>
          <w:sz w:val="24"/>
        </w:rPr>
        <w:t>• SGBDR: Oracle.</w:t>
      </w:r>
    </w:p>
    <w:p w:rsidR="000B5EDE" w:rsidRPr="000B5EDE" w:rsidRDefault="000B5EDE" w:rsidP="000B5EDE">
      <w:pPr>
        <w:ind w:left="709" w:hanging="709"/>
        <w:rPr>
          <w:rFonts w:asciiTheme="minorHAnsi" w:hAnsiTheme="minorHAnsi" w:cstheme="minorHAnsi"/>
          <w:sz w:val="24"/>
        </w:rPr>
      </w:pPr>
      <w:r w:rsidRPr="000B5EDE">
        <w:rPr>
          <w:rFonts w:asciiTheme="minorHAnsi" w:hAnsiTheme="minorHAnsi" w:cstheme="minorHAnsi"/>
          <w:sz w:val="24"/>
        </w:rPr>
        <w:t>• Esquema HR.</w:t>
      </w:r>
    </w:p>
    <w:p w:rsidR="000B5EDE" w:rsidRPr="000B5EDE" w:rsidRDefault="000B5EDE" w:rsidP="000B5EDE">
      <w:pPr>
        <w:ind w:left="709" w:hanging="709"/>
        <w:rPr>
          <w:rFonts w:asciiTheme="minorHAnsi" w:hAnsiTheme="minorHAnsi" w:cstheme="minorHAnsi"/>
          <w:sz w:val="24"/>
        </w:rPr>
      </w:pPr>
      <w:r w:rsidRPr="000B5EDE">
        <w:rPr>
          <w:rFonts w:asciiTheme="minorHAnsi" w:hAnsiTheme="minorHAnsi" w:cstheme="minorHAnsi"/>
          <w:sz w:val="24"/>
        </w:rPr>
        <w:t>• PL/SQL</w:t>
      </w:r>
    </w:p>
    <w:p w:rsidR="000B5EDE" w:rsidRDefault="000B5EDE" w:rsidP="000B5EDE">
      <w:pPr>
        <w:pStyle w:val="Prrafodelista"/>
        <w:numPr>
          <w:ilvl w:val="0"/>
          <w:numId w:val="18"/>
        </w:numPr>
        <w:rPr>
          <w:rFonts w:asciiTheme="minorHAnsi" w:hAnsiTheme="minorHAnsi" w:cstheme="minorHAnsi"/>
          <w:sz w:val="24"/>
        </w:rPr>
      </w:pPr>
      <w:r w:rsidRPr="000B5EDE">
        <w:rPr>
          <w:rFonts w:asciiTheme="minorHAnsi" w:hAnsiTheme="minorHAnsi" w:cstheme="minorHAnsi"/>
          <w:sz w:val="24"/>
        </w:rPr>
        <w:t>Escribe un disparador que incremente en un 5 % el salario de todos los empleados cuyo sueldo esté por debajo de la media.</w:t>
      </w:r>
    </w:p>
    <w:p w:rsidR="000B5EDE" w:rsidRPr="000B5EDE" w:rsidRDefault="000B5EDE" w:rsidP="000B5EDE">
      <w:pPr>
        <w:pStyle w:val="Prrafodelista"/>
        <w:jc w:val="center"/>
        <w:rPr>
          <w:rFonts w:asciiTheme="minorHAnsi" w:hAnsiTheme="minorHAnsi" w:cstheme="minorHAnsi"/>
          <w:sz w:val="24"/>
        </w:rPr>
      </w:pPr>
      <w:r>
        <w:rPr>
          <w:rFonts w:asciiTheme="minorHAnsi" w:hAnsiTheme="minorHAnsi" w:cstheme="minorHAnsi"/>
          <w:noProof/>
          <w:sz w:val="24"/>
          <w:lang w:eastAsia="es-ES"/>
        </w:rPr>
        <w:drawing>
          <wp:inline distT="0" distB="0" distL="0" distR="0">
            <wp:extent cx="4172533" cy="4363059"/>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1">
                      <a:extLst>
                        <a:ext uri="{28A0092B-C50C-407E-A947-70E740481C1C}">
                          <a14:useLocalDpi xmlns:a14="http://schemas.microsoft.com/office/drawing/2010/main" val="0"/>
                        </a:ext>
                      </a:extLst>
                    </a:blip>
                    <a:stretch>
                      <a:fillRect/>
                    </a:stretch>
                  </pic:blipFill>
                  <pic:spPr>
                    <a:xfrm>
                      <a:off x="0" y="0"/>
                      <a:ext cx="4172533" cy="4363059"/>
                    </a:xfrm>
                    <a:prstGeom prst="rect">
                      <a:avLst/>
                    </a:prstGeom>
                  </pic:spPr>
                </pic:pic>
              </a:graphicData>
            </a:graphic>
          </wp:inline>
        </w:drawing>
      </w:r>
    </w:p>
    <w:p w:rsidR="000B5EDE" w:rsidRDefault="000B5EDE" w:rsidP="000B5EDE">
      <w:pPr>
        <w:pStyle w:val="Prrafodelista"/>
        <w:numPr>
          <w:ilvl w:val="0"/>
          <w:numId w:val="18"/>
        </w:numPr>
        <w:rPr>
          <w:rFonts w:asciiTheme="minorHAnsi" w:hAnsiTheme="minorHAnsi" w:cstheme="minorHAnsi"/>
          <w:sz w:val="24"/>
        </w:rPr>
      </w:pPr>
      <w:r w:rsidRPr="000B5EDE">
        <w:rPr>
          <w:rFonts w:asciiTheme="minorHAnsi" w:hAnsiTheme="minorHAnsi" w:cstheme="minorHAnsi"/>
          <w:sz w:val="24"/>
        </w:rPr>
        <w:t>Realiza:</w:t>
      </w:r>
    </w:p>
    <w:p w:rsidR="000B5EDE" w:rsidRDefault="000B5EDE" w:rsidP="000B5EDE">
      <w:pPr>
        <w:pStyle w:val="Prrafodelista"/>
        <w:numPr>
          <w:ilvl w:val="0"/>
          <w:numId w:val="16"/>
        </w:numPr>
        <w:rPr>
          <w:rFonts w:asciiTheme="minorHAnsi" w:hAnsiTheme="minorHAnsi" w:cstheme="minorHAnsi"/>
          <w:sz w:val="24"/>
        </w:rPr>
      </w:pPr>
      <w:r w:rsidRPr="000B5EDE">
        <w:rPr>
          <w:rFonts w:asciiTheme="minorHAnsi" w:hAnsiTheme="minorHAnsi" w:cstheme="minorHAnsi"/>
          <w:sz w:val="24"/>
        </w:rPr>
        <w:t>Añade a la tabla empleados el campo nif.</w:t>
      </w:r>
    </w:p>
    <w:p w:rsidR="005D3D4D" w:rsidRPr="005D3D4D" w:rsidRDefault="005D3D4D" w:rsidP="005D3D4D">
      <w:pPr>
        <w:ind w:left="360" w:firstLine="0"/>
        <w:rPr>
          <w:rFonts w:asciiTheme="minorHAnsi" w:hAnsiTheme="minorHAnsi" w:cstheme="minorHAnsi"/>
          <w:color w:val="0070C0"/>
          <w:sz w:val="24"/>
        </w:rPr>
      </w:pPr>
      <w:r>
        <w:rPr>
          <w:rFonts w:asciiTheme="minorHAnsi" w:hAnsiTheme="minorHAnsi" w:cstheme="minorHAnsi"/>
          <w:color w:val="0070C0"/>
          <w:sz w:val="24"/>
        </w:rPr>
        <w:t>ALTER TABLE employees SET dn</w:t>
      </w:r>
      <w:r w:rsidR="005D253E">
        <w:rPr>
          <w:rFonts w:asciiTheme="minorHAnsi" w:hAnsiTheme="minorHAnsi" w:cstheme="minorHAnsi"/>
          <w:color w:val="0070C0"/>
          <w:sz w:val="24"/>
        </w:rPr>
        <w:t>i varchar(9)</w:t>
      </w:r>
    </w:p>
    <w:p w:rsidR="000B5EDE" w:rsidRDefault="000B5EDE" w:rsidP="000B5EDE">
      <w:pPr>
        <w:pStyle w:val="Prrafodelista"/>
        <w:numPr>
          <w:ilvl w:val="0"/>
          <w:numId w:val="16"/>
        </w:numPr>
        <w:rPr>
          <w:rFonts w:asciiTheme="minorHAnsi" w:hAnsiTheme="minorHAnsi" w:cstheme="minorHAnsi"/>
          <w:sz w:val="24"/>
        </w:rPr>
      </w:pPr>
      <w:r w:rsidRPr="000B5EDE">
        <w:rPr>
          <w:rFonts w:asciiTheme="minorHAnsi" w:hAnsiTheme="minorHAnsi" w:cstheme="minorHAnsi"/>
          <w:sz w:val="24"/>
        </w:rPr>
        <w:t>Crea una función que calcule la letra que corresponde a un dni.</w:t>
      </w:r>
    </w:p>
    <w:p w:rsidR="005D253E" w:rsidRDefault="005D253E" w:rsidP="005D253E">
      <w:pPr>
        <w:pStyle w:val="Prrafodelista"/>
        <w:jc w:val="center"/>
        <w:rPr>
          <w:rFonts w:asciiTheme="minorHAnsi" w:hAnsiTheme="minorHAnsi" w:cstheme="minorHAnsi"/>
          <w:sz w:val="24"/>
        </w:rPr>
      </w:pPr>
      <w:r>
        <w:rPr>
          <w:rFonts w:asciiTheme="minorHAnsi" w:hAnsiTheme="minorHAnsi" w:cstheme="minorHAnsi"/>
          <w:noProof/>
          <w:sz w:val="24"/>
          <w:lang w:eastAsia="es-ES"/>
        </w:rPr>
        <w:lastRenderedPageBreak/>
        <w:drawing>
          <wp:inline distT="0" distB="0" distL="0" distR="0">
            <wp:extent cx="4529455" cy="3306445"/>
            <wp:effectExtent l="0" t="0" r="4445" b="8255"/>
            <wp:docPr id="6" name="Imagen 6" descr="C:\Users\Pedro\Desktop\9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dro\Desktop\92b.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29455" cy="3306445"/>
                    </a:xfrm>
                    <a:prstGeom prst="rect">
                      <a:avLst/>
                    </a:prstGeom>
                    <a:noFill/>
                    <a:ln>
                      <a:noFill/>
                    </a:ln>
                  </pic:spPr>
                </pic:pic>
              </a:graphicData>
            </a:graphic>
          </wp:inline>
        </w:drawing>
      </w:r>
    </w:p>
    <w:p w:rsidR="000B5EDE" w:rsidRDefault="000B5EDE" w:rsidP="000B5EDE">
      <w:pPr>
        <w:pStyle w:val="Prrafodelista"/>
        <w:numPr>
          <w:ilvl w:val="0"/>
          <w:numId w:val="16"/>
        </w:numPr>
        <w:rPr>
          <w:rFonts w:asciiTheme="minorHAnsi" w:hAnsiTheme="minorHAnsi" w:cstheme="minorHAnsi"/>
          <w:sz w:val="24"/>
        </w:rPr>
      </w:pPr>
      <w:r w:rsidRPr="000B5EDE">
        <w:rPr>
          <w:rFonts w:asciiTheme="minorHAnsi" w:hAnsiTheme="minorHAnsi" w:cstheme="minorHAnsi"/>
          <w:sz w:val="24"/>
        </w:rPr>
        <w:t>Crea un disparador que utilice la función anterior y garantice que los datos introducidos en el campo nif son correctos.</w:t>
      </w:r>
    </w:p>
    <w:p w:rsidR="00B40853" w:rsidRPr="000B5EDE" w:rsidRDefault="000B5EDE" w:rsidP="000B5EDE">
      <w:pPr>
        <w:pStyle w:val="Prrafodelista"/>
        <w:numPr>
          <w:ilvl w:val="0"/>
          <w:numId w:val="16"/>
        </w:numPr>
        <w:rPr>
          <w:rFonts w:asciiTheme="minorHAnsi" w:hAnsiTheme="minorHAnsi" w:cstheme="minorHAnsi"/>
          <w:sz w:val="24"/>
        </w:rPr>
      </w:pPr>
      <w:r w:rsidRPr="000B5EDE">
        <w:rPr>
          <w:rFonts w:asciiTheme="minorHAnsi" w:hAnsiTheme="minorHAnsi" w:cstheme="minorHAnsi"/>
          <w:sz w:val="24"/>
        </w:rPr>
        <w:t>Prueba la función y el disparador introduciendo un nuevo empleado con tus datos personales.</w:t>
      </w:r>
    </w:p>
    <w:p w:rsidR="00B40853" w:rsidRDefault="00AF6EBC" w:rsidP="008E7FB1">
      <w:pPr>
        <w:ind w:left="1416" w:hanging="1416"/>
        <w:jc w:val="center"/>
      </w:pPr>
      <w:r>
        <w:rPr>
          <w:noProof/>
          <w:lang w:eastAsia="es-ES"/>
        </w:rPr>
        <w:lastRenderedPageBreak/>
        <w:drawing>
          <wp:inline distT="0" distB="0" distL="0" distR="0">
            <wp:extent cx="4072255" cy="7251700"/>
            <wp:effectExtent l="0" t="0" r="4445" b="6350"/>
            <wp:docPr id="8" name="Imagen 8" descr="C:\Users\Pedro\Desktop\92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dro\Desktop\92c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72255" cy="7251700"/>
                    </a:xfrm>
                    <a:prstGeom prst="rect">
                      <a:avLst/>
                    </a:prstGeom>
                    <a:noFill/>
                    <a:ln>
                      <a:noFill/>
                    </a:ln>
                  </pic:spPr>
                </pic:pic>
              </a:graphicData>
            </a:graphic>
          </wp:inline>
        </w:drawing>
      </w:r>
      <w:r>
        <w:rPr>
          <w:noProof/>
          <w:lang w:eastAsia="es-ES"/>
        </w:rPr>
        <w:lastRenderedPageBreak/>
        <w:drawing>
          <wp:inline distT="0" distB="0" distL="0" distR="0">
            <wp:extent cx="5390515" cy="5986145"/>
            <wp:effectExtent l="0" t="0" r="635" b="0"/>
            <wp:docPr id="9" name="Imagen 9" descr="C:\Users\Pedro\Desktop\92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dro\Desktop\92c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0515" cy="5986145"/>
                    </a:xfrm>
                    <a:prstGeom prst="rect">
                      <a:avLst/>
                    </a:prstGeom>
                    <a:noFill/>
                    <a:ln>
                      <a:noFill/>
                    </a:ln>
                  </pic:spPr>
                </pic:pic>
              </a:graphicData>
            </a:graphic>
          </wp:inline>
        </w:drawing>
      </w:r>
    </w:p>
    <w:p w:rsidR="003578CC" w:rsidRDefault="003578CC">
      <w:pPr>
        <w:suppressAutoHyphens w:val="0"/>
        <w:spacing w:before="0"/>
        <w:ind w:firstLine="0"/>
        <w:jc w:val="left"/>
        <w:textAlignment w:val="auto"/>
      </w:pPr>
      <w:r>
        <w:br w:type="page"/>
      </w:r>
    </w:p>
    <w:p w:rsidR="00B40853" w:rsidRDefault="003578CC" w:rsidP="003578CC">
      <w:pPr>
        <w:pStyle w:val="Ttulo1"/>
      </w:pPr>
      <w:r>
        <w:lastRenderedPageBreak/>
        <w:t>practica 10</w:t>
      </w:r>
    </w:p>
    <w:p w:rsidR="00491A1F" w:rsidRPr="00491A1F" w:rsidRDefault="00491A1F" w:rsidP="00491A1F">
      <w:pPr>
        <w:ind w:firstLine="0"/>
        <w:rPr>
          <w:rFonts w:asciiTheme="minorHAnsi" w:hAnsiTheme="minorHAnsi" w:cstheme="minorHAnsi"/>
          <w:sz w:val="24"/>
          <w:szCs w:val="24"/>
        </w:rPr>
      </w:pPr>
      <w:r w:rsidRPr="00491A1F">
        <w:rPr>
          <w:rFonts w:asciiTheme="minorHAnsi" w:hAnsiTheme="minorHAnsi" w:cstheme="minorHAnsi"/>
          <w:sz w:val="24"/>
          <w:szCs w:val="24"/>
        </w:rPr>
        <w:t>Requisitos:</w:t>
      </w:r>
    </w:p>
    <w:p w:rsidR="00491A1F" w:rsidRPr="00491A1F" w:rsidRDefault="00491A1F" w:rsidP="00491A1F">
      <w:pPr>
        <w:ind w:firstLine="0"/>
        <w:rPr>
          <w:rFonts w:asciiTheme="minorHAnsi" w:hAnsiTheme="minorHAnsi" w:cstheme="minorHAnsi"/>
          <w:sz w:val="24"/>
          <w:szCs w:val="24"/>
        </w:rPr>
      </w:pPr>
      <w:r w:rsidRPr="00491A1F">
        <w:rPr>
          <w:rFonts w:asciiTheme="minorHAnsi" w:hAnsiTheme="minorHAnsi" w:cstheme="minorHAnsi"/>
          <w:sz w:val="24"/>
          <w:szCs w:val="24"/>
        </w:rPr>
        <w:t>• Diseño lógico.</w:t>
      </w:r>
    </w:p>
    <w:p w:rsidR="00491A1F" w:rsidRPr="00491A1F" w:rsidRDefault="00491A1F" w:rsidP="00491A1F">
      <w:pPr>
        <w:ind w:firstLine="0"/>
        <w:rPr>
          <w:rFonts w:asciiTheme="minorHAnsi" w:hAnsiTheme="minorHAnsi" w:cstheme="minorHAnsi"/>
          <w:sz w:val="24"/>
          <w:szCs w:val="24"/>
        </w:rPr>
      </w:pPr>
      <w:r w:rsidRPr="00491A1F">
        <w:rPr>
          <w:rFonts w:asciiTheme="minorHAnsi" w:hAnsiTheme="minorHAnsi" w:cstheme="minorHAnsi"/>
          <w:sz w:val="24"/>
          <w:szCs w:val="24"/>
        </w:rPr>
        <w:t>• SGBDR: Oracle.</w:t>
      </w:r>
    </w:p>
    <w:p w:rsidR="00491A1F" w:rsidRPr="00491A1F" w:rsidRDefault="00491A1F" w:rsidP="00491A1F">
      <w:pPr>
        <w:ind w:firstLine="0"/>
        <w:rPr>
          <w:rFonts w:asciiTheme="minorHAnsi" w:hAnsiTheme="minorHAnsi" w:cstheme="minorHAnsi"/>
          <w:sz w:val="24"/>
          <w:szCs w:val="24"/>
        </w:rPr>
      </w:pPr>
      <w:r w:rsidRPr="00491A1F">
        <w:rPr>
          <w:rFonts w:asciiTheme="minorHAnsi" w:hAnsiTheme="minorHAnsi" w:cstheme="minorHAnsi"/>
          <w:sz w:val="24"/>
          <w:szCs w:val="24"/>
        </w:rPr>
        <w:t>• Herramientas: Sql-developer.</w:t>
      </w:r>
    </w:p>
    <w:p w:rsidR="00491A1F" w:rsidRPr="00491A1F" w:rsidRDefault="00491A1F" w:rsidP="00491A1F">
      <w:pPr>
        <w:ind w:firstLine="0"/>
        <w:rPr>
          <w:rFonts w:asciiTheme="minorHAnsi" w:hAnsiTheme="minorHAnsi" w:cstheme="minorHAnsi"/>
          <w:sz w:val="24"/>
          <w:szCs w:val="24"/>
        </w:rPr>
      </w:pPr>
      <w:r w:rsidRPr="00491A1F">
        <w:rPr>
          <w:rFonts w:asciiTheme="minorHAnsi" w:hAnsiTheme="minorHAnsi" w:cstheme="minorHAnsi"/>
          <w:sz w:val="24"/>
          <w:szCs w:val="24"/>
        </w:rPr>
        <w:t>Realiza:</w:t>
      </w:r>
    </w:p>
    <w:p w:rsidR="00491A1F" w:rsidRPr="00845A3A" w:rsidRDefault="00491A1F" w:rsidP="00845A3A">
      <w:pPr>
        <w:pStyle w:val="Prrafodelista"/>
        <w:numPr>
          <w:ilvl w:val="0"/>
          <w:numId w:val="19"/>
        </w:numPr>
        <w:rPr>
          <w:rFonts w:asciiTheme="minorHAnsi" w:hAnsiTheme="minorHAnsi" w:cstheme="minorHAnsi"/>
          <w:sz w:val="24"/>
          <w:szCs w:val="24"/>
        </w:rPr>
      </w:pPr>
      <w:r w:rsidRPr="00845A3A">
        <w:rPr>
          <w:rFonts w:asciiTheme="minorHAnsi" w:hAnsiTheme="minorHAnsi" w:cstheme="minorHAnsi"/>
          <w:sz w:val="24"/>
          <w:szCs w:val="24"/>
        </w:rPr>
        <w:t>Importar esquema anexo.</w:t>
      </w:r>
    </w:p>
    <w:p w:rsidR="00491A1F" w:rsidRPr="00845A3A" w:rsidRDefault="00491A1F" w:rsidP="00845A3A">
      <w:pPr>
        <w:pStyle w:val="Prrafodelista"/>
        <w:numPr>
          <w:ilvl w:val="0"/>
          <w:numId w:val="19"/>
        </w:numPr>
        <w:rPr>
          <w:rFonts w:asciiTheme="minorHAnsi" w:hAnsiTheme="minorHAnsi" w:cstheme="minorHAnsi"/>
          <w:sz w:val="24"/>
          <w:szCs w:val="24"/>
        </w:rPr>
      </w:pPr>
      <w:r w:rsidRPr="00845A3A">
        <w:rPr>
          <w:rFonts w:asciiTheme="minorHAnsi" w:hAnsiTheme="minorHAnsi" w:cstheme="minorHAnsi"/>
          <w:sz w:val="24"/>
          <w:szCs w:val="24"/>
        </w:rPr>
        <w:t>Consultas sql:</w:t>
      </w:r>
    </w:p>
    <w:p w:rsidR="00655539" w:rsidRPr="00655539" w:rsidRDefault="00491A1F" w:rsidP="00655539">
      <w:pPr>
        <w:pStyle w:val="Prrafodelista"/>
        <w:numPr>
          <w:ilvl w:val="0"/>
          <w:numId w:val="20"/>
        </w:numPr>
        <w:rPr>
          <w:rFonts w:asciiTheme="minorHAnsi" w:hAnsiTheme="minorHAnsi" w:cstheme="minorHAnsi"/>
          <w:sz w:val="24"/>
          <w:szCs w:val="24"/>
        </w:rPr>
      </w:pPr>
      <w:r w:rsidRPr="00655539">
        <w:rPr>
          <w:rFonts w:asciiTheme="minorHAnsi" w:hAnsiTheme="minorHAnsi" w:cstheme="minorHAnsi"/>
          <w:sz w:val="24"/>
          <w:szCs w:val="24"/>
        </w:rPr>
        <w:t>Obtener el nombre y el equipo de los ciclistas menores de 30 años que hayan ganado alguna etapa</w:t>
      </w:r>
    </w:p>
    <w:p w:rsidR="00425ADE" w:rsidRDefault="00425ADE" w:rsidP="003A6CA7">
      <w:pPr>
        <w:ind w:left="708" w:firstLine="0"/>
        <w:rPr>
          <w:rFonts w:asciiTheme="minorHAnsi" w:hAnsiTheme="minorHAnsi" w:cstheme="minorHAnsi"/>
          <w:color w:val="0070C0"/>
          <w:sz w:val="24"/>
          <w:szCs w:val="24"/>
        </w:rPr>
      </w:pPr>
      <w:r>
        <w:rPr>
          <w:rFonts w:asciiTheme="minorHAnsi" w:hAnsiTheme="minorHAnsi" w:cstheme="minorHAnsi"/>
          <w:color w:val="0070C0"/>
          <w:sz w:val="24"/>
          <w:szCs w:val="24"/>
        </w:rPr>
        <w:t>SELECT nombre, nomeEquipo,</w:t>
      </w:r>
    </w:p>
    <w:p w:rsidR="00425ADE" w:rsidRDefault="00425ADE" w:rsidP="003A6CA7">
      <w:pPr>
        <w:ind w:left="708" w:firstLine="0"/>
        <w:rPr>
          <w:rFonts w:asciiTheme="minorHAnsi" w:hAnsiTheme="minorHAnsi" w:cstheme="minorHAnsi"/>
          <w:color w:val="0070C0"/>
          <w:sz w:val="24"/>
          <w:szCs w:val="24"/>
        </w:rPr>
      </w:pPr>
      <w:r>
        <w:rPr>
          <w:rFonts w:asciiTheme="minorHAnsi" w:hAnsiTheme="minorHAnsi" w:cstheme="minorHAnsi"/>
          <w:color w:val="0070C0"/>
          <w:sz w:val="24"/>
          <w:szCs w:val="24"/>
        </w:rPr>
        <w:t>FROM ciclista</w:t>
      </w:r>
    </w:p>
    <w:p w:rsidR="00425ADE" w:rsidRDefault="00425ADE" w:rsidP="003A6CA7">
      <w:pPr>
        <w:ind w:left="708" w:firstLine="0"/>
        <w:rPr>
          <w:rFonts w:asciiTheme="minorHAnsi" w:hAnsiTheme="minorHAnsi" w:cstheme="minorHAnsi"/>
          <w:color w:val="0070C0"/>
          <w:sz w:val="24"/>
          <w:szCs w:val="24"/>
        </w:rPr>
      </w:pPr>
      <w:r>
        <w:rPr>
          <w:rFonts w:asciiTheme="minorHAnsi" w:hAnsiTheme="minorHAnsi" w:cstheme="minorHAnsi"/>
          <w:color w:val="0070C0"/>
          <w:sz w:val="24"/>
          <w:szCs w:val="24"/>
        </w:rPr>
        <w:t>WHERE dorsal IN</w:t>
      </w:r>
    </w:p>
    <w:p w:rsidR="00425ADE" w:rsidRDefault="00425ADE" w:rsidP="003A6CA7">
      <w:pPr>
        <w:ind w:left="708" w:firstLine="0"/>
        <w:rPr>
          <w:rFonts w:asciiTheme="minorHAnsi" w:hAnsiTheme="minorHAnsi" w:cstheme="minorHAnsi"/>
          <w:color w:val="0070C0"/>
          <w:sz w:val="24"/>
          <w:szCs w:val="24"/>
        </w:rPr>
      </w:pPr>
      <w:r>
        <w:rPr>
          <w:rFonts w:asciiTheme="minorHAnsi" w:hAnsiTheme="minorHAnsi" w:cstheme="minorHAnsi"/>
          <w:color w:val="0070C0"/>
          <w:sz w:val="24"/>
          <w:szCs w:val="24"/>
        </w:rPr>
        <w:tab/>
        <w:t>SELECT dorsal</w:t>
      </w:r>
    </w:p>
    <w:p w:rsidR="00425ADE" w:rsidRDefault="00425ADE" w:rsidP="003A6CA7">
      <w:pPr>
        <w:ind w:left="708" w:firstLine="0"/>
        <w:rPr>
          <w:rFonts w:asciiTheme="minorHAnsi" w:hAnsiTheme="minorHAnsi" w:cstheme="minorHAnsi"/>
          <w:color w:val="0070C0"/>
          <w:sz w:val="24"/>
          <w:szCs w:val="24"/>
        </w:rPr>
      </w:pPr>
      <w:r>
        <w:rPr>
          <w:rFonts w:asciiTheme="minorHAnsi" w:hAnsiTheme="minorHAnsi" w:cstheme="minorHAnsi"/>
          <w:color w:val="0070C0"/>
          <w:sz w:val="24"/>
          <w:szCs w:val="24"/>
        </w:rPr>
        <w:tab/>
        <w:t>FROM etapa</w:t>
      </w:r>
    </w:p>
    <w:p w:rsidR="00425ADE" w:rsidRPr="00425ADE" w:rsidRDefault="00425ADE" w:rsidP="003A6CA7">
      <w:pPr>
        <w:ind w:left="708" w:firstLine="0"/>
        <w:rPr>
          <w:rFonts w:asciiTheme="minorHAnsi" w:hAnsiTheme="minorHAnsi" w:cstheme="minorHAnsi"/>
          <w:color w:val="0070C0"/>
          <w:sz w:val="24"/>
          <w:szCs w:val="24"/>
        </w:rPr>
      </w:pPr>
      <w:r>
        <w:rPr>
          <w:rFonts w:asciiTheme="minorHAnsi" w:hAnsiTheme="minorHAnsi" w:cstheme="minorHAnsi"/>
          <w:color w:val="0070C0"/>
          <w:sz w:val="24"/>
          <w:szCs w:val="24"/>
        </w:rPr>
        <w:t>GROUP BY dorsal;</w:t>
      </w:r>
    </w:p>
    <w:p w:rsidR="00655539" w:rsidRPr="00655539" w:rsidRDefault="00491A1F" w:rsidP="00655539">
      <w:pPr>
        <w:pStyle w:val="Prrafodelista"/>
        <w:numPr>
          <w:ilvl w:val="0"/>
          <w:numId w:val="20"/>
        </w:numPr>
        <w:rPr>
          <w:rFonts w:asciiTheme="minorHAnsi" w:hAnsiTheme="minorHAnsi" w:cstheme="minorHAnsi"/>
          <w:sz w:val="24"/>
          <w:szCs w:val="24"/>
        </w:rPr>
      </w:pPr>
      <w:r w:rsidRPr="00655539">
        <w:rPr>
          <w:rFonts w:asciiTheme="minorHAnsi" w:hAnsiTheme="minorHAnsi" w:cstheme="minorHAnsi"/>
          <w:sz w:val="24"/>
          <w:szCs w:val="24"/>
        </w:rPr>
        <w:t xml:space="preserve">Obtener el nombre y el equipo de los ciclistas mayores de 32 años que hayan ganado </w:t>
      </w:r>
      <w:r w:rsidR="00C207D6" w:rsidRPr="00655539">
        <w:rPr>
          <w:rFonts w:asciiTheme="minorHAnsi" w:hAnsiTheme="minorHAnsi" w:cstheme="minorHAnsi"/>
          <w:sz w:val="24"/>
          <w:szCs w:val="24"/>
        </w:rPr>
        <w:t>algún</w:t>
      </w:r>
      <w:r w:rsidRPr="00655539">
        <w:rPr>
          <w:rFonts w:asciiTheme="minorHAnsi" w:hAnsiTheme="minorHAnsi" w:cstheme="minorHAnsi"/>
          <w:sz w:val="24"/>
          <w:szCs w:val="24"/>
        </w:rPr>
        <w:t xml:space="preserve"> puerto.</w:t>
      </w:r>
    </w:p>
    <w:p w:rsidR="00845A3A" w:rsidRDefault="00413874" w:rsidP="003A6CA7">
      <w:pPr>
        <w:ind w:left="708" w:firstLine="0"/>
        <w:rPr>
          <w:rFonts w:asciiTheme="minorHAnsi" w:hAnsiTheme="minorHAnsi" w:cstheme="minorHAnsi"/>
          <w:color w:val="0070C0"/>
          <w:sz w:val="24"/>
          <w:szCs w:val="24"/>
        </w:rPr>
      </w:pPr>
      <w:r>
        <w:rPr>
          <w:rFonts w:asciiTheme="minorHAnsi" w:hAnsiTheme="minorHAnsi" w:cstheme="minorHAnsi"/>
          <w:color w:val="0070C0"/>
          <w:sz w:val="24"/>
          <w:szCs w:val="24"/>
        </w:rPr>
        <w:t>SELECT nombre, nomeEquipo</w:t>
      </w:r>
    </w:p>
    <w:p w:rsidR="00413874" w:rsidRDefault="00413874" w:rsidP="003A6CA7">
      <w:pPr>
        <w:ind w:left="708" w:firstLine="0"/>
        <w:rPr>
          <w:rFonts w:asciiTheme="minorHAnsi" w:hAnsiTheme="minorHAnsi" w:cstheme="minorHAnsi"/>
          <w:color w:val="0070C0"/>
          <w:sz w:val="24"/>
          <w:szCs w:val="24"/>
        </w:rPr>
      </w:pPr>
      <w:r>
        <w:rPr>
          <w:rFonts w:asciiTheme="minorHAnsi" w:hAnsiTheme="minorHAnsi" w:cstheme="minorHAnsi"/>
          <w:color w:val="0070C0"/>
          <w:sz w:val="24"/>
          <w:szCs w:val="24"/>
        </w:rPr>
        <w:t>FROM ciclista</w:t>
      </w:r>
    </w:p>
    <w:p w:rsidR="00413874" w:rsidRDefault="00413874" w:rsidP="003A6CA7">
      <w:pPr>
        <w:ind w:left="708" w:firstLine="0"/>
        <w:rPr>
          <w:rFonts w:asciiTheme="minorHAnsi" w:hAnsiTheme="minorHAnsi" w:cstheme="minorHAnsi"/>
          <w:color w:val="0070C0"/>
          <w:sz w:val="24"/>
          <w:szCs w:val="24"/>
        </w:rPr>
      </w:pPr>
      <w:r>
        <w:rPr>
          <w:rFonts w:asciiTheme="minorHAnsi" w:hAnsiTheme="minorHAnsi" w:cstheme="minorHAnsi"/>
          <w:color w:val="0070C0"/>
          <w:sz w:val="24"/>
          <w:szCs w:val="24"/>
        </w:rPr>
        <w:t>WHERE dorsal IN</w:t>
      </w:r>
    </w:p>
    <w:p w:rsidR="00413874" w:rsidRDefault="00413874" w:rsidP="003A6CA7">
      <w:pPr>
        <w:ind w:left="708" w:firstLine="0"/>
        <w:rPr>
          <w:rFonts w:asciiTheme="minorHAnsi" w:hAnsiTheme="minorHAnsi" w:cstheme="minorHAnsi"/>
          <w:color w:val="0070C0"/>
          <w:sz w:val="24"/>
          <w:szCs w:val="24"/>
        </w:rPr>
      </w:pPr>
      <w:r>
        <w:rPr>
          <w:rFonts w:asciiTheme="minorHAnsi" w:hAnsiTheme="minorHAnsi" w:cstheme="minorHAnsi"/>
          <w:color w:val="0070C0"/>
          <w:sz w:val="24"/>
          <w:szCs w:val="24"/>
        </w:rPr>
        <w:tab/>
        <w:t>SELECT dorsal</w:t>
      </w:r>
    </w:p>
    <w:p w:rsidR="00413874" w:rsidRDefault="00413874" w:rsidP="003A6CA7">
      <w:pPr>
        <w:ind w:left="708" w:firstLine="0"/>
        <w:rPr>
          <w:rFonts w:asciiTheme="minorHAnsi" w:hAnsiTheme="minorHAnsi" w:cstheme="minorHAnsi"/>
          <w:color w:val="0070C0"/>
          <w:sz w:val="24"/>
          <w:szCs w:val="24"/>
        </w:rPr>
      </w:pPr>
      <w:r>
        <w:rPr>
          <w:rFonts w:asciiTheme="minorHAnsi" w:hAnsiTheme="minorHAnsi" w:cstheme="minorHAnsi"/>
          <w:color w:val="0070C0"/>
          <w:sz w:val="24"/>
          <w:szCs w:val="24"/>
        </w:rPr>
        <w:tab/>
        <w:t>FROM puerto</w:t>
      </w:r>
    </w:p>
    <w:p w:rsidR="00413874" w:rsidRDefault="004A54A8" w:rsidP="003A6CA7">
      <w:pPr>
        <w:ind w:left="708" w:firstLine="0"/>
        <w:rPr>
          <w:rFonts w:asciiTheme="minorHAnsi" w:hAnsiTheme="minorHAnsi" w:cstheme="minorHAnsi"/>
          <w:color w:val="0070C0"/>
          <w:sz w:val="24"/>
          <w:szCs w:val="24"/>
        </w:rPr>
      </w:pPr>
      <w:r>
        <w:rPr>
          <w:rFonts w:asciiTheme="minorHAnsi" w:hAnsiTheme="minorHAnsi" w:cstheme="minorHAnsi"/>
          <w:color w:val="0070C0"/>
          <w:sz w:val="24"/>
          <w:szCs w:val="24"/>
        </w:rPr>
        <w:t>AND</w:t>
      </w:r>
      <w:r w:rsidR="00413874">
        <w:rPr>
          <w:rFonts w:asciiTheme="minorHAnsi" w:hAnsiTheme="minorHAnsi" w:cstheme="minorHAnsi"/>
          <w:color w:val="0070C0"/>
          <w:sz w:val="24"/>
          <w:szCs w:val="24"/>
        </w:rPr>
        <w:t xml:space="preserve"> edad &gt; 32</w:t>
      </w:r>
    </w:p>
    <w:p w:rsidR="00413874" w:rsidRPr="00413874" w:rsidRDefault="00413874" w:rsidP="003A6CA7">
      <w:pPr>
        <w:ind w:left="708" w:firstLine="0"/>
        <w:rPr>
          <w:rFonts w:asciiTheme="minorHAnsi" w:hAnsiTheme="minorHAnsi" w:cstheme="minorHAnsi"/>
          <w:color w:val="0070C0"/>
          <w:sz w:val="24"/>
          <w:szCs w:val="24"/>
        </w:rPr>
      </w:pPr>
      <w:r>
        <w:rPr>
          <w:rFonts w:asciiTheme="minorHAnsi" w:hAnsiTheme="minorHAnsi" w:cstheme="minorHAnsi"/>
          <w:color w:val="0070C0"/>
          <w:sz w:val="24"/>
          <w:szCs w:val="24"/>
        </w:rPr>
        <w:t>GROUP BY dorsal</w:t>
      </w:r>
      <w:r w:rsidR="00655539">
        <w:rPr>
          <w:rFonts w:asciiTheme="minorHAnsi" w:hAnsiTheme="minorHAnsi" w:cstheme="minorHAnsi"/>
          <w:color w:val="0070C0"/>
          <w:sz w:val="24"/>
          <w:szCs w:val="24"/>
        </w:rPr>
        <w:t>;</w:t>
      </w:r>
    </w:p>
    <w:p w:rsidR="00491A1F" w:rsidRDefault="00491A1F" w:rsidP="00655539">
      <w:pPr>
        <w:pStyle w:val="Prrafodelista"/>
        <w:numPr>
          <w:ilvl w:val="0"/>
          <w:numId w:val="18"/>
        </w:numPr>
        <w:rPr>
          <w:rFonts w:asciiTheme="minorHAnsi" w:hAnsiTheme="minorHAnsi" w:cstheme="minorHAnsi"/>
          <w:sz w:val="24"/>
          <w:szCs w:val="24"/>
        </w:rPr>
      </w:pPr>
      <w:r w:rsidRPr="00655539">
        <w:rPr>
          <w:rFonts w:asciiTheme="minorHAnsi" w:hAnsiTheme="minorHAnsi" w:cstheme="minorHAnsi"/>
          <w:sz w:val="24"/>
          <w:szCs w:val="24"/>
        </w:rPr>
        <w:t xml:space="preserve">Obtener los datos de las etapas que pasan por </w:t>
      </w:r>
      <w:r w:rsidR="00C207D6" w:rsidRPr="00655539">
        <w:rPr>
          <w:rFonts w:asciiTheme="minorHAnsi" w:hAnsiTheme="minorHAnsi" w:cstheme="minorHAnsi"/>
          <w:sz w:val="24"/>
          <w:szCs w:val="24"/>
        </w:rPr>
        <w:t>algún</w:t>
      </w:r>
      <w:r w:rsidRPr="00655539">
        <w:rPr>
          <w:rFonts w:asciiTheme="minorHAnsi" w:hAnsiTheme="minorHAnsi" w:cstheme="minorHAnsi"/>
          <w:sz w:val="24"/>
          <w:szCs w:val="24"/>
        </w:rPr>
        <w:t xml:space="preserve"> puerto de montaña y que tienen salida y llegada en la misma </w:t>
      </w:r>
      <w:r w:rsidR="00C207D6" w:rsidRPr="00655539">
        <w:rPr>
          <w:rFonts w:asciiTheme="minorHAnsi" w:hAnsiTheme="minorHAnsi" w:cstheme="minorHAnsi"/>
          <w:sz w:val="24"/>
          <w:szCs w:val="24"/>
        </w:rPr>
        <w:t>población</w:t>
      </w:r>
      <w:r w:rsidRPr="00655539">
        <w:rPr>
          <w:rFonts w:asciiTheme="minorHAnsi" w:hAnsiTheme="minorHAnsi" w:cstheme="minorHAnsi"/>
          <w:sz w:val="24"/>
          <w:szCs w:val="24"/>
        </w:rPr>
        <w:t>.</w:t>
      </w:r>
    </w:p>
    <w:p w:rsidR="00655539" w:rsidRDefault="004A54A8" w:rsidP="00655539">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SELECT *</w:t>
      </w:r>
    </w:p>
    <w:p w:rsidR="004A54A8" w:rsidRDefault="004A54A8" w:rsidP="00655539">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FROM etapas</w:t>
      </w:r>
    </w:p>
    <w:p w:rsidR="004A54A8" w:rsidRDefault="004A54A8" w:rsidP="00655539">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WHERE numetapa IN</w:t>
      </w:r>
    </w:p>
    <w:p w:rsidR="004A54A8" w:rsidRDefault="004A54A8" w:rsidP="00655539">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ab/>
        <w:t>SELECT numetapa</w:t>
      </w:r>
    </w:p>
    <w:p w:rsidR="004A54A8" w:rsidRDefault="004A54A8" w:rsidP="00655539">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ab/>
        <w:t>FROM puerto</w:t>
      </w:r>
    </w:p>
    <w:p w:rsidR="004A54A8" w:rsidRDefault="004A54A8" w:rsidP="00655539">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AND llegada = salida</w:t>
      </w:r>
    </w:p>
    <w:p w:rsidR="004A54A8" w:rsidRPr="004A54A8" w:rsidRDefault="004A54A8" w:rsidP="00655539">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GROUP BY numetapa;</w:t>
      </w:r>
    </w:p>
    <w:p w:rsidR="00491A1F" w:rsidRDefault="00491A1F" w:rsidP="004A65F8">
      <w:pPr>
        <w:pStyle w:val="Prrafodelista"/>
        <w:numPr>
          <w:ilvl w:val="0"/>
          <w:numId w:val="18"/>
        </w:numPr>
        <w:rPr>
          <w:rFonts w:asciiTheme="minorHAnsi" w:hAnsiTheme="minorHAnsi" w:cstheme="minorHAnsi"/>
          <w:sz w:val="24"/>
          <w:szCs w:val="24"/>
        </w:rPr>
      </w:pPr>
      <w:r w:rsidRPr="004A65F8">
        <w:rPr>
          <w:rFonts w:asciiTheme="minorHAnsi" w:hAnsiTheme="minorHAnsi" w:cstheme="minorHAnsi"/>
          <w:sz w:val="24"/>
          <w:szCs w:val="24"/>
        </w:rPr>
        <w:lastRenderedPageBreak/>
        <w:t>Obtener las poblaciones que tienen la meta de alguna etapa, pero desde las que no se realiza ninguna salida.</w:t>
      </w:r>
    </w:p>
    <w:p w:rsidR="004A65F8" w:rsidRDefault="00534687" w:rsidP="004A65F8">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SELECT llegada</w:t>
      </w:r>
    </w:p>
    <w:p w:rsidR="00534687" w:rsidRDefault="00534687" w:rsidP="004A65F8">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FROM etapa</w:t>
      </w:r>
    </w:p>
    <w:p w:rsidR="00534687" w:rsidRPr="004A65F8" w:rsidRDefault="00534687" w:rsidP="004A65F8">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 xml:space="preserve">WHERE </w:t>
      </w:r>
      <w:r w:rsidR="00BD5CC2">
        <w:rPr>
          <w:rFonts w:asciiTheme="minorHAnsi" w:hAnsiTheme="minorHAnsi" w:cstheme="minorHAnsi"/>
          <w:color w:val="0070C0"/>
          <w:sz w:val="24"/>
          <w:szCs w:val="24"/>
        </w:rPr>
        <w:t xml:space="preserve">NOT </w:t>
      </w:r>
      <w:r>
        <w:rPr>
          <w:rFonts w:asciiTheme="minorHAnsi" w:hAnsiTheme="minorHAnsi" w:cstheme="minorHAnsi"/>
          <w:color w:val="0070C0"/>
          <w:sz w:val="24"/>
          <w:szCs w:val="24"/>
        </w:rPr>
        <w:t>llegada = salida</w:t>
      </w:r>
      <w:r w:rsidR="00FC5356">
        <w:rPr>
          <w:rFonts w:asciiTheme="minorHAnsi" w:hAnsiTheme="minorHAnsi" w:cstheme="minorHAnsi"/>
          <w:color w:val="0070C0"/>
          <w:sz w:val="24"/>
          <w:szCs w:val="24"/>
        </w:rPr>
        <w:t>;</w:t>
      </w:r>
    </w:p>
    <w:p w:rsidR="00491A1F" w:rsidRDefault="00491A1F" w:rsidP="008729D1">
      <w:pPr>
        <w:pStyle w:val="Prrafodelista"/>
        <w:numPr>
          <w:ilvl w:val="0"/>
          <w:numId w:val="18"/>
        </w:numPr>
        <w:rPr>
          <w:rFonts w:asciiTheme="minorHAnsi" w:hAnsiTheme="minorHAnsi" w:cstheme="minorHAnsi"/>
          <w:sz w:val="24"/>
          <w:szCs w:val="24"/>
        </w:rPr>
      </w:pPr>
      <w:r w:rsidRPr="008729D1">
        <w:rPr>
          <w:rFonts w:asciiTheme="minorHAnsi" w:hAnsiTheme="minorHAnsi" w:cstheme="minorHAnsi"/>
          <w:sz w:val="24"/>
          <w:szCs w:val="24"/>
        </w:rPr>
        <w:t xml:space="preserve">Obtener las poblaciones las de la llegada pero que no </w:t>
      </w:r>
      <w:r w:rsidR="00C207D6" w:rsidRPr="008729D1">
        <w:rPr>
          <w:rFonts w:asciiTheme="minorHAnsi" w:hAnsiTheme="minorHAnsi" w:cstheme="minorHAnsi"/>
          <w:sz w:val="24"/>
          <w:szCs w:val="24"/>
        </w:rPr>
        <w:t>están</w:t>
      </w:r>
      <w:r w:rsidRPr="008729D1">
        <w:rPr>
          <w:rFonts w:asciiTheme="minorHAnsi" w:hAnsiTheme="minorHAnsi" w:cstheme="minorHAnsi"/>
          <w:sz w:val="24"/>
          <w:szCs w:val="24"/>
        </w:rPr>
        <w:t xml:space="preserve"> en la salida.</w:t>
      </w:r>
    </w:p>
    <w:p w:rsidR="008729D1" w:rsidRDefault="008729D1" w:rsidP="008729D1">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SELECT llegada</w:t>
      </w:r>
    </w:p>
    <w:p w:rsidR="008729D1" w:rsidRDefault="008729D1" w:rsidP="008729D1">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FROM etapa</w:t>
      </w:r>
    </w:p>
    <w:p w:rsidR="008729D1" w:rsidRPr="008729D1" w:rsidRDefault="008729D1" w:rsidP="008729D1">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WHERE NOT llegada = salida;</w:t>
      </w:r>
    </w:p>
    <w:p w:rsidR="00491A1F" w:rsidRDefault="00491A1F" w:rsidP="00BF3B3A">
      <w:pPr>
        <w:pStyle w:val="Prrafodelista"/>
        <w:numPr>
          <w:ilvl w:val="0"/>
          <w:numId w:val="18"/>
        </w:numPr>
        <w:rPr>
          <w:rFonts w:asciiTheme="minorHAnsi" w:hAnsiTheme="minorHAnsi" w:cstheme="minorHAnsi"/>
          <w:sz w:val="24"/>
          <w:szCs w:val="24"/>
        </w:rPr>
      </w:pPr>
      <w:r w:rsidRPr="00BF3B3A">
        <w:rPr>
          <w:rFonts w:asciiTheme="minorHAnsi" w:hAnsiTheme="minorHAnsi" w:cstheme="minorHAnsi"/>
          <w:sz w:val="24"/>
          <w:szCs w:val="24"/>
        </w:rPr>
        <w:t xml:space="preserve">Obtener el nombre y el equipo de los ciclistas que han ganado alguna etapa llevando el maillot amarillo, mostrando </w:t>
      </w:r>
      <w:r w:rsidR="00C207D6" w:rsidRPr="00BF3B3A">
        <w:rPr>
          <w:rFonts w:asciiTheme="minorHAnsi" w:hAnsiTheme="minorHAnsi" w:cstheme="minorHAnsi"/>
          <w:sz w:val="24"/>
          <w:szCs w:val="24"/>
        </w:rPr>
        <w:t>también</w:t>
      </w:r>
      <w:r w:rsidRPr="00BF3B3A">
        <w:rPr>
          <w:rFonts w:asciiTheme="minorHAnsi" w:hAnsiTheme="minorHAnsi" w:cstheme="minorHAnsi"/>
          <w:sz w:val="24"/>
          <w:szCs w:val="24"/>
        </w:rPr>
        <w:t xml:space="preserve"> el </w:t>
      </w:r>
      <w:r w:rsidR="00C207D6" w:rsidRPr="00BF3B3A">
        <w:rPr>
          <w:rFonts w:asciiTheme="minorHAnsi" w:hAnsiTheme="minorHAnsi" w:cstheme="minorHAnsi"/>
          <w:sz w:val="24"/>
          <w:szCs w:val="24"/>
        </w:rPr>
        <w:t>número</w:t>
      </w:r>
      <w:r w:rsidRPr="00BF3B3A">
        <w:rPr>
          <w:rFonts w:asciiTheme="minorHAnsi" w:hAnsiTheme="minorHAnsi" w:cstheme="minorHAnsi"/>
          <w:sz w:val="24"/>
          <w:szCs w:val="24"/>
        </w:rPr>
        <w:t xml:space="preserve"> de etapa</w:t>
      </w:r>
    </w:p>
    <w:p w:rsidR="00BF3B3A" w:rsidRDefault="00BF3B3A" w:rsidP="00BF3B3A">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SELECT c.nombre, c.nomeEquipo, e.numetapa</w:t>
      </w:r>
    </w:p>
    <w:p w:rsidR="00BF3B3A" w:rsidRDefault="00BF3B3A" w:rsidP="00BF3B3A">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FROM ciclista c, etapa e</w:t>
      </w:r>
    </w:p>
    <w:p w:rsidR="00BF3B3A" w:rsidRDefault="00BF3B3A" w:rsidP="00BF3B3A">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WHERE dorsal IN</w:t>
      </w:r>
    </w:p>
    <w:p w:rsidR="00BF3B3A" w:rsidRPr="00BF3B3A" w:rsidRDefault="00BF3B3A" w:rsidP="00BF3B3A">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ab/>
      </w:r>
      <w:r w:rsidR="007B1841">
        <w:rPr>
          <w:rFonts w:asciiTheme="minorHAnsi" w:hAnsiTheme="minorHAnsi" w:cstheme="minorHAnsi"/>
          <w:color w:val="0070C0"/>
          <w:sz w:val="24"/>
          <w:szCs w:val="24"/>
        </w:rPr>
        <w:t>(</w:t>
      </w:r>
      <w:r>
        <w:rPr>
          <w:rFonts w:asciiTheme="minorHAnsi" w:hAnsiTheme="minorHAnsi" w:cstheme="minorHAnsi"/>
          <w:color w:val="0070C0"/>
          <w:sz w:val="24"/>
          <w:szCs w:val="24"/>
        </w:rPr>
        <w:t xml:space="preserve">SELECT dorsal </w:t>
      </w:r>
    </w:p>
    <w:p w:rsidR="00BF3B3A" w:rsidRDefault="00BF3B3A" w:rsidP="00BF3B3A">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ab/>
        <w:t>FROM etapa</w:t>
      </w:r>
    </w:p>
    <w:p w:rsidR="00BF3B3A" w:rsidRDefault="00BF3B3A" w:rsidP="00BF3B3A">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ab/>
        <w:t>WHERE dorsal IN</w:t>
      </w:r>
    </w:p>
    <w:p w:rsidR="00BF3B3A" w:rsidRDefault="00BF3B3A" w:rsidP="00BF3B3A">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ab/>
      </w:r>
      <w:r>
        <w:rPr>
          <w:rFonts w:asciiTheme="minorHAnsi" w:hAnsiTheme="minorHAnsi" w:cstheme="minorHAnsi"/>
          <w:color w:val="0070C0"/>
          <w:sz w:val="24"/>
          <w:szCs w:val="24"/>
        </w:rPr>
        <w:tab/>
        <w:t>SELECT dorsal</w:t>
      </w:r>
    </w:p>
    <w:p w:rsidR="00BF3B3A" w:rsidRDefault="00BF3B3A" w:rsidP="00BF3B3A">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ab/>
      </w:r>
      <w:r>
        <w:rPr>
          <w:rFonts w:asciiTheme="minorHAnsi" w:hAnsiTheme="minorHAnsi" w:cstheme="minorHAnsi"/>
          <w:color w:val="0070C0"/>
          <w:sz w:val="24"/>
          <w:szCs w:val="24"/>
        </w:rPr>
        <w:tab/>
        <w:t xml:space="preserve">FROM </w:t>
      </w:r>
      <w:r>
        <w:rPr>
          <w:rFonts w:asciiTheme="minorHAnsi" w:hAnsiTheme="minorHAnsi" w:cstheme="minorHAnsi"/>
          <w:color w:val="0070C0"/>
          <w:sz w:val="24"/>
          <w:szCs w:val="24"/>
        </w:rPr>
        <w:t>lleva l, maillot m</w:t>
      </w:r>
    </w:p>
    <w:p w:rsidR="00BF3B3A" w:rsidRDefault="00BF3B3A" w:rsidP="00BF3B3A">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ab/>
      </w:r>
      <w:r>
        <w:rPr>
          <w:rFonts w:asciiTheme="minorHAnsi" w:hAnsiTheme="minorHAnsi" w:cstheme="minorHAnsi"/>
          <w:color w:val="0070C0"/>
          <w:sz w:val="24"/>
          <w:szCs w:val="24"/>
        </w:rPr>
        <w:tab/>
        <w:t>WHERE l.codigo = m.codigo</w:t>
      </w:r>
    </w:p>
    <w:p w:rsidR="00BF3B3A" w:rsidRDefault="00BF3B3A" w:rsidP="00BF3B3A">
      <w:pPr>
        <w:pStyle w:val="Prrafodelista"/>
        <w:ind w:left="1428" w:firstLine="696"/>
        <w:rPr>
          <w:rFonts w:asciiTheme="minorHAnsi" w:hAnsiTheme="minorHAnsi" w:cstheme="minorHAnsi"/>
          <w:color w:val="0070C0"/>
          <w:sz w:val="24"/>
          <w:szCs w:val="24"/>
        </w:rPr>
      </w:pPr>
      <w:r>
        <w:rPr>
          <w:rFonts w:asciiTheme="minorHAnsi" w:hAnsiTheme="minorHAnsi" w:cstheme="minorHAnsi"/>
          <w:color w:val="0070C0"/>
          <w:sz w:val="24"/>
          <w:szCs w:val="24"/>
        </w:rPr>
        <w:t xml:space="preserve">AND color = </w:t>
      </w:r>
      <w:r w:rsidR="00A72542">
        <w:rPr>
          <w:rFonts w:asciiTheme="minorHAnsi" w:hAnsiTheme="minorHAnsi" w:cstheme="minorHAnsi"/>
          <w:color w:val="0070C0"/>
          <w:sz w:val="24"/>
          <w:szCs w:val="24"/>
        </w:rPr>
        <w:t>‘</w:t>
      </w:r>
      <w:r>
        <w:rPr>
          <w:rFonts w:asciiTheme="minorHAnsi" w:hAnsiTheme="minorHAnsi" w:cstheme="minorHAnsi"/>
          <w:color w:val="0070C0"/>
          <w:sz w:val="24"/>
          <w:szCs w:val="24"/>
        </w:rPr>
        <w:t>amarillo</w:t>
      </w:r>
      <w:r w:rsidR="00A72542">
        <w:rPr>
          <w:rFonts w:asciiTheme="minorHAnsi" w:hAnsiTheme="minorHAnsi" w:cstheme="minorHAnsi"/>
          <w:color w:val="0070C0"/>
          <w:sz w:val="24"/>
          <w:szCs w:val="24"/>
        </w:rPr>
        <w:t>’</w:t>
      </w:r>
    </w:p>
    <w:p w:rsidR="00BF3B3A" w:rsidRDefault="00BF3B3A" w:rsidP="00BF3B3A">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AND c.dorsal = e.dorsal</w:t>
      </w:r>
    </w:p>
    <w:p w:rsidR="00491A1F" w:rsidRDefault="00491A1F" w:rsidP="007B1841">
      <w:pPr>
        <w:pStyle w:val="Prrafodelista"/>
        <w:numPr>
          <w:ilvl w:val="0"/>
          <w:numId w:val="18"/>
        </w:numPr>
        <w:rPr>
          <w:rFonts w:asciiTheme="minorHAnsi" w:hAnsiTheme="minorHAnsi" w:cstheme="minorHAnsi"/>
          <w:sz w:val="24"/>
          <w:szCs w:val="24"/>
        </w:rPr>
      </w:pPr>
      <w:r w:rsidRPr="007B1841">
        <w:rPr>
          <w:rFonts w:asciiTheme="minorHAnsi" w:hAnsiTheme="minorHAnsi" w:cstheme="minorHAnsi"/>
          <w:sz w:val="24"/>
          <w:szCs w:val="24"/>
        </w:rPr>
        <w:t>Obtener las poblaciones de salida y de llegada de las etapas donde se encuentran puertos con altura superior a 1300 metros.</w:t>
      </w:r>
    </w:p>
    <w:p w:rsidR="007B1841" w:rsidRDefault="007B1841" w:rsidP="007B1841">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SELECT salida, llegada</w:t>
      </w:r>
    </w:p>
    <w:p w:rsidR="007B1841" w:rsidRDefault="007B1841" w:rsidP="007B1841">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FROM etapas</w:t>
      </w:r>
    </w:p>
    <w:p w:rsidR="007B1841" w:rsidRDefault="007B1841" w:rsidP="007B1841">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WHERE numetapa IN</w:t>
      </w:r>
    </w:p>
    <w:p w:rsidR="007B1841" w:rsidRDefault="007B1841" w:rsidP="007B1841">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ab/>
        <w:t>SELECT numetapa</w:t>
      </w:r>
    </w:p>
    <w:p w:rsidR="007B1841" w:rsidRDefault="007B1841" w:rsidP="007B1841">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ab/>
        <w:t>FROM puerto</w:t>
      </w:r>
    </w:p>
    <w:p w:rsidR="007B1841" w:rsidRDefault="007B1841" w:rsidP="007B1841">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ab/>
        <w:t>WHERE altura &gt; 1300</w:t>
      </w:r>
    </w:p>
    <w:p w:rsidR="007B1841" w:rsidRPr="007B1841" w:rsidRDefault="007B1841" w:rsidP="007B1841">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GROUP BY numetapa</w:t>
      </w:r>
      <w:r w:rsidR="00A72542">
        <w:rPr>
          <w:rFonts w:asciiTheme="minorHAnsi" w:hAnsiTheme="minorHAnsi" w:cstheme="minorHAnsi"/>
          <w:color w:val="0070C0"/>
          <w:sz w:val="24"/>
          <w:szCs w:val="24"/>
        </w:rPr>
        <w:t>;</w:t>
      </w:r>
    </w:p>
    <w:p w:rsidR="00491A1F" w:rsidRDefault="00491A1F" w:rsidP="00C62EA4">
      <w:pPr>
        <w:pStyle w:val="Prrafodelista"/>
        <w:numPr>
          <w:ilvl w:val="0"/>
          <w:numId w:val="18"/>
        </w:numPr>
        <w:rPr>
          <w:rFonts w:asciiTheme="minorHAnsi" w:hAnsiTheme="minorHAnsi" w:cstheme="minorHAnsi"/>
          <w:sz w:val="24"/>
          <w:szCs w:val="24"/>
        </w:rPr>
      </w:pPr>
      <w:r w:rsidRPr="00C62EA4">
        <w:rPr>
          <w:rFonts w:asciiTheme="minorHAnsi" w:hAnsiTheme="minorHAnsi" w:cstheme="minorHAnsi"/>
          <w:sz w:val="24"/>
          <w:szCs w:val="24"/>
        </w:rPr>
        <w:t xml:space="preserve">Obtener el </w:t>
      </w:r>
      <w:r w:rsidR="00C207D6" w:rsidRPr="00C62EA4">
        <w:rPr>
          <w:rFonts w:asciiTheme="minorHAnsi" w:hAnsiTheme="minorHAnsi" w:cstheme="minorHAnsi"/>
          <w:sz w:val="24"/>
          <w:szCs w:val="24"/>
        </w:rPr>
        <w:t>número</w:t>
      </w:r>
      <w:r w:rsidRPr="00C62EA4">
        <w:rPr>
          <w:rFonts w:asciiTheme="minorHAnsi" w:hAnsiTheme="minorHAnsi" w:cstheme="minorHAnsi"/>
          <w:sz w:val="24"/>
          <w:szCs w:val="24"/>
        </w:rPr>
        <w:t xml:space="preserve"> de las etapas que tienen </w:t>
      </w:r>
      <w:r w:rsidR="00C207D6" w:rsidRPr="00C62EA4">
        <w:rPr>
          <w:rFonts w:asciiTheme="minorHAnsi" w:hAnsiTheme="minorHAnsi" w:cstheme="minorHAnsi"/>
          <w:sz w:val="24"/>
          <w:szCs w:val="24"/>
        </w:rPr>
        <w:t>algún</w:t>
      </w:r>
      <w:r w:rsidRPr="00C62EA4">
        <w:rPr>
          <w:rFonts w:asciiTheme="minorHAnsi" w:hAnsiTheme="minorHAnsi" w:cstheme="minorHAnsi"/>
          <w:sz w:val="24"/>
          <w:szCs w:val="24"/>
        </w:rPr>
        <w:t xml:space="preserve"> puerto de montaña, indicando cuantos tiene cada una de ellas.</w:t>
      </w:r>
    </w:p>
    <w:p w:rsidR="00C62EA4" w:rsidRDefault="00F94163" w:rsidP="00C62EA4">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SELECT numetapa, count(nompuerto)</w:t>
      </w:r>
    </w:p>
    <w:p w:rsidR="00F94163" w:rsidRDefault="00F94163" w:rsidP="00C62EA4">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FROM puerto</w:t>
      </w:r>
    </w:p>
    <w:p w:rsidR="00F94163" w:rsidRPr="00F94163" w:rsidRDefault="00F94163" w:rsidP="00C62EA4">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GROUP BY numetapa;</w:t>
      </w:r>
    </w:p>
    <w:p w:rsidR="00491A1F" w:rsidRDefault="00491A1F" w:rsidP="008578EA">
      <w:pPr>
        <w:pStyle w:val="Prrafodelista"/>
        <w:numPr>
          <w:ilvl w:val="0"/>
          <w:numId w:val="18"/>
        </w:numPr>
        <w:rPr>
          <w:rFonts w:asciiTheme="minorHAnsi" w:hAnsiTheme="minorHAnsi" w:cstheme="minorHAnsi"/>
          <w:sz w:val="24"/>
          <w:szCs w:val="24"/>
        </w:rPr>
      </w:pPr>
      <w:r w:rsidRPr="008578EA">
        <w:rPr>
          <w:rFonts w:asciiTheme="minorHAnsi" w:hAnsiTheme="minorHAnsi" w:cstheme="minorHAnsi"/>
          <w:sz w:val="24"/>
          <w:szCs w:val="24"/>
        </w:rPr>
        <w:lastRenderedPageBreak/>
        <w:t xml:space="preserve">Obtener el nombre y la edad de los ciclistas que han llevado dos o </w:t>
      </w:r>
      <w:r w:rsidR="00C207D6" w:rsidRPr="008578EA">
        <w:rPr>
          <w:rFonts w:asciiTheme="minorHAnsi" w:hAnsiTheme="minorHAnsi" w:cstheme="minorHAnsi"/>
          <w:sz w:val="24"/>
          <w:szCs w:val="24"/>
        </w:rPr>
        <w:t>más</w:t>
      </w:r>
      <w:r w:rsidRPr="008578EA">
        <w:rPr>
          <w:rFonts w:asciiTheme="minorHAnsi" w:hAnsiTheme="minorHAnsi" w:cstheme="minorHAnsi"/>
          <w:sz w:val="24"/>
          <w:szCs w:val="24"/>
        </w:rPr>
        <w:t xml:space="preserve"> maillots en una misma etapa.</w:t>
      </w:r>
    </w:p>
    <w:p w:rsidR="008578EA" w:rsidRDefault="008578EA" w:rsidP="008578EA">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SELECT nombre, edad</w:t>
      </w:r>
    </w:p>
    <w:p w:rsidR="008578EA" w:rsidRDefault="008578EA" w:rsidP="008578EA">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FROM ciclista</w:t>
      </w:r>
    </w:p>
    <w:p w:rsidR="008578EA" w:rsidRDefault="008578EA" w:rsidP="008578EA">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WHERE dorsal IN</w:t>
      </w:r>
    </w:p>
    <w:p w:rsidR="008578EA" w:rsidRDefault="008578EA" w:rsidP="008578EA">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ab/>
        <w:t>SELECT dorsal</w:t>
      </w:r>
    </w:p>
    <w:p w:rsidR="008578EA" w:rsidRDefault="008578EA" w:rsidP="008578EA">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ab/>
        <w:t>FROM lleva</w:t>
      </w:r>
    </w:p>
    <w:p w:rsidR="008578EA" w:rsidRDefault="008578EA" w:rsidP="008578EA">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ab/>
        <w:t>WHERE count(</w:t>
      </w:r>
      <w:r w:rsidR="009E78D7">
        <w:rPr>
          <w:rFonts w:asciiTheme="minorHAnsi" w:hAnsiTheme="minorHAnsi" w:cstheme="minorHAnsi"/>
          <w:color w:val="0070C0"/>
          <w:sz w:val="24"/>
          <w:szCs w:val="24"/>
        </w:rPr>
        <w:t>dorsal</w:t>
      </w:r>
      <w:r>
        <w:rPr>
          <w:rFonts w:asciiTheme="minorHAnsi" w:hAnsiTheme="minorHAnsi" w:cstheme="minorHAnsi"/>
          <w:color w:val="0070C0"/>
          <w:sz w:val="24"/>
          <w:szCs w:val="24"/>
        </w:rPr>
        <w:t>) &gt; 2</w:t>
      </w:r>
    </w:p>
    <w:p w:rsidR="008578EA" w:rsidRPr="008578EA" w:rsidRDefault="008578EA" w:rsidP="008578EA">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GROUP BY dorsal;</w:t>
      </w:r>
    </w:p>
    <w:p w:rsidR="00491A1F" w:rsidRDefault="00491A1F" w:rsidP="00C61143">
      <w:pPr>
        <w:pStyle w:val="Prrafodelista"/>
        <w:numPr>
          <w:ilvl w:val="0"/>
          <w:numId w:val="18"/>
        </w:numPr>
        <w:rPr>
          <w:rFonts w:asciiTheme="minorHAnsi" w:hAnsiTheme="minorHAnsi" w:cstheme="minorHAnsi"/>
          <w:sz w:val="24"/>
          <w:szCs w:val="24"/>
        </w:rPr>
      </w:pPr>
      <w:r w:rsidRPr="00C61143">
        <w:rPr>
          <w:rFonts w:asciiTheme="minorHAnsi" w:hAnsiTheme="minorHAnsi" w:cstheme="minorHAnsi"/>
          <w:sz w:val="24"/>
          <w:szCs w:val="24"/>
        </w:rPr>
        <w:t xml:space="preserve">Obtener el nombre y el equipo de los ciclistas que han llevado </w:t>
      </w:r>
      <w:r w:rsidR="00C207D6" w:rsidRPr="00C61143">
        <w:rPr>
          <w:rFonts w:asciiTheme="minorHAnsi" w:hAnsiTheme="minorHAnsi" w:cstheme="minorHAnsi"/>
          <w:sz w:val="24"/>
          <w:szCs w:val="24"/>
        </w:rPr>
        <w:t>algún</w:t>
      </w:r>
      <w:r w:rsidRPr="00C61143">
        <w:rPr>
          <w:rFonts w:asciiTheme="minorHAnsi" w:hAnsiTheme="minorHAnsi" w:cstheme="minorHAnsi"/>
          <w:sz w:val="24"/>
          <w:szCs w:val="24"/>
        </w:rPr>
        <w:t xml:space="preserve"> maillot o que han ganado </w:t>
      </w:r>
      <w:r w:rsidR="00C207D6" w:rsidRPr="00C61143">
        <w:rPr>
          <w:rFonts w:asciiTheme="minorHAnsi" w:hAnsiTheme="minorHAnsi" w:cstheme="minorHAnsi"/>
          <w:sz w:val="24"/>
          <w:szCs w:val="24"/>
        </w:rPr>
        <w:t>algún</w:t>
      </w:r>
      <w:r w:rsidRPr="00C61143">
        <w:rPr>
          <w:rFonts w:asciiTheme="minorHAnsi" w:hAnsiTheme="minorHAnsi" w:cstheme="minorHAnsi"/>
          <w:sz w:val="24"/>
          <w:szCs w:val="24"/>
        </w:rPr>
        <w:t xml:space="preserve"> puerto.</w:t>
      </w:r>
    </w:p>
    <w:p w:rsidR="00C61143" w:rsidRDefault="00C61143" w:rsidP="00C61143">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SELECT nombre, namequipo</w:t>
      </w:r>
    </w:p>
    <w:p w:rsidR="00C61143" w:rsidRDefault="00C61143" w:rsidP="00C61143">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FROM ciclista</w:t>
      </w:r>
    </w:p>
    <w:p w:rsidR="00C61143" w:rsidRDefault="00C61143" w:rsidP="00C61143">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WHERE dorsal IN</w:t>
      </w:r>
    </w:p>
    <w:p w:rsidR="00C61143" w:rsidRDefault="00C61143" w:rsidP="00C61143">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ab/>
        <w:t>SELECT dorsal</w:t>
      </w:r>
    </w:p>
    <w:p w:rsidR="00C61143" w:rsidRDefault="00C61143" w:rsidP="00C61143">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ab/>
        <w:t>FROM lleva</w:t>
      </w:r>
    </w:p>
    <w:p w:rsidR="00C61143" w:rsidRDefault="00C61143" w:rsidP="00C61143">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OR dorsal IN</w:t>
      </w:r>
    </w:p>
    <w:p w:rsidR="00C61143" w:rsidRDefault="00C61143" w:rsidP="00C61143">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ab/>
        <w:t>SELECT dorsal</w:t>
      </w:r>
    </w:p>
    <w:p w:rsidR="00C61143" w:rsidRDefault="00C61143" w:rsidP="00C61143">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ab/>
        <w:t>FROM puerto</w:t>
      </w:r>
    </w:p>
    <w:p w:rsidR="00C61143" w:rsidRPr="00C61143" w:rsidRDefault="00C61143" w:rsidP="00C61143">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GROUP BY dorsal</w:t>
      </w:r>
    </w:p>
    <w:p w:rsidR="00491A1F" w:rsidRDefault="00491A1F" w:rsidP="004C5B4D">
      <w:pPr>
        <w:pStyle w:val="Prrafodelista"/>
        <w:numPr>
          <w:ilvl w:val="0"/>
          <w:numId w:val="18"/>
        </w:numPr>
        <w:rPr>
          <w:rFonts w:asciiTheme="minorHAnsi" w:hAnsiTheme="minorHAnsi" w:cstheme="minorHAnsi"/>
          <w:sz w:val="24"/>
          <w:szCs w:val="24"/>
        </w:rPr>
      </w:pPr>
      <w:r w:rsidRPr="004C5B4D">
        <w:rPr>
          <w:rFonts w:asciiTheme="minorHAnsi" w:hAnsiTheme="minorHAnsi" w:cstheme="minorHAnsi"/>
          <w:sz w:val="24"/>
          <w:szCs w:val="24"/>
        </w:rPr>
        <w:t xml:space="preserve">Obtener los </w:t>
      </w:r>
      <w:r w:rsidR="00C207D6" w:rsidRPr="004C5B4D">
        <w:rPr>
          <w:rFonts w:asciiTheme="minorHAnsi" w:hAnsiTheme="minorHAnsi" w:cstheme="minorHAnsi"/>
          <w:sz w:val="24"/>
          <w:szCs w:val="24"/>
        </w:rPr>
        <w:t>números</w:t>
      </w:r>
      <w:r w:rsidRPr="004C5B4D">
        <w:rPr>
          <w:rFonts w:asciiTheme="minorHAnsi" w:hAnsiTheme="minorHAnsi" w:cstheme="minorHAnsi"/>
          <w:sz w:val="24"/>
          <w:szCs w:val="24"/>
        </w:rPr>
        <w:t xml:space="preserve"> de las etapas que no tienen puertos de montaña.</w:t>
      </w:r>
    </w:p>
    <w:p w:rsidR="004C5B4D" w:rsidRDefault="004C5B4D" w:rsidP="004C5B4D">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SELECT numetapa</w:t>
      </w:r>
    </w:p>
    <w:p w:rsidR="004C5B4D" w:rsidRDefault="004C5B4D" w:rsidP="004C5B4D">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FROM etapa</w:t>
      </w:r>
    </w:p>
    <w:p w:rsidR="004C5B4D" w:rsidRDefault="004C5B4D" w:rsidP="004C5B4D">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WHERE numetapa NOT IN</w:t>
      </w:r>
    </w:p>
    <w:p w:rsidR="004C5B4D" w:rsidRDefault="004C5B4D" w:rsidP="004C5B4D">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ab/>
        <w:t>SELECT numetapa</w:t>
      </w:r>
    </w:p>
    <w:p w:rsidR="004C5B4D" w:rsidRPr="004C5B4D" w:rsidRDefault="004C5B4D" w:rsidP="004C5B4D">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ab/>
        <w:t>FROM puerto</w:t>
      </w:r>
    </w:p>
    <w:p w:rsidR="00491A1F" w:rsidRDefault="00491A1F" w:rsidP="004E5851">
      <w:pPr>
        <w:pStyle w:val="Prrafodelista"/>
        <w:numPr>
          <w:ilvl w:val="0"/>
          <w:numId w:val="18"/>
        </w:numPr>
        <w:rPr>
          <w:rFonts w:asciiTheme="minorHAnsi" w:hAnsiTheme="minorHAnsi" w:cstheme="minorHAnsi"/>
          <w:sz w:val="24"/>
          <w:szCs w:val="24"/>
        </w:rPr>
      </w:pPr>
      <w:r w:rsidRPr="004E5851">
        <w:rPr>
          <w:rFonts w:asciiTheme="minorHAnsi" w:hAnsiTheme="minorHAnsi" w:cstheme="minorHAnsi"/>
          <w:sz w:val="24"/>
          <w:szCs w:val="24"/>
        </w:rPr>
        <w:t>Obtener la edad media de los ciclistas que han ganado alguna etapa.</w:t>
      </w:r>
    </w:p>
    <w:p w:rsidR="004E5851" w:rsidRDefault="004E5851" w:rsidP="004E5851">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SELECT AVG(edad)</w:t>
      </w:r>
    </w:p>
    <w:p w:rsidR="004E5851" w:rsidRDefault="004E5851" w:rsidP="004E5851">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FROM ciclista</w:t>
      </w:r>
    </w:p>
    <w:p w:rsidR="004E5851" w:rsidRDefault="004E5851" w:rsidP="004E5851">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WHERE dorsal IN</w:t>
      </w:r>
    </w:p>
    <w:p w:rsidR="004E5851" w:rsidRDefault="004E5851" w:rsidP="004E5851">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ab/>
        <w:t>SELECT dorsal</w:t>
      </w:r>
    </w:p>
    <w:p w:rsidR="004E5851" w:rsidRDefault="004E5851" w:rsidP="004E5851">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ab/>
        <w:t>FROM etapa</w:t>
      </w:r>
    </w:p>
    <w:p w:rsidR="004E5851" w:rsidRPr="004E5851" w:rsidRDefault="004E5851" w:rsidP="004E5851">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GROUP BY dorsal</w:t>
      </w:r>
    </w:p>
    <w:p w:rsidR="00491A1F" w:rsidRDefault="00491A1F" w:rsidP="006C0DF9">
      <w:pPr>
        <w:pStyle w:val="Prrafodelista"/>
        <w:numPr>
          <w:ilvl w:val="0"/>
          <w:numId w:val="18"/>
        </w:numPr>
        <w:rPr>
          <w:rFonts w:asciiTheme="minorHAnsi" w:hAnsiTheme="minorHAnsi" w:cstheme="minorHAnsi"/>
          <w:sz w:val="24"/>
          <w:szCs w:val="24"/>
        </w:rPr>
      </w:pPr>
      <w:r w:rsidRPr="006C0DF9">
        <w:rPr>
          <w:rFonts w:asciiTheme="minorHAnsi" w:hAnsiTheme="minorHAnsi" w:cstheme="minorHAnsi"/>
          <w:sz w:val="24"/>
          <w:szCs w:val="24"/>
        </w:rPr>
        <w:t>Obtener el nombre de los puertos de montaña que tienen una altura superior a la altura media de todos los puertos.</w:t>
      </w:r>
    </w:p>
    <w:p w:rsidR="006C0DF9" w:rsidRDefault="006C0DF9" w:rsidP="006C0DF9">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lastRenderedPageBreak/>
        <w:t>SELECT nompuerto</w:t>
      </w:r>
    </w:p>
    <w:p w:rsidR="006C0DF9" w:rsidRDefault="006C0DF9" w:rsidP="006C0DF9">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FROM puerto</w:t>
      </w:r>
    </w:p>
    <w:p w:rsidR="006C0DF9" w:rsidRPr="006C0DF9" w:rsidRDefault="006C0DF9" w:rsidP="006C0DF9">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WHERE altura &gt; avg(altura)</w:t>
      </w:r>
    </w:p>
    <w:p w:rsidR="00491A1F" w:rsidRDefault="00491A1F" w:rsidP="009D3F88">
      <w:pPr>
        <w:pStyle w:val="Prrafodelista"/>
        <w:numPr>
          <w:ilvl w:val="0"/>
          <w:numId w:val="18"/>
        </w:numPr>
        <w:rPr>
          <w:rFonts w:asciiTheme="minorHAnsi" w:hAnsiTheme="minorHAnsi" w:cstheme="minorHAnsi"/>
          <w:sz w:val="24"/>
          <w:szCs w:val="24"/>
        </w:rPr>
      </w:pPr>
      <w:r w:rsidRPr="009D3F88">
        <w:rPr>
          <w:rFonts w:asciiTheme="minorHAnsi" w:hAnsiTheme="minorHAnsi" w:cstheme="minorHAnsi"/>
          <w:sz w:val="24"/>
          <w:szCs w:val="24"/>
        </w:rPr>
        <w:t>Obtener las poblaciones de salida y de llegada de las etapas donde se encuentran los puertos con mayor pendiente.</w:t>
      </w:r>
    </w:p>
    <w:p w:rsidR="009D3F88" w:rsidRDefault="009D3F88" w:rsidP="009D3F88">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SELECT llegada, salida</w:t>
      </w:r>
    </w:p>
    <w:p w:rsidR="009D3F88" w:rsidRDefault="009D3F88" w:rsidP="009D3F88">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FROM etapas</w:t>
      </w:r>
    </w:p>
    <w:p w:rsidR="009D3F88" w:rsidRDefault="009D3F88" w:rsidP="009D3F88">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WHERE numetapa IN</w:t>
      </w:r>
    </w:p>
    <w:p w:rsidR="009D3F88" w:rsidRDefault="009D3F88" w:rsidP="009D3F88">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ab/>
        <w:t>SELECT numetapa</w:t>
      </w:r>
    </w:p>
    <w:p w:rsidR="009D3F88" w:rsidRDefault="009D3F88" w:rsidP="009D3F88">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ab/>
        <w:t>FROM puerto</w:t>
      </w:r>
    </w:p>
    <w:p w:rsidR="009D3F88" w:rsidRPr="009D3F88" w:rsidRDefault="009D3F88" w:rsidP="009D3F88">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ab/>
        <w:t>WHERE pendiente = MAX(pendiente)</w:t>
      </w:r>
    </w:p>
    <w:p w:rsidR="00491A1F" w:rsidRDefault="00491A1F" w:rsidP="00F67ABC">
      <w:pPr>
        <w:pStyle w:val="Prrafodelista"/>
        <w:numPr>
          <w:ilvl w:val="0"/>
          <w:numId w:val="18"/>
        </w:numPr>
        <w:rPr>
          <w:rFonts w:asciiTheme="minorHAnsi" w:hAnsiTheme="minorHAnsi" w:cstheme="minorHAnsi"/>
          <w:sz w:val="24"/>
          <w:szCs w:val="24"/>
        </w:rPr>
      </w:pPr>
      <w:r w:rsidRPr="00F67ABC">
        <w:rPr>
          <w:rFonts w:asciiTheme="minorHAnsi" w:hAnsiTheme="minorHAnsi" w:cstheme="minorHAnsi"/>
          <w:sz w:val="24"/>
          <w:szCs w:val="24"/>
        </w:rPr>
        <w:t>Obtener el dorsal y el nombre de los ciclistas que han ganado los puertos de mayor altura.</w:t>
      </w:r>
    </w:p>
    <w:p w:rsidR="00F67ABC" w:rsidRDefault="00F67ABC" w:rsidP="00F67ABC">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SELECT dorsal, nombre</w:t>
      </w:r>
    </w:p>
    <w:p w:rsidR="00F67ABC" w:rsidRDefault="00F67ABC" w:rsidP="00F67ABC">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FROM ciclista</w:t>
      </w:r>
    </w:p>
    <w:p w:rsidR="00F67ABC" w:rsidRDefault="00F67ABC" w:rsidP="00F67ABC">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WHERE dorsal IN</w:t>
      </w:r>
    </w:p>
    <w:p w:rsidR="00F67ABC" w:rsidRDefault="00F67ABC" w:rsidP="00F67ABC">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ab/>
        <w:t>SELECT dorsal</w:t>
      </w:r>
    </w:p>
    <w:p w:rsidR="00F67ABC" w:rsidRDefault="00F67ABC" w:rsidP="00F67ABC">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ab/>
        <w:t>FROM puerto</w:t>
      </w:r>
    </w:p>
    <w:p w:rsidR="00F67ABC" w:rsidRDefault="00F67ABC" w:rsidP="00F67ABC">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ab/>
        <w:t>WHERE altura = max(altura)</w:t>
      </w:r>
    </w:p>
    <w:p w:rsidR="00F67ABC" w:rsidRPr="00F67ABC" w:rsidRDefault="00F67ABC" w:rsidP="00F67ABC">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GROUP BY dorsal</w:t>
      </w:r>
      <w:r w:rsidR="00ED120C">
        <w:rPr>
          <w:rFonts w:asciiTheme="minorHAnsi" w:hAnsiTheme="minorHAnsi" w:cstheme="minorHAnsi"/>
          <w:color w:val="0070C0"/>
          <w:sz w:val="24"/>
          <w:szCs w:val="24"/>
        </w:rPr>
        <w:t>;</w:t>
      </w:r>
    </w:p>
    <w:p w:rsidR="00491A1F" w:rsidRDefault="00491A1F" w:rsidP="00271C47">
      <w:pPr>
        <w:pStyle w:val="Prrafodelista"/>
        <w:numPr>
          <w:ilvl w:val="0"/>
          <w:numId w:val="18"/>
        </w:numPr>
        <w:rPr>
          <w:rFonts w:asciiTheme="minorHAnsi" w:hAnsiTheme="minorHAnsi" w:cstheme="minorHAnsi"/>
          <w:sz w:val="24"/>
          <w:szCs w:val="24"/>
        </w:rPr>
      </w:pPr>
      <w:r w:rsidRPr="00271C47">
        <w:rPr>
          <w:rFonts w:asciiTheme="minorHAnsi" w:hAnsiTheme="minorHAnsi" w:cstheme="minorHAnsi"/>
          <w:sz w:val="24"/>
          <w:szCs w:val="24"/>
        </w:rPr>
        <w:t>Obtener los datos de las etapas cuyos puertos (todos) superan los 1300 metros de altura.</w:t>
      </w:r>
    </w:p>
    <w:p w:rsidR="00491A1F" w:rsidRDefault="00491A1F" w:rsidP="00271C47">
      <w:pPr>
        <w:pStyle w:val="Prrafodelista"/>
        <w:numPr>
          <w:ilvl w:val="0"/>
          <w:numId w:val="18"/>
        </w:numPr>
        <w:rPr>
          <w:rFonts w:asciiTheme="minorHAnsi" w:hAnsiTheme="minorHAnsi" w:cstheme="minorHAnsi"/>
          <w:sz w:val="24"/>
          <w:szCs w:val="24"/>
        </w:rPr>
      </w:pPr>
      <w:r w:rsidRPr="00271C47">
        <w:rPr>
          <w:rFonts w:asciiTheme="minorHAnsi" w:hAnsiTheme="minorHAnsi" w:cstheme="minorHAnsi"/>
          <w:sz w:val="24"/>
          <w:szCs w:val="24"/>
        </w:rPr>
        <w:t xml:space="preserve">Obtener la edad del ciclista </w:t>
      </w:r>
      <w:r w:rsidR="00C207D6" w:rsidRPr="00271C47">
        <w:rPr>
          <w:rFonts w:asciiTheme="minorHAnsi" w:hAnsiTheme="minorHAnsi" w:cstheme="minorHAnsi"/>
          <w:sz w:val="24"/>
          <w:szCs w:val="24"/>
        </w:rPr>
        <w:t>más</w:t>
      </w:r>
      <w:r w:rsidRPr="00271C47">
        <w:rPr>
          <w:rFonts w:asciiTheme="minorHAnsi" w:hAnsiTheme="minorHAnsi" w:cstheme="minorHAnsi"/>
          <w:sz w:val="24"/>
          <w:szCs w:val="24"/>
        </w:rPr>
        <w:t xml:space="preserve"> joven, la del </w:t>
      </w:r>
      <w:r w:rsidR="00C207D6" w:rsidRPr="00271C47">
        <w:rPr>
          <w:rFonts w:asciiTheme="minorHAnsi" w:hAnsiTheme="minorHAnsi" w:cstheme="minorHAnsi"/>
          <w:sz w:val="24"/>
          <w:szCs w:val="24"/>
        </w:rPr>
        <w:t>más</w:t>
      </w:r>
      <w:r w:rsidRPr="00271C47">
        <w:rPr>
          <w:rFonts w:asciiTheme="minorHAnsi" w:hAnsiTheme="minorHAnsi" w:cstheme="minorHAnsi"/>
          <w:sz w:val="24"/>
          <w:szCs w:val="24"/>
        </w:rPr>
        <w:t xml:space="preserve"> veterano y la edad media de los ciclistas que han participado en la vuelta.</w:t>
      </w:r>
    </w:p>
    <w:p w:rsidR="00271C47" w:rsidRDefault="00271C47" w:rsidP="00271C47">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SELECT MIN(edad), MAX(edad), avg(edad)</w:t>
      </w:r>
    </w:p>
    <w:p w:rsidR="00271C47" w:rsidRDefault="00271C47" w:rsidP="00271C47">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FROM ciclista</w:t>
      </w:r>
    </w:p>
    <w:p w:rsidR="00271C47" w:rsidRPr="00271C47" w:rsidRDefault="00271C47" w:rsidP="00271C47">
      <w:pPr>
        <w:ind w:firstLine="0"/>
        <w:rPr>
          <w:rFonts w:asciiTheme="minorHAnsi" w:hAnsiTheme="minorHAnsi" w:cstheme="minorHAnsi"/>
          <w:color w:val="0070C0"/>
          <w:sz w:val="24"/>
          <w:szCs w:val="24"/>
        </w:rPr>
      </w:pPr>
      <w:r>
        <w:rPr>
          <w:rFonts w:asciiTheme="minorHAnsi" w:hAnsiTheme="minorHAnsi" w:cstheme="minorHAnsi"/>
          <w:color w:val="0070C0"/>
          <w:sz w:val="24"/>
          <w:szCs w:val="24"/>
        </w:rPr>
        <w:tab/>
        <w:t>WHERE ¿participado en la vuelta?</w:t>
      </w:r>
    </w:p>
    <w:p w:rsidR="00491A1F" w:rsidRDefault="00491A1F" w:rsidP="00B338EE">
      <w:pPr>
        <w:pStyle w:val="Prrafodelista"/>
        <w:numPr>
          <w:ilvl w:val="0"/>
          <w:numId w:val="18"/>
        </w:numPr>
        <w:rPr>
          <w:rFonts w:asciiTheme="minorHAnsi" w:hAnsiTheme="minorHAnsi" w:cstheme="minorHAnsi"/>
          <w:sz w:val="24"/>
          <w:szCs w:val="24"/>
        </w:rPr>
      </w:pPr>
      <w:r w:rsidRPr="00B338EE">
        <w:rPr>
          <w:rFonts w:asciiTheme="minorHAnsi" w:hAnsiTheme="minorHAnsi" w:cstheme="minorHAnsi"/>
          <w:sz w:val="24"/>
          <w:szCs w:val="24"/>
        </w:rPr>
        <w:t xml:space="preserve">Obtener el nombre del equipo y el director del ciclista que gano la etapa </w:t>
      </w:r>
      <w:r w:rsidR="00C207D6" w:rsidRPr="00B338EE">
        <w:rPr>
          <w:rFonts w:asciiTheme="minorHAnsi" w:hAnsiTheme="minorHAnsi" w:cstheme="minorHAnsi"/>
          <w:sz w:val="24"/>
          <w:szCs w:val="24"/>
        </w:rPr>
        <w:t>más</w:t>
      </w:r>
      <w:r w:rsidRPr="00B338EE">
        <w:rPr>
          <w:rFonts w:asciiTheme="minorHAnsi" w:hAnsiTheme="minorHAnsi" w:cstheme="minorHAnsi"/>
          <w:sz w:val="24"/>
          <w:szCs w:val="24"/>
        </w:rPr>
        <w:t xml:space="preserve"> larga.</w:t>
      </w:r>
    </w:p>
    <w:p w:rsidR="00B338EE" w:rsidRDefault="00B338EE" w:rsidP="00B338EE">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SELECT nomeequipo</w:t>
      </w:r>
    </w:p>
    <w:p w:rsidR="00B338EE" w:rsidRDefault="00B338EE" w:rsidP="00B338EE">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FROM ciclista</w:t>
      </w:r>
    </w:p>
    <w:p w:rsidR="00B338EE" w:rsidRDefault="00B338EE" w:rsidP="00B338EE">
      <w:pPr>
        <w:rPr>
          <w:rFonts w:asciiTheme="minorHAnsi" w:hAnsiTheme="minorHAnsi" w:cstheme="minorHAnsi"/>
          <w:color w:val="0070C0"/>
          <w:sz w:val="24"/>
          <w:szCs w:val="24"/>
        </w:rPr>
      </w:pPr>
      <w:r>
        <w:rPr>
          <w:rFonts w:asciiTheme="minorHAnsi" w:hAnsiTheme="minorHAnsi" w:cstheme="minorHAnsi"/>
          <w:color w:val="0070C0"/>
          <w:sz w:val="24"/>
          <w:szCs w:val="24"/>
        </w:rPr>
        <w:t>WHERE dorsal IN</w:t>
      </w:r>
    </w:p>
    <w:p w:rsidR="00B338EE" w:rsidRDefault="00B338EE" w:rsidP="00B338EE">
      <w:pPr>
        <w:rPr>
          <w:rFonts w:asciiTheme="minorHAnsi" w:hAnsiTheme="minorHAnsi" w:cstheme="minorHAnsi"/>
          <w:color w:val="0070C0"/>
          <w:sz w:val="24"/>
          <w:szCs w:val="24"/>
        </w:rPr>
      </w:pPr>
      <w:r>
        <w:rPr>
          <w:rFonts w:asciiTheme="minorHAnsi" w:hAnsiTheme="minorHAnsi" w:cstheme="minorHAnsi"/>
          <w:color w:val="0070C0"/>
          <w:sz w:val="24"/>
          <w:szCs w:val="24"/>
        </w:rPr>
        <w:tab/>
        <w:t>SELECT dorsal</w:t>
      </w:r>
    </w:p>
    <w:p w:rsidR="00B338EE" w:rsidRDefault="00B338EE" w:rsidP="00B338EE">
      <w:pPr>
        <w:rPr>
          <w:rFonts w:asciiTheme="minorHAnsi" w:hAnsiTheme="minorHAnsi" w:cstheme="minorHAnsi"/>
          <w:color w:val="0070C0"/>
          <w:sz w:val="24"/>
          <w:szCs w:val="24"/>
        </w:rPr>
      </w:pPr>
      <w:r>
        <w:rPr>
          <w:rFonts w:asciiTheme="minorHAnsi" w:hAnsiTheme="minorHAnsi" w:cstheme="minorHAnsi"/>
          <w:color w:val="0070C0"/>
          <w:sz w:val="24"/>
          <w:szCs w:val="24"/>
        </w:rPr>
        <w:tab/>
        <w:t>FROM etapa</w:t>
      </w:r>
    </w:p>
    <w:p w:rsidR="00B338EE" w:rsidRPr="00B338EE" w:rsidRDefault="00B338EE" w:rsidP="00B338EE">
      <w:pPr>
        <w:rPr>
          <w:rFonts w:asciiTheme="minorHAnsi" w:hAnsiTheme="minorHAnsi" w:cstheme="minorHAnsi"/>
          <w:color w:val="0070C0"/>
          <w:sz w:val="24"/>
          <w:szCs w:val="24"/>
        </w:rPr>
      </w:pPr>
      <w:r>
        <w:rPr>
          <w:rFonts w:asciiTheme="minorHAnsi" w:hAnsiTheme="minorHAnsi" w:cstheme="minorHAnsi"/>
          <w:color w:val="0070C0"/>
          <w:sz w:val="24"/>
          <w:szCs w:val="24"/>
        </w:rPr>
        <w:tab/>
        <w:t>WHERE kms = max(kmx)</w:t>
      </w:r>
    </w:p>
    <w:p w:rsidR="00491A1F" w:rsidRDefault="00491A1F" w:rsidP="006822F5">
      <w:pPr>
        <w:pStyle w:val="Prrafodelista"/>
        <w:numPr>
          <w:ilvl w:val="0"/>
          <w:numId w:val="18"/>
        </w:numPr>
        <w:rPr>
          <w:rFonts w:asciiTheme="minorHAnsi" w:hAnsiTheme="minorHAnsi" w:cstheme="minorHAnsi"/>
          <w:sz w:val="24"/>
          <w:szCs w:val="24"/>
        </w:rPr>
      </w:pPr>
      <w:r w:rsidRPr="006822F5">
        <w:rPr>
          <w:rFonts w:asciiTheme="minorHAnsi" w:hAnsiTheme="minorHAnsi" w:cstheme="minorHAnsi"/>
          <w:sz w:val="24"/>
          <w:szCs w:val="24"/>
        </w:rPr>
        <w:lastRenderedPageBreak/>
        <w:t xml:space="preserve">Obtener el dorsal y el nombre de los ciclistas que hayan ganado alguna etapa, mostrando el </w:t>
      </w:r>
      <w:r w:rsidR="00C207D6" w:rsidRPr="006822F5">
        <w:rPr>
          <w:rFonts w:asciiTheme="minorHAnsi" w:hAnsiTheme="minorHAnsi" w:cstheme="minorHAnsi"/>
          <w:sz w:val="24"/>
          <w:szCs w:val="24"/>
        </w:rPr>
        <w:t>número</w:t>
      </w:r>
      <w:r w:rsidRPr="006822F5">
        <w:rPr>
          <w:rFonts w:asciiTheme="minorHAnsi" w:hAnsiTheme="minorHAnsi" w:cstheme="minorHAnsi"/>
          <w:sz w:val="24"/>
          <w:szCs w:val="24"/>
        </w:rPr>
        <w:t xml:space="preserve"> de etapas que han ganado.</w:t>
      </w:r>
    </w:p>
    <w:p w:rsidR="006822F5" w:rsidRDefault="006822F5" w:rsidP="006822F5">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 xml:space="preserve">SELECT </w:t>
      </w:r>
      <w:r w:rsidR="00FC248F">
        <w:rPr>
          <w:rFonts w:asciiTheme="minorHAnsi" w:hAnsiTheme="minorHAnsi" w:cstheme="minorHAnsi"/>
          <w:color w:val="0070C0"/>
          <w:sz w:val="24"/>
          <w:szCs w:val="24"/>
        </w:rPr>
        <w:t xml:space="preserve">c. </w:t>
      </w:r>
      <w:r>
        <w:rPr>
          <w:rFonts w:asciiTheme="minorHAnsi" w:hAnsiTheme="minorHAnsi" w:cstheme="minorHAnsi"/>
          <w:color w:val="0070C0"/>
          <w:sz w:val="24"/>
          <w:szCs w:val="24"/>
        </w:rPr>
        <w:t>dorsal,</w:t>
      </w:r>
      <w:r w:rsidR="00FC248F">
        <w:rPr>
          <w:rFonts w:asciiTheme="minorHAnsi" w:hAnsiTheme="minorHAnsi" w:cstheme="minorHAnsi"/>
          <w:color w:val="0070C0"/>
          <w:sz w:val="24"/>
          <w:szCs w:val="24"/>
        </w:rPr>
        <w:t xml:space="preserve"> c.</w:t>
      </w:r>
      <w:r>
        <w:rPr>
          <w:rFonts w:asciiTheme="minorHAnsi" w:hAnsiTheme="minorHAnsi" w:cstheme="minorHAnsi"/>
          <w:color w:val="0070C0"/>
          <w:sz w:val="24"/>
          <w:szCs w:val="24"/>
        </w:rPr>
        <w:t>nombre</w:t>
      </w:r>
      <w:r w:rsidR="00FC248F">
        <w:rPr>
          <w:rFonts w:asciiTheme="minorHAnsi" w:hAnsiTheme="minorHAnsi" w:cstheme="minorHAnsi"/>
          <w:color w:val="0070C0"/>
          <w:sz w:val="24"/>
          <w:szCs w:val="24"/>
        </w:rPr>
        <w:t>, count(dorsal)</w:t>
      </w:r>
    </w:p>
    <w:p w:rsidR="006822F5" w:rsidRDefault="006822F5" w:rsidP="006822F5">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FROM ciclista</w:t>
      </w:r>
      <w:r w:rsidR="00FC248F">
        <w:rPr>
          <w:rFonts w:asciiTheme="minorHAnsi" w:hAnsiTheme="minorHAnsi" w:cstheme="minorHAnsi"/>
          <w:color w:val="0070C0"/>
          <w:sz w:val="24"/>
          <w:szCs w:val="24"/>
        </w:rPr>
        <w:t xml:space="preserve"> c, etapa e</w:t>
      </w:r>
    </w:p>
    <w:p w:rsidR="00FC248F" w:rsidRDefault="00FC248F" w:rsidP="00FC248F">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WHERE c.dorsal = e.dorsal</w:t>
      </w:r>
    </w:p>
    <w:p w:rsidR="00FC248F" w:rsidRPr="00FC248F" w:rsidRDefault="00FC248F" w:rsidP="00FC248F">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GROUP BY c.dorsal</w:t>
      </w:r>
    </w:p>
    <w:p w:rsidR="00491A1F" w:rsidRDefault="00491A1F" w:rsidP="00C207D6">
      <w:pPr>
        <w:pStyle w:val="Prrafodelista"/>
        <w:numPr>
          <w:ilvl w:val="0"/>
          <w:numId w:val="18"/>
        </w:numPr>
        <w:rPr>
          <w:rFonts w:asciiTheme="minorHAnsi" w:hAnsiTheme="minorHAnsi" w:cstheme="minorHAnsi"/>
          <w:sz w:val="24"/>
          <w:szCs w:val="24"/>
        </w:rPr>
      </w:pPr>
      <w:r w:rsidRPr="00C207D6">
        <w:rPr>
          <w:rFonts w:asciiTheme="minorHAnsi" w:hAnsiTheme="minorHAnsi" w:cstheme="minorHAnsi"/>
          <w:sz w:val="24"/>
          <w:szCs w:val="24"/>
        </w:rPr>
        <w:t xml:space="preserve">Obtener el nombre de los ciclistas que pertenecen a un equipo de </w:t>
      </w:r>
      <w:r w:rsidR="00C207D6" w:rsidRPr="00C207D6">
        <w:rPr>
          <w:rFonts w:asciiTheme="minorHAnsi" w:hAnsiTheme="minorHAnsi" w:cstheme="minorHAnsi"/>
          <w:sz w:val="24"/>
          <w:szCs w:val="24"/>
        </w:rPr>
        <w:t>más</w:t>
      </w:r>
      <w:r w:rsidRPr="00C207D6">
        <w:rPr>
          <w:rFonts w:asciiTheme="minorHAnsi" w:hAnsiTheme="minorHAnsi" w:cstheme="minorHAnsi"/>
          <w:sz w:val="24"/>
          <w:szCs w:val="24"/>
        </w:rPr>
        <w:t xml:space="preserve"> de cinco ciclistas y que han ganado alguna etapa, indicando </w:t>
      </w:r>
      <w:r w:rsidR="00C207D6" w:rsidRPr="00C207D6">
        <w:rPr>
          <w:rFonts w:asciiTheme="minorHAnsi" w:hAnsiTheme="minorHAnsi" w:cstheme="minorHAnsi"/>
          <w:sz w:val="24"/>
          <w:szCs w:val="24"/>
        </w:rPr>
        <w:t>también</w:t>
      </w:r>
      <w:r w:rsidRPr="00C207D6">
        <w:rPr>
          <w:rFonts w:asciiTheme="minorHAnsi" w:hAnsiTheme="minorHAnsi" w:cstheme="minorHAnsi"/>
          <w:sz w:val="24"/>
          <w:szCs w:val="24"/>
        </w:rPr>
        <w:t xml:space="preserve"> cuantas etapas han ganado.</w:t>
      </w:r>
    </w:p>
    <w:p w:rsidR="00491A1F" w:rsidRDefault="00491A1F" w:rsidP="00C207D6">
      <w:pPr>
        <w:pStyle w:val="Prrafodelista"/>
        <w:numPr>
          <w:ilvl w:val="0"/>
          <w:numId w:val="18"/>
        </w:numPr>
        <w:rPr>
          <w:rFonts w:asciiTheme="minorHAnsi" w:hAnsiTheme="minorHAnsi" w:cstheme="minorHAnsi"/>
          <w:sz w:val="24"/>
          <w:szCs w:val="24"/>
        </w:rPr>
      </w:pPr>
      <w:r w:rsidRPr="00C207D6">
        <w:rPr>
          <w:rFonts w:asciiTheme="minorHAnsi" w:hAnsiTheme="minorHAnsi" w:cstheme="minorHAnsi"/>
          <w:sz w:val="24"/>
          <w:szCs w:val="24"/>
        </w:rPr>
        <w:t>Nombre y equipo de los ciclistas que han llevado alguna vez el maillot amarillo, indicando durante cuantas etapas lo han llevado.</w:t>
      </w:r>
    </w:p>
    <w:p w:rsidR="00491A1F" w:rsidRDefault="00491A1F" w:rsidP="00C207D6">
      <w:pPr>
        <w:pStyle w:val="Prrafodelista"/>
        <w:numPr>
          <w:ilvl w:val="0"/>
          <w:numId w:val="18"/>
        </w:numPr>
        <w:rPr>
          <w:rFonts w:asciiTheme="minorHAnsi" w:hAnsiTheme="minorHAnsi" w:cstheme="minorHAnsi"/>
          <w:sz w:val="24"/>
          <w:szCs w:val="24"/>
        </w:rPr>
      </w:pPr>
      <w:r w:rsidRPr="00C207D6">
        <w:rPr>
          <w:rFonts w:asciiTheme="minorHAnsi" w:hAnsiTheme="minorHAnsi" w:cstheme="minorHAnsi"/>
          <w:sz w:val="24"/>
          <w:szCs w:val="24"/>
        </w:rPr>
        <w:t>Por cada equipo, color de los maillots que han llevado sus ciclistas</w:t>
      </w:r>
    </w:p>
    <w:p w:rsidR="00491A1F" w:rsidRDefault="00491A1F" w:rsidP="00C207D6">
      <w:pPr>
        <w:pStyle w:val="Prrafodelista"/>
        <w:numPr>
          <w:ilvl w:val="0"/>
          <w:numId w:val="18"/>
        </w:numPr>
        <w:rPr>
          <w:rFonts w:asciiTheme="minorHAnsi" w:hAnsiTheme="minorHAnsi" w:cstheme="minorHAnsi"/>
          <w:sz w:val="24"/>
          <w:szCs w:val="24"/>
        </w:rPr>
      </w:pPr>
      <w:r w:rsidRPr="00C207D6">
        <w:rPr>
          <w:rFonts w:asciiTheme="minorHAnsi" w:hAnsiTheme="minorHAnsi" w:cstheme="minorHAnsi"/>
          <w:sz w:val="24"/>
          <w:szCs w:val="24"/>
        </w:rPr>
        <w:t xml:space="preserve">Nombre y equipo del ganador de la vuelta (es decir, el que ha lucido el maillot amarillo en la </w:t>
      </w:r>
      <w:r w:rsidR="00C207D6" w:rsidRPr="00C207D6">
        <w:rPr>
          <w:rFonts w:asciiTheme="minorHAnsi" w:hAnsiTheme="minorHAnsi" w:cstheme="minorHAnsi"/>
          <w:sz w:val="24"/>
          <w:szCs w:val="24"/>
        </w:rPr>
        <w:t>última</w:t>
      </w:r>
      <w:r w:rsidRPr="00C207D6">
        <w:rPr>
          <w:rFonts w:asciiTheme="minorHAnsi" w:hAnsiTheme="minorHAnsi" w:cstheme="minorHAnsi"/>
          <w:sz w:val="24"/>
          <w:szCs w:val="24"/>
        </w:rPr>
        <w:t xml:space="preserve"> etapa).</w:t>
      </w:r>
    </w:p>
    <w:p w:rsidR="00491A1F" w:rsidRDefault="00491A1F" w:rsidP="00C207D6">
      <w:pPr>
        <w:pStyle w:val="Prrafodelista"/>
        <w:numPr>
          <w:ilvl w:val="0"/>
          <w:numId w:val="18"/>
        </w:numPr>
        <w:rPr>
          <w:rFonts w:asciiTheme="minorHAnsi" w:hAnsiTheme="minorHAnsi" w:cstheme="minorHAnsi"/>
          <w:sz w:val="24"/>
          <w:szCs w:val="24"/>
        </w:rPr>
      </w:pPr>
      <w:r w:rsidRPr="00C207D6">
        <w:rPr>
          <w:rFonts w:asciiTheme="minorHAnsi" w:hAnsiTheme="minorHAnsi" w:cstheme="minorHAnsi"/>
          <w:sz w:val="24"/>
          <w:szCs w:val="24"/>
        </w:rPr>
        <w:t>Nombre de los equipos que no han llevado el maillot amarillo.</w:t>
      </w:r>
    </w:p>
    <w:p w:rsidR="00C207D6" w:rsidRDefault="00C207D6" w:rsidP="00C207D6">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 xml:space="preserve">SELECT </w:t>
      </w:r>
      <w:proofErr w:type="spellStart"/>
      <w:r>
        <w:rPr>
          <w:rFonts w:asciiTheme="minorHAnsi" w:hAnsiTheme="minorHAnsi" w:cstheme="minorHAnsi"/>
          <w:color w:val="0070C0"/>
          <w:sz w:val="24"/>
          <w:szCs w:val="24"/>
        </w:rPr>
        <w:t>nomequipo</w:t>
      </w:r>
      <w:proofErr w:type="spellEnd"/>
    </w:p>
    <w:p w:rsidR="00C207D6" w:rsidRDefault="00C207D6" w:rsidP="00C207D6">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FROM equipo</w:t>
      </w:r>
    </w:p>
    <w:p w:rsidR="00C207D6" w:rsidRDefault="00C207D6" w:rsidP="00C207D6">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WHERE nomeequipo NOT IN</w:t>
      </w:r>
    </w:p>
    <w:p w:rsidR="00C207D6" w:rsidRDefault="00C207D6" w:rsidP="00C207D6">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ab/>
        <w:t xml:space="preserve">SELECT </w:t>
      </w:r>
      <w:proofErr w:type="spellStart"/>
      <w:r>
        <w:rPr>
          <w:rFonts w:asciiTheme="minorHAnsi" w:hAnsiTheme="minorHAnsi" w:cstheme="minorHAnsi"/>
          <w:color w:val="0070C0"/>
          <w:sz w:val="24"/>
          <w:szCs w:val="24"/>
        </w:rPr>
        <w:t>nomequipo</w:t>
      </w:r>
      <w:proofErr w:type="spellEnd"/>
    </w:p>
    <w:p w:rsidR="00C207D6" w:rsidRDefault="00C207D6" w:rsidP="00C207D6">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ab/>
        <w:t>FROM equipo</w:t>
      </w:r>
    </w:p>
    <w:p w:rsidR="00C207D6" w:rsidRDefault="00C207D6" w:rsidP="00C207D6">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ab/>
        <w:t>WHERE dorsal IN</w:t>
      </w:r>
    </w:p>
    <w:p w:rsidR="00C207D6" w:rsidRDefault="00C207D6" w:rsidP="00C207D6">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ab/>
      </w:r>
      <w:r>
        <w:rPr>
          <w:rFonts w:asciiTheme="minorHAnsi" w:hAnsiTheme="minorHAnsi" w:cstheme="minorHAnsi"/>
          <w:color w:val="0070C0"/>
          <w:sz w:val="24"/>
          <w:szCs w:val="24"/>
        </w:rPr>
        <w:tab/>
        <w:t>SELECT dorsal</w:t>
      </w:r>
    </w:p>
    <w:p w:rsidR="003722B7" w:rsidRDefault="00C207D6" w:rsidP="00C207D6">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ab/>
      </w:r>
      <w:r>
        <w:rPr>
          <w:rFonts w:asciiTheme="minorHAnsi" w:hAnsiTheme="minorHAnsi" w:cstheme="minorHAnsi"/>
          <w:color w:val="0070C0"/>
          <w:sz w:val="24"/>
          <w:szCs w:val="24"/>
        </w:rPr>
        <w:tab/>
        <w:t>WHERE lleva</w:t>
      </w:r>
    </w:p>
    <w:p w:rsidR="003722B7" w:rsidRDefault="003722B7" w:rsidP="00C207D6">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ab/>
      </w:r>
      <w:r>
        <w:rPr>
          <w:rFonts w:asciiTheme="minorHAnsi" w:hAnsiTheme="minorHAnsi" w:cstheme="minorHAnsi"/>
          <w:color w:val="0070C0"/>
          <w:sz w:val="24"/>
          <w:szCs w:val="24"/>
        </w:rPr>
        <w:tab/>
        <w:t>GROUP BY dorsal</w:t>
      </w:r>
    </w:p>
    <w:p w:rsidR="00C207D6" w:rsidRPr="00C207D6" w:rsidRDefault="003722B7" w:rsidP="00C207D6">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ab/>
        <w:t xml:space="preserve">GROUP BY </w:t>
      </w:r>
      <w:proofErr w:type="spellStart"/>
      <w:r>
        <w:rPr>
          <w:rFonts w:asciiTheme="minorHAnsi" w:hAnsiTheme="minorHAnsi" w:cstheme="minorHAnsi"/>
          <w:color w:val="0070C0"/>
          <w:sz w:val="24"/>
          <w:szCs w:val="24"/>
        </w:rPr>
        <w:t>nomequipo</w:t>
      </w:r>
      <w:proofErr w:type="spellEnd"/>
      <w:r w:rsidR="00C207D6">
        <w:rPr>
          <w:rFonts w:asciiTheme="minorHAnsi" w:hAnsiTheme="minorHAnsi" w:cstheme="minorHAnsi"/>
          <w:color w:val="0070C0"/>
          <w:sz w:val="24"/>
          <w:szCs w:val="24"/>
        </w:rPr>
        <w:t xml:space="preserve"> </w:t>
      </w:r>
    </w:p>
    <w:p w:rsidR="00491A1F" w:rsidRDefault="00491A1F" w:rsidP="00EE0817">
      <w:pPr>
        <w:pStyle w:val="Prrafodelista"/>
        <w:numPr>
          <w:ilvl w:val="0"/>
          <w:numId w:val="18"/>
        </w:numPr>
        <w:rPr>
          <w:rFonts w:asciiTheme="minorHAnsi" w:hAnsiTheme="minorHAnsi" w:cstheme="minorHAnsi"/>
          <w:sz w:val="24"/>
          <w:szCs w:val="24"/>
        </w:rPr>
      </w:pPr>
      <w:r w:rsidRPr="00EE0817">
        <w:rPr>
          <w:rFonts w:asciiTheme="minorHAnsi" w:hAnsiTheme="minorHAnsi" w:cstheme="minorHAnsi"/>
          <w:sz w:val="24"/>
          <w:szCs w:val="24"/>
        </w:rPr>
        <w:t xml:space="preserve">Nombre y dorsal de los ciclistas mayores de 30 años que han ganado </w:t>
      </w:r>
      <w:r w:rsidR="00C207D6" w:rsidRPr="00EE0817">
        <w:rPr>
          <w:rFonts w:asciiTheme="minorHAnsi" w:hAnsiTheme="minorHAnsi" w:cstheme="minorHAnsi"/>
          <w:sz w:val="24"/>
          <w:szCs w:val="24"/>
        </w:rPr>
        <w:t>algún</w:t>
      </w:r>
      <w:r w:rsidRPr="00EE0817">
        <w:rPr>
          <w:rFonts w:asciiTheme="minorHAnsi" w:hAnsiTheme="minorHAnsi" w:cstheme="minorHAnsi"/>
          <w:sz w:val="24"/>
          <w:szCs w:val="24"/>
        </w:rPr>
        <w:t xml:space="preserve"> puerto, junto con el </w:t>
      </w:r>
      <w:r w:rsidR="00C207D6" w:rsidRPr="00EE0817">
        <w:rPr>
          <w:rFonts w:asciiTheme="minorHAnsi" w:hAnsiTheme="minorHAnsi" w:cstheme="minorHAnsi"/>
          <w:sz w:val="24"/>
          <w:szCs w:val="24"/>
        </w:rPr>
        <w:t>número</w:t>
      </w:r>
      <w:r w:rsidRPr="00EE0817">
        <w:rPr>
          <w:rFonts w:asciiTheme="minorHAnsi" w:hAnsiTheme="minorHAnsi" w:cstheme="minorHAnsi"/>
          <w:sz w:val="24"/>
          <w:szCs w:val="24"/>
        </w:rPr>
        <w:t xml:space="preserve"> de puertos que han ganado.</w:t>
      </w:r>
    </w:p>
    <w:p w:rsidR="00EE0817" w:rsidRDefault="00EE0817" w:rsidP="00EE0817">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SELECT nombre, dorsal, count(dorsal)</w:t>
      </w:r>
    </w:p>
    <w:p w:rsidR="00EE0817" w:rsidRDefault="00EE0817" w:rsidP="00EE0817">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FROM ciclista c, puerto p</w:t>
      </w:r>
    </w:p>
    <w:p w:rsidR="00EE0817" w:rsidRDefault="00EE0817" w:rsidP="00EE0817">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 xml:space="preserve">WHERE c.dorsal = </w:t>
      </w:r>
      <w:proofErr w:type="spellStart"/>
      <w:r>
        <w:rPr>
          <w:rFonts w:asciiTheme="minorHAnsi" w:hAnsiTheme="minorHAnsi" w:cstheme="minorHAnsi"/>
          <w:color w:val="0070C0"/>
          <w:sz w:val="24"/>
          <w:szCs w:val="24"/>
        </w:rPr>
        <w:t>p.dorsal</w:t>
      </w:r>
      <w:proofErr w:type="spellEnd"/>
    </w:p>
    <w:p w:rsidR="00EE0817" w:rsidRDefault="00EE0817" w:rsidP="00EE0817">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AND edad &gt; 30</w:t>
      </w:r>
    </w:p>
    <w:p w:rsidR="00EE0817" w:rsidRPr="00EE0817" w:rsidRDefault="00EE0817" w:rsidP="00EE0817">
      <w:pPr>
        <w:pStyle w:val="Prrafodelista"/>
        <w:rPr>
          <w:rFonts w:asciiTheme="minorHAnsi" w:hAnsiTheme="minorHAnsi" w:cstheme="minorHAnsi"/>
          <w:color w:val="0070C0"/>
          <w:sz w:val="24"/>
          <w:szCs w:val="24"/>
        </w:rPr>
      </w:pPr>
      <w:r>
        <w:rPr>
          <w:rFonts w:asciiTheme="minorHAnsi" w:hAnsiTheme="minorHAnsi" w:cstheme="minorHAnsi"/>
          <w:color w:val="0070C0"/>
          <w:sz w:val="24"/>
          <w:szCs w:val="24"/>
        </w:rPr>
        <w:t>GROUP BY dorsal</w:t>
      </w:r>
    </w:p>
    <w:p w:rsidR="00491A1F" w:rsidRDefault="00491A1F" w:rsidP="00FA2540">
      <w:pPr>
        <w:pStyle w:val="Prrafodelista"/>
        <w:numPr>
          <w:ilvl w:val="0"/>
          <w:numId w:val="18"/>
        </w:numPr>
        <w:rPr>
          <w:rFonts w:asciiTheme="minorHAnsi" w:hAnsiTheme="minorHAnsi" w:cstheme="minorHAnsi"/>
          <w:sz w:val="24"/>
          <w:szCs w:val="24"/>
        </w:rPr>
      </w:pPr>
      <w:r w:rsidRPr="00FA2540">
        <w:rPr>
          <w:rFonts w:asciiTheme="minorHAnsi" w:hAnsiTheme="minorHAnsi" w:cstheme="minorHAnsi"/>
          <w:sz w:val="24"/>
          <w:szCs w:val="24"/>
        </w:rPr>
        <w:t xml:space="preserve">Nombre y director de los equipos que, en alguna etapa, sus ciclistas han llevado tres o </w:t>
      </w:r>
      <w:r w:rsidR="00C207D6" w:rsidRPr="00FA2540">
        <w:rPr>
          <w:rFonts w:asciiTheme="minorHAnsi" w:hAnsiTheme="minorHAnsi" w:cstheme="minorHAnsi"/>
          <w:sz w:val="24"/>
          <w:szCs w:val="24"/>
        </w:rPr>
        <w:t>más</w:t>
      </w:r>
      <w:r w:rsidRPr="00FA2540">
        <w:rPr>
          <w:rFonts w:asciiTheme="minorHAnsi" w:hAnsiTheme="minorHAnsi" w:cstheme="minorHAnsi"/>
          <w:sz w:val="24"/>
          <w:szCs w:val="24"/>
        </w:rPr>
        <w:t xml:space="preserve"> maillots.</w:t>
      </w:r>
    </w:p>
    <w:p w:rsidR="00491A1F" w:rsidRDefault="00491A1F" w:rsidP="00FA2540">
      <w:pPr>
        <w:pStyle w:val="Prrafodelista"/>
        <w:numPr>
          <w:ilvl w:val="0"/>
          <w:numId w:val="18"/>
        </w:numPr>
        <w:rPr>
          <w:rFonts w:asciiTheme="minorHAnsi" w:hAnsiTheme="minorHAnsi" w:cstheme="minorHAnsi"/>
          <w:sz w:val="24"/>
          <w:szCs w:val="24"/>
        </w:rPr>
      </w:pPr>
      <w:r w:rsidRPr="00FA2540">
        <w:rPr>
          <w:rFonts w:asciiTheme="minorHAnsi" w:hAnsiTheme="minorHAnsi" w:cstheme="minorHAnsi"/>
          <w:sz w:val="24"/>
          <w:szCs w:val="24"/>
        </w:rPr>
        <w:t>Nombre de los equipos que solo tienen ciclistas menores de 28 años.</w:t>
      </w:r>
    </w:p>
    <w:p w:rsidR="00491A1F" w:rsidRDefault="00491A1F" w:rsidP="00FA2540">
      <w:pPr>
        <w:pStyle w:val="Prrafodelista"/>
        <w:numPr>
          <w:ilvl w:val="0"/>
          <w:numId w:val="18"/>
        </w:numPr>
        <w:rPr>
          <w:rFonts w:asciiTheme="minorHAnsi" w:hAnsiTheme="minorHAnsi" w:cstheme="minorHAnsi"/>
          <w:sz w:val="24"/>
          <w:szCs w:val="24"/>
        </w:rPr>
      </w:pPr>
      <w:r w:rsidRPr="00FA2540">
        <w:rPr>
          <w:rFonts w:asciiTheme="minorHAnsi" w:hAnsiTheme="minorHAnsi" w:cstheme="minorHAnsi"/>
          <w:sz w:val="24"/>
          <w:szCs w:val="24"/>
        </w:rPr>
        <w:t xml:space="preserve">Dorsal y nombre del ciclista que ha llevado el maillot amarillo durante </w:t>
      </w:r>
      <w:r w:rsidR="00C207D6" w:rsidRPr="00FA2540">
        <w:rPr>
          <w:rFonts w:asciiTheme="minorHAnsi" w:hAnsiTheme="minorHAnsi" w:cstheme="minorHAnsi"/>
          <w:sz w:val="24"/>
          <w:szCs w:val="24"/>
        </w:rPr>
        <w:t>más</w:t>
      </w:r>
      <w:r w:rsidRPr="00FA2540">
        <w:rPr>
          <w:rFonts w:asciiTheme="minorHAnsi" w:hAnsiTheme="minorHAnsi" w:cstheme="minorHAnsi"/>
          <w:sz w:val="24"/>
          <w:szCs w:val="24"/>
        </w:rPr>
        <w:t xml:space="preserve"> etapas.</w:t>
      </w:r>
    </w:p>
    <w:p w:rsidR="00491A1F" w:rsidRDefault="00491A1F" w:rsidP="00FA2540">
      <w:pPr>
        <w:pStyle w:val="Prrafodelista"/>
        <w:numPr>
          <w:ilvl w:val="0"/>
          <w:numId w:val="18"/>
        </w:numPr>
        <w:rPr>
          <w:rFonts w:asciiTheme="minorHAnsi" w:hAnsiTheme="minorHAnsi" w:cstheme="minorHAnsi"/>
          <w:sz w:val="24"/>
          <w:szCs w:val="24"/>
        </w:rPr>
      </w:pPr>
      <w:r w:rsidRPr="00FA2540">
        <w:rPr>
          <w:rFonts w:asciiTheme="minorHAnsi" w:hAnsiTheme="minorHAnsi" w:cstheme="minorHAnsi"/>
          <w:sz w:val="24"/>
          <w:szCs w:val="24"/>
        </w:rPr>
        <w:lastRenderedPageBreak/>
        <w:t>Obtener los datos de las etapas que pasan por algún puerto de montaña y que tienen salida y llegada en la misma población.</w:t>
      </w:r>
    </w:p>
    <w:p w:rsidR="00491A1F" w:rsidRDefault="00491A1F" w:rsidP="00FA2540">
      <w:pPr>
        <w:pStyle w:val="Prrafodelista"/>
        <w:numPr>
          <w:ilvl w:val="0"/>
          <w:numId w:val="18"/>
        </w:numPr>
        <w:rPr>
          <w:rFonts w:asciiTheme="minorHAnsi" w:hAnsiTheme="minorHAnsi" w:cstheme="minorHAnsi"/>
          <w:sz w:val="24"/>
          <w:szCs w:val="24"/>
        </w:rPr>
      </w:pPr>
      <w:r w:rsidRPr="00FA2540">
        <w:rPr>
          <w:rFonts w:asciiTheme="minorHAnsi" w:hAnsiTheme="minorHAnsi" w:cstheme="minorHAnsi"/>
          <w:sz w:val="24"/>
          <w:szCs w:val="24"/>
        </w:rPr>
        <w:t>Obtener las poblaciones que tienen la meta de alguna etapa, pero desde las que no se realiza ninguna salida.</w:t>
      </w:r>
    </w:p>
    <w:p w:rsidR="00491A1F" w:rsidRDefault="00491A1F" w:rsidP="00FA2540">
      <w:pPr>
        <w:pStyle w:val="Prrafodelista"/>
        <w:numPr>
          <w:ilvl w:val="0"/>
          <w:numId w:val="18"/>
        </w:numPr>
        <w:rPr>
          <w:rFonts w:asciiTheme="minorHAnsi" w:hAnsiTheme="minorHAnsi" w:cstheme="minorHAnsi"/>
          <w:sz w:val="24"/>
          <w:szCs w:val="24"/>
        </w:rPr>
      </w:pPr>
      <w:r w:rsidRPr="00FA2540">
        <w:rPr>
          <w:rFonts w:asciiTheme="minorHAnsi" w:hAnsiTheme="minorHAnsi" w:cstheme="minorHAnsi"/>
          <w:sz w:val="24"/>
          <w:szCs w:val="24"/>
        </w:rPr>
        <w:t>Obtener el nombre y el equipo de los ciclistas que han ganado alguna etapa llevando el maillot amarillo, mostrando también el número de etapa.</w:t>
      </w:r>
    </w:p>
    <w:p w:rsidR="00491A1F" w:rsidRDefault="00491A1F" w:rsidP="00FA2540">
      <w:pPr>
        <w:pStyle w:val="Prrafodelista"/>
        <w:numPr>
          <w:ilvl w:val="0"/>
          <w:numId w:val="18"/>
        </w:numPr>
        <w:rPr>
          <w:rFonts w:asciiTheme="minorHAnsi" w:hAnsiTheme="minorHAnsi" w:cstheme="minorHAnsi"/>
          <w:sz w:val="24"/>
          <w:szCs w:val="24"/>
        </w:rPr>
      </w:pPr>
      <w:r w:rsidRPr="00FA2540">
        <w:rPr>
          <w:rFonts w:asciiTheme="minorHAnsi" w:hAnsiTheme="minorHAnsi" w:cstheme="minorHAnsi"/>
          <w:sz w:val="24"/>
          <w:szCs w:val="24"/>
        </w:rPr>
        <w:t>Obtener los datos de las etapas que no comienzan en la misma ciudad en que acaba la etapa anterior.</w:t>
      </w:r>
    </w:p>
    <w:p w:rsidR="00491A1F" w:rsidRDefault="00491A1F" w:rsidP="00FA2540">
      <w:pPr>
        <w:pStyle w:val="Prrafodelista"/>
        <w:numPr>
          <w:ilvl w:val="0"/>
          <w:numId w:val="18"/>
        </w:numPr>
        <w:rPr>
          <w:rFonts w:asciiTheme="minorHAnsi" w:hAnsiTheme="minorHAnsi" w:cstheme="minorHAnsi"/>
          <w:sz w:val="24"/>
          <w:szCs w:val="24"/>
        </w:rPr>
      </w:pPr>
      <w:r w:rsidRPr="00FA2540">
        <w:rPr>
          <w:rFonts w:asciiTheme="minorHAnsi" w:hAnsiTheme="minorHAnsi" w:cstheme="minorHAnsi"/>
          <w:sz w:val="24"/>
          <w:szCs w:val="24"/>
        </w:rPr>
        <w:t>Obtener el número de las etapas que tienen algún puerto de montaña, indicando cuántos tiene cada una de ellas.</w:t>
      </w:r>
    </w:p>
    <w:p w:rsidR="00491A1F" w:rsidRDefault="00491A1F" w:rsidP="00FA2540">
      <w:pPr>
        <w:pStyle w:val="Prrafodelista"/>
        <w:numPr>
          <w:ilvl w:val="0"/>
          <w:numId w:val="18"/>
        </w:numPr>
        <w:rPr>
          <w:rFonts w:asciiTheme="minorHAnsi" w:hAnsiTheme="minorHAnsi" w:cstheme="minorHAnsi"/>
          <w:sz w:val="24"/>
          <w:szCs w:val="24"/>
        </w:rPr>
      </w:pPr>
      <w:r w:rsidRPr="00FA2540">
        <w:rPr>
          <w:rFonts w:asciiTheme="minorHAnsi" w:hAnsiTheme="minorHAnsi" w:cstheme="minorHAnsi"/>
          <w:sz w:val="24"/>
          <w:szCs w:val="24"/>
        </w:rPr>
        <w:t>Obtener el nombre y la edad de los ciclistas que han llevado dos o más maillots en una misma etapa.</w:t>
      </w:r>
    </w:p>
    <w:p w:rsidR="00491A1F" w:rsidRDefault="00491A1F" w:rsidP="00FA2540">
      <w:pPr>
        <w:pStyle w:val="Prrafodelista"/>
        <w:numPr>
          <w:ilvl w:val="0"/>
          <w:numId w:val="18"/>
        </w:numPr>
        <w:rPr>
          <w:rFonts w:asciiTheme="minorHAnsi" w:hAnsiTheme="minorHAnsi" w:cstheme="minorHAnsi"/>
          <w:sz w:val="24"/>
          <w:szCs w:val="24"/>
        </w:rPr>
      </w:pPr>
      <w:r w:rsidRPr="00FA2540">
        <w:rPr>
          <w:rFonts w:asciiTheme="minorHAnsi" w:hAnsiTheme="minorHAnsi" w:cstheme="minorHAnsi"/>
          <w:sz w:val="24"/>
          <w:szCs w:val="24"/>
        </w:rPr>
        <w:t>Obtener el nombre y el equipo de los ciclistas que han llevado algún maillot o que han ganado algún puerto.</w:t>
      </w:r>
    </w:p>
    <w:p w:rsidR="00491A1F" w:rsidRDefault="00491A1F" w:rsidP="00FA2540">
      <w:pPr>
        <w:pStyle w:val="Prrafodelista"/>
        <w:numPr>
          <w:ilvl w:val="0"/>
          <w:numId w:val="18"/>
        </w:numPr>
        <w:rPr>
          <w:rFonts w:asciiTheme="minorHAnsi" w:hAnsiTheme="minorHAnsi" w:cstheme="minorHAnsi"/>
          <w:sz w:val="24"/>
          <w:szCs w:val="24"/>
        </w:rPr>
      </w:pPr>
      <w:r w:rsidRPr="00FA2540">
        <w:rPr>
          <w:rFonts w:asciiTheme="minorHAnsi" w:hAnsiTheme="minorHAnsi" w:cstheme="minorHAnsi"/>
          <w:sz w:val="24"/>
          <w:szCs w:val="24"/>
        </w:rPr>
        <w:t>Obtener los datos de los ciclistas que han vestido todos los maillots (no necesariamente en la misma etapa).</w:t>
      </w:r>
    </w:p>
    <w:p w:rsidR="00491A1F" w:rsidRDefault="00491A1F" w:rsidP="00FA2540">
      <w:pPr>
        <w:pStyle w:val="Prrafodelista"/>
        <w:numPr>
          <w:ilvl w:val="0"/>
          <w:numId w:val="18"/>
        </w:numPr>
        <w:rPr>
          <w:rFonts w:asciiTheme="minorHAnsi" w:hAnsiTheme="minorHAnsi" w:cstheme="minorHAnsi"/>
          <w:sz w:val="24"/>
          <w:szCs w:val="24"/>
        </w:rPr>
      </w:pPr>
      <w:r w:rsidRPr="00FA2540">
        <w:rPr>
          <w:rFonts w:asciiTheme="minorHAnsi" w:hAnsiTheme="minorHAnsi" w:cstheme="minorHAnsi"/>
          <w:sz w:val="24"/>
          <w:szCs w:val="24"/>
        </w:rPr>
        <w:t>Obtener el código y el color de aquellos maillots que sólo han sido llevados por ciclistas de un mismo equipo.</w:t>
      </w:r>
    </w:p>
    <w:p w:rsidR="00491A1F" w:rsidRDefault="00491A1F" w:rsidP="00FA2540">
      <w:pPr>
        <w:pStyle w:val="Prrafodelista"/>
        <w:numPr>
          <w:ilvl w:val="0"/>
          <w:numId w:val="18"/>
        </w:numPr>
        <w:rPr>
          <w:rFonts w:asciiTheme="minorHAnsi" w:hAnsiTheme="minorHAnsi" w:cstheme="minorHAnsi"/>
          <w:sz w:val="24"/>
          <w:szCs w:val="24"/>
        </w:rPr>
      </w:pPr>
      <w:r w:rsidRPr="00FA2540">
        <w:rPr>
          <w:rFonts w:asciiTheme="minorHAnsi" w:hAnsiTheme="minorHAnsi" w:cstheme="minorHAnsi"/>
          <w:sz w:val="24"/>
          <w:szCs w:val="24"/>
        </w:rPr>
        <w:t>Obtener los números de las etapas que no tienen puertos de montaña.</w:t>
      </w:r>
    </w:p>
    <w:p w:rsidR="00491A1F" w:rsidRDefault="00491A1F" w:rsidP="00FA2540">
      <w:pPr>
        <w:pStyle w:val="Prrafodelista"/>
        <w:numPr>
          <w:ilvl w:val="0"/>
          <w:numId w:val="18"/>
        </w:numPr>
        <w:rPr>
          <w:rFonts w:asciiTheme="minorHAnsi" w:hAnsiTheme="minorHAnsi" w:cstheme="minorHAnsi"/>
          <w:sz w:val="24"/>
          <w:szCs w:val="24"/>
        </w:rPr>
      </w:pPr>
      <w:r w:rsidRPr="00FA2540">
        <w:rPr>
          <w:rFonts w:asciiTheme="minorHAnsi" w:hAnsiTheme="minorHAnsi" w:cstheme="minorHAnsi"/>
          <w:sz w:val="24"/>
          <w:szCs w:val="24"/>
        </w:rPr>
        <w:t>Obtener la edad media de los ciclistas que han ganado alguna etapa.</w:t>
      </w:r>
    </w:p>
    <w:p w:rsidR="00491A1F" w:rsidRDefault="00491A1F" w:rsidP="00FA2540">
      <w:pPr>
        <w:pStyle w:val="Prrafodelista"/>
        <w:numPr>
          <w:ilvl w:val="0"/>
          <w:numId w:val="18"/>
        </w:numPr>
        <w:rPr>
          <w:rFonts w:asciiTheme="minorHAnsi" w:hAnsiTheme="minorHAnsi" w:cstheme="minorHAnsi"/>
          <w:sz w:val="24"/>
          <w:szCs w:val="24"/>
        </w:rPr>
      </w:pPr>
      <w:r w:rsidRPr="00FA2540">
        <w:rPr>
          <w:rFonts w:asciiTheme="minorHAnsi" w:hAnsiTheme="minorHAnsi" w:cstheme="minorHAnsi"/>
          <w:sz w:val="24"/>
          <w:szCs w:val="24"/>
        </w:rPr>
        <w:t>Obtener el nombre de los puertos de montaña que tienen una altura superior a la altura media de todos los puertos.</w:t>
      </w:r>
    </w:p>
    <w:p w:rsidR="00491A1F" w:rsidRDefault="00491A1F" w:rsidP="00FA2540">
      <w:pPr>
        <w:pStyle w:val="Prrafodelista"/>
        <w:numPr>
          <w:ilvl w:val="0"/>
          <w:numId w:val="18"/>
        </w:numPr>
        <w:rPr>
          <w:rFonts w:asciiTheme="minorHAnsi" w:hAnsiTheme="minorHAnsi" w:cstheme="minorHAnsi"/>
          <w:sz w:val="24"/>
          <w:szCs w:val="24"/>
        </w:rPr>
      </w:pPr>
      <w:r w:rsidRPr="00FA2540">
        <w:rPr>
          <w:rFonts w:asciiTheme="minorHAnsi" w:hAnsiTheme="minorHAnsi" w:cstheme="minorHAnsi"/>
          <w:sz w:val="24"/>
          <w:szCs w:val="24"/>
        </w:rPr>
        <w:t>Obtener las poblaciones de salida y de llegada de las etapas donde se encuentran los puertos con mayor pendiente.</w:t>
      </w:r>
    </w:p>
    <w:p w:rsidR="00491A1F" w:rsidRDefault="00491A1F" w:rsidP="00FA2540">
      <w:pPr>
        <w:pStyle w:val="Prrafodelista"/>
        <w:numPr>
          <w:ilvl w:val="0"/>
          <w:numId w:val="18"/>
        </w:numPr>
        <w:rPr>
          <w:rFonts w:asciiTheme="minorHAnsi" w:hAnsiTheme="minorHAnsi" w:cstheme="minorHAnsi"/>
          <w:sz w:val="24"/>
          <w:szCs w:val="24"/>
        </w:rPr>
      </w:pPr>
      <w:r w:rsidRPr="00FA2540">
        <w:rPr>
          <w:rFonts w:asciiTheme="minorHAnsi" w:hAnsiTheme="minorHAnsi" w:cstheme="minorHAnsi"/>
          <w:sz w:val="24"/>
          <w:szCs w:val="24"/>
        </w:rPr>
        <w:t>Obtener el dorsal y el nombre de los ciclistas que han ganado los puertos de mayor altura.</w:t>
      </w:r>
    </w:p>
    <w:p w:rsidR="00491A1F" w:rsidRDefault="00491A1F" w:rsidP="00FA2540">
      <w:pPr>
        <w:pStyle w:val="Prrafodelista"/>
        <w:numPr>
          <w:ilvl w:val="0"/>
          <w:numId w:val="18"/>
        </w:numPr>
        <w:rPr>
          <w:rFonts w:asciiTheme="minorHAnsi" w:hAnsiTheme="minorHAnsi" w:cstheme="minorHAnsi"/>
          <w:sz w:val="24"/>
          <w:szCs w:val="24"/>
        </w:rPr>
      </w:pPr>
      <w:r w:rsidRPr="00FA2540">
        <w:rPr>
          <w:rFonts w:asciiTheme="minorHAnsi" w:hAnsiTheme="minorHAnsi" w:cstheme="minorHAnsi"/>
          <w:sz w:val="24"/>
          <w:szCs w:val="24"/>
        </w:rPr>
        <w:t>Obtener los datos de las etapas cuyos puertos (todos) superan los 1300 metros de altura.</w:t>
      </w:r>
    </w:p>
    <w:p w:rsidR="00B40853" w:rsidRPr="00FA2540" w:rsidRDefault="00491A1F" w:rsidP="00FA2540">
      <w:pPr>
        <w:pStyle w:val="Prrafodelista"/>
        <w:numPr>
          <w:ilvl w:val="0"/>
          <w:numId w:val="18"/>
        </w:numPr>
        <w:rPr>
          <w:rFonts w:asciiTheme="minorHAnsi" w:hAnsiTheme="minorHAnsi" w:cstheme="minorHAnsi"/>
          <w:sz w:val="24"/>
          <w:szCs w:val="24"/>
        </w:rPr>
      </w:pPr>
      <w:r w:rsidRPr="00FA2540">
        <w:rPr>
          <w:rFonts w:asciiTheme="minorHAnsi" w:hAnsiTheme="minorHAnsi" w:cstheme="minorHAnsi"/>
          <w:sz w:val="24"/>
          <w:szCs w:val="24"/>
        </w:rPr>
        <w:t>Obtener el nombre de los ciclistas que pertenecen a un equipo de más de cinco ciclistas</w:t>
      </w:r>
      <w:bookmarkStart w:id="0" w:name="_GoBack"/>
      <w:bookmarkEnd w:id="0"/>
    </w:p>
    <w:sectPr w:rsidR="00B40853" w:rsidRPr="00FA2540">
      <w:headerReference w:type="default" r:id="rId25"/>
      <w:footerReference w:type="default" r:id="rId26"/>
      <w:footerReference w:type="first" r:id="rId27"/>
      <w:pgSz w:w="11906" w:h="16838"/>
      <w:pgMar w:top="776" w:right="1701" w:bottom="1418"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82C" w:rsidRDefault="003B282C">
      <w:pPr>
        <w:spacing w:before="0"/>
      </w:pPr>
      <w:r>
        <w:separator/>
      </w:r>
    </w:p>
  </w:endnote>
  <w:endnote w:type="continuationSeparator" w:id="0">
    <w:p w:rsidR="003B282C" w:rsidRDefault="003B282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OpenSymbol">
    <w:charset w:val="02"/>
    <w:family w:val="auto"/>
    <w:pitch w:val="default"/>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Lucidasans">
    <w:altName w:val="Times New Roman"/>
    <w:charset w:val="00"/>
    <w:family w:val="auto"/>
    <w:pitch w:val="variable"/>
  </w:font>
  <w:font w:name="HG Mincho Light J">
    <w:charset w:val="00"/>
    <w:family w:val="auto"/>
    <w:pitch w:val="variable"/>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5539" w:rsidRDefault="00655539">
    <w:pPr>
      <w:pStyle w:val="Piedepgina"/>
      <w:pBdr>
        <w:top w:val="single" w:sz="4" w:space="1" w:color="000000"/>
        <w:left w:val="none" w:sz="0" w:space="0" w:color="000000"/>
        <w:bottom w:val="none" w:sz="0" w:space="0" w:color="000000"/>
        <w:right w:val="none" w:sz="0" w:space="0" w:color="000000"/>
      </w:pBdr>
      <w:spacing w:before="0"/>
      <w:jc w:val="center"/>
      <w:rPr>
        <w:sz w:val="16"/>
      </w:rPr>
    </w:pPr>
    <w:r>
      <w:rPr>
        <w:sz w:val="16"/>
      </w:rPr>
      <w:t>IES Gran Capitán. C/. Arcos de la Frontera, S/N. 14014 – Córdoba.</w:t>
    </w:r>
  </w:p>
  <w:p w:rsidR="00655539" w:rsidRDefault="00655539">
    <w:pPr>
      <w:pStyle w:val="Piedepgina"/>
      <w:spacing w:before="0"/>
      <w:jc w:val="center"/>
    </w:pPr>
    <w:r>
      <w:rPr>
        <w:sz w:val="16"/>
      </w:rPr>
      <w:t>http://www.iesgrancapitan.org  http://www.iesgrancapitan.org/blog04/  informatica@iesgrancapitan.org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5539" w:rsidRDefault="00655539">
    <w:pPr>
      <w:pStyle w:val="Piedepgina"/>
      <w:pBdr>
        <w:top w:val="single" w:sz="4" w:space="1" w:color="000000"/>
        <w:left w:val="none" w:sz="0" w:space="0" w:color="000000"/>
        <w:bottom w:val="none" w:sz="0" w:space="0" w:color="000000"/>
        <w:right w:val="none" w:sz="0" w:space="0" w:color="000000"/>
      </w:pBdr>
      <w:spacing w:before="0"/>
      <w:jc w:val="center"/>
      <w:rPr>
        <w:sz w:val="16"/>
      </w:rPr>
    </w:pPr>
    <w:r>
      <w:rPr>
        <w:sz w:val="16"/>
      </w:rPr>
      <w:t>IES Gran Capitán. C/. Arcos de la Frontera, S/N. 14014 – Córdoba.</w:t>
    </w:r>
  </w:p>
  <w:p w:rsidR="00655539" w:rsidRDefault="00655539">
    <w:pPr>
      <w:pStyle w:val="Piedepgina"/>
      <w:spacing w:before="0"/>
      <w:jc w:val="center"/>
    </w:pPr>
    <w:r>
      <w:rPr>
        <w:sz w:val="16"/>
      </w:rPr>
      <w:t>http://www.iesgrancapitan.org  http://informatica.iesgrancapitan.org  informatica@iesgrancapitan.org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82C" w:rsidRDefault="003B282C">
      <w:pPr>
        <w:spacing w:before="0"/>
      </w:pPr>
      <w:r>
        <w:separator/>
      </w:r>
    </w:p>
  </w:footnote>
  <w:footnote w:type="continuationSeparator" w:id="0">
    <w:p w:rsidR="003B282C" w:rsidRDefault="003B282C">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5539" w:rsidRDefault="00655539">
    <w:pPr>
      <w:pStyle w:val="Encabezado"/>
      <w:pBdr>
        <w:top w:val="none" w:sz="0" w:space="0" w:color="000000"/>
        <w:left w:val="none" w:sz="0" w:space="0" w:color="000000"/>
        <w:bottom w:val="single" w:sz="4" w:space="1" w:color="000000"/>
        <w:right w:val="none" w:sz="0" w:space="0" w:color="000000"/>
      </w:pBdr>
      <w:ind w:firstLine="0"/>
    </w:pPr>
    <w:r>
      <w:rPr>
        <w:i/>
      </w:rPr>
      <w:t>Programación</w:t>
    </w:r>
    <w:r>
      <w:rPr>
        <w:i/>
      </w:rPr>
      <w:tab/>
    </w:r>
    <w:r>
      <w:rPr>
        <w:i/>
      </w:rPr>
      <w:tab/>
    </w:r>
    <w:r>
      <w:rPr>
        <w:i/>
      </w:rPr>
      <w:tab/>
    </w:r>
    <w:r>
      <w:rPr>
        <w:i/>
      </w:rPr>
      <w:tab/>
    </w:r>
    <w:r>
      <w:rPr>
        <w:i/>
      </w:rPr>
      <w:tab/>
    </w:r>
    <w:r>
      <w:rPr>
        <w:i/>
      </w:rPr>
      <w:tab/>
    </w:r>
    <w:r>
      <w:rPr>
        <w:i/>
      </w:rPr>
      <w:tab/>
    </w:r>
    <w:r>
      <w:rPr>
        <w:i/>
      </w:rPr>
      <w:tab/>
    </w:r>
    <w:r>
      <w:rPr>
        <w:i/>
      </w:rPr>
      <w:tab/>
    </w:r>
    <w:r>
      <w:rPr>
        <w:i/>
      </w:rPr>
      <w:tab/>
    </w:r>
    <w:r>
      <w:rPr>
        <w:rStyle w:val="Nmerodepgina"/>
      </w:rPr>
      <w:fldChar w:fldCharType="begin"/>
    </w:r>
    <w:r>
      <w:rPr>
        <w:rStyle w:val="Nmerodepgina"/>
      </w:rPr>
      <w:instrText xml:space="preserve"> PAGE </w:instrText>
    </w:r>
    <w:r>
      <w:rPr>
        <w:rStyle w:val="Nmerodepgina"/>
      </w:rPr>
      <w:fldChar w:fldCharType="separate"/>
    </w:r>
    <w:r w:rsidR="003424F9">
      <w:rPr>
        <w:rStyle w:val="Nmerodepgina"/>
        <w:noProof/>
      </w:rPr>
      <w:t>41</w:t>
    </w:r>
    <w:r>
      <w:rPr>
        <w:rStyle w:val="Nmerodepgina"/>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nsid w:val="00000002"/>
    <w:multiLevelType w:val="multilevel"/>
    <w:tmpl w:val="00000002"/>
    <w:name w:val="WW8Num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0000003"/>
    <w:multiLevelType w:val="multilevel"/>
    <w:tmpl w:val="00000003"/>
    <w:name w:val="WW8Num7"/>
    <w:lvl w:ilvl="0">
      <w:numFmt w:val="bullet"/>
      <w:pStyle w:val="Puntotes"/>
      <w:lvlText w:val=""/>
      <w:lvlJc w:val="left"/>
      <w:pPr>
        <w:tabs>
          <w:tab w:val="num" w:pos="0"/>
        </w:tabs>
        <w:ind w:left="360" w:hanging="360"/>
      </w:pPr>
      <w:rPr>
        <w:rFonts w:ascii="Symbol" w:hAnsi="Symbol" w:cs="Symbol"/>
      </w:r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3">
    <w:nsid w:val="00000004"/>
    <w:multiLevelType w:val="multilevel"/>
    <w:tmpl w:val="00000004"/>
    <w:lvl w:ilvl="0">
      <w:start w:val="1"/>
      <w:numFmt w:val="decimal"/>
      <w:pStyle w:val="Ttulo1"/>
      <w:lvlText w:val="%1"/>
      <w:lvlJc w:val="left"/>
      <w:pPr>
        <w:tabs>
          <w:tab w:val="num" w:pos="0"/>
        </w:tabs>
        <w:ind w:left="432" w:hanging="432"/>
      </w:pPr>
    </w:lvl>
    <w:lvl w:ilvl="1">
      <w:start w:val="1"/>
      <w:numFmt w:val="decimal"/>
      <w:pStyle w:val="Ttulo2"/>
      <w:lvlText w:val="%1.%2"/>
      <w:lvlJc w:val="left"/>
      <w:pPr>
        <w:tabs>
          <w:tab w:val="num" w:pos="0"/>
        </w:tabs>
        <w:ind w:left="576" w:hanging="576"/>
      </w:pPr>
    </w:lvl>
    <w:lvl w:ilvl="2">
      <w:start w:val="1"/>
      <w:numFmt w:val="decimal"/>
      <w:pStyle w:val="Ttulo3"/>
      <w:lvlText w:val="%1.%2.%3"/>
      <w:lvlJc w:val="left"/>
      <w:pPr>
        <w:tabs>
          <w:tab w:val="num" w:pos="0"/>
        </w:tabs>
        <w:ind w:left="720" w:hanging="720"/>
      </w:pPr>
    </w:lvl>
    <w:lvl w:ilvl="3">
      <w:start w:val="1"/>
      <w:numFmt w:val="decimal"/>
      <w:pStyle w:val="Ttulo4"/>
      <w:lvlText w:val="%1.%2.%3.%4"/>
      <w:lvlJc w:val="left"/>
      <w:pPr>
        <w:tabs>
          <w:tab w:val="num" w:pos="0"/>
        </w:tabs>
        <w:ind w:left="864" w:hanging="864"/>
      </w:pPr>
    </w:lvl>
    <w:lvl w:ilvl="4">
      <w:start w:val="1"/>
      <w:numFmt w:val="decimal"/>
      <w:pStyle w:val="Ttulo5"/>
      <w:lvlText w:val="%1.%2.%3.%4.%5"/>
      <w:lvlJc w:val="left"/>
      <w:pPr>
        <w:tabs>
          <w:tab w:val="num" w:pos="0"/>
        </w:tabs>
        <w:ind w:left="1008" w:hanging="1008"/>
      </w:pPr>
    </w:lvl>
    <w:lvl w:ilvl="5">
      <w:start w:val="1"/>
      <w:numFmt w:val="decimal"/>
      <w:pStyle w:val="Ttulo6"/>
      <w:lvlText w:val="%1.%2.%3.%4.%5.%6"/>
      <w:lvlJc w:val="left"/>
      <w:pPr>
        <w:tabs>
          <w:tab w:val="num" w:pos="0"/>
        </w:tabs>
        <w:ind w:left="1152" w:hanging="1152"/>
      </w:pPr>
    </w:lvl>
    <w:lvl w:ilvl="6">
      <w:start w:val="1"/>
      <w:numFmt w:val="decimal"/>
      <w:pStyle w:val="Ttulo7"/>
      <w:lvlText w:val="%1.%2.%3.%4.%5.%6.%7"/>
      <w:lvlJc w:val="left"/>
      <w:pPr>
        <w:tabs>
          <w:tab w:val="num" w:pos="0"/>
        </w:tabs>
        <w:ind w:left="1296" w:hanging="1296"/>
      </w:pPr>
    </w:lvl>
    <w:lvl w:ilvl="7">
      <w:start w:val="1"/>
      <w:numFmt w:val="decimal"/>
      <w:pStyle w:val="Ttulo8"/>
      <w:lvlText w:val="%1.%2.%3.%4.%5.%6.%7.%8"/>
      <w:lvlJc w:val="left"/>
      <w:pPr>
        <w:tabs>
          <w:tab w:val="num" w:pos="0"/>
        </w:tabs>
        <w:ind w:left="1440" w:hanging="1440"/>
      </w:pPr>
    </w:lvl>
    <w:lvl w:ilvl="8">
      <w:start w:val="1"/>
      <w:numFmt w:val="decimal"/>
      <w:pStyle w:val="Ttulo9"/>
      <w:lvlText w:val="%1.%2.%3.%4.%5.%6.%7.%8.%9"/>
      <w:lvlJc w:val="left"/>
      <w:pPr>
        <w:tabs>
          <w:tab w:val="num" w:pos="0"/>
        </w:tabs>
        <w:ind w:left="1584" w:hanging="1584"/>
      </w:p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9">
    <w:nsid w:val="00270AEF"/>
    <w:multiLevelType w:val="hybridMultilevel"/>
    <w:tmpl w:val="0F1E6E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032C6CF0"/>
    <w:multiLevelType w:val="hybridMultilevel"/>
    <w:tmpl w:val="FF4A82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F4D0058"/>
    <w:multiLevelType w:val="hybridMultilevel"/>
    <w:tmpl w:val="CE08BF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2930D04"/>
    <w:multiLevelType w:val="multilevel"/>
    <w:tmpl w:val="0E183108"/>
    <w:styleLink w:val="WW8Num1"/>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3">
    <w:nsid w:val="2E344ADD"/>
    <w:multiLevelType w:val="hybridMultilevel"/>
    <w:tmpl w:val="2C9E29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48B674A"/>
    <w:multiLevelType w:val="hybridMultilevel"/>
    <w:tmpl w:val="A08CABE8"/>
    <w:lvl w:ilvl="0" w:tplc="0C0A0001">
      <w:numFmt w:val="bullet"/>
      <w:lvlText w:val=""/>
      <w:lvlJc w:val="left"/>
      <w:pPr>
        <w:ind w:left="720" w:hanging="360"/>
      </w:pPr>
      <w:rPr>
        <w:rFonts w:ascii="Symbol" w:eastAsia="Times New Roman"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0EE1FA9"/>
    <w:multiLevelType w:val="hybridMultilevel"/>
    <w:tmpl w:val="3D881E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8CB38E4"/>
    <w:multiLevelType w:val="hybridMultilevel"/>
    <w:tmpl w:val="3F5E8298"/>
    <w:lvl w:ilvl="0" w:tplc="C3EE202A">
      <w:start w:val="11"/>
      <w:numFmt w:val="bullet"/>
      <w:lvlText w:val=""/>
      <w:lvlJc w:val="left"/>
      <w:pPr>
        <w:ind w:left="720"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8166969"/>
    <w:multiLevelType w:val="multilevel"/>
    <w:tmpl w:val="577A383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8">
    <w:nsid w:val="6CF5466D"/>
    <w:multiLevelType w:val="hybridMultilevel"/>
    <w:tmpl w:val="B84856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7"/>
  </w:num>
  <w:num w:numId="11">
    <w:abstractNumId w:val="14"/>
  </w:num>
  <w:num w:numId="12">
    <w:abstractNumId w:val="12"/>
  </w:num>
  <w:num w:numId="13">
    <w:abstractNumId w:val="12"/>
    <w:lvlOverride w:ilvl="0">
      <w:startOverride w:val="1"/>
    </w:lvlOverride>
  </w:num>
  <w:num w:numId="14">
    <w:abstractNumId w:val="10"/>
  </w:num>
  <w:num w:numId="15">
    <w:abstractNumId w:val="13"/>
  </w:num>
  <w:num w:numId="16">
    <w:abstractNumId w:val="16"/>
  </w:num>
  <w:num w:numId="17">
    <w:abstractNumId w:val="15"/>
  </w:num>
  <w:num w:numId="18">
    <w:abstractNumId w:val="9"/>
  </w:num>
  <w:num w:numId="19">
    <w:abstractNumId w:val="1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31F"/>
    <w:rsid w:val="00036305"/>
    <w:rsid w:val="00036A1A"/>
    <w:rsid w:val="0005436F"/>
    <w:rsid w:val="000846B1"/>
    <w:rsid w:val="0009625B"/>
    <w:rsid w:val="000A30EE"/>
    <w:rsid w:val="000A7F68"/>
    <w:rsid w:val="000B5EDE"/>
    <w:rsid w:val="000E4D23"/>
    <w:rsid w:val="000F68D6"/>
    <w:rsid w:val="001008EC"/>
    <w:rsid w:val="00100F8C"/>
    <w:rsid w:val="001010F8"/>
    <w:rsid w:val="001024AC"/>
    <w:rsid w:val="001039B2"/>
    <w:rsid w:val="001121F3"/>
    <w:rsid w:val="00112954"/>
    <w:rsid w:val="0012465F"/>
    <w:rsid w:val="00127ED4"/>
    <w:rsid w:val="00160783"/>
    <w:rsid w:val="0018747E"/>
    <w:rsid w:val="001972C0"/>
    <w:rsid w:val="001B6862"/>
    <w:rsid w:val="001C09DD"/>
    <w:rsid w:val="001C2A87"/>
    <w:rsid w:val="002028A2"/>
    <w:rsid w:val="00217788"/>
    <w:rsid w:val="0023004C"/>
    <w:rsid w:val="002304C0"/>
    <w:rsid w:val="0023384C"/>
    <w:rsid w:val="002438AA"/>
    <w:rsid w:val="0024621B"/>
    <w:rsid w:val="0026738A"/>
    <w:rsid w:val="00271C47"/>
    <w:rsid w:val="00276F05"/>
    <w:rsid w:val="00293FC6"/>
    <w:rsid w:val="002A1663"/>
    <w:rsid w:val="002A34F8"/>
    <w:rsid w:val="002B370D"/>
    <w:rsid w:val="002B7C67"/>
    <w:rsid w:val="002C0A29"/>
    <w:rsid w:val="00300C23"/>
    <w:rsid w:val="00306480"/>
    <w:rsid w:val="0031366A"/>
    <w:rsid w:val="003302CD"/>
    <w:rsid w:val="003424F9"/>
    <w:rsid w:val="00345ED6"/>
    <w:rsid w:val="00347751"/>
    <w:rsid w:val="0035440F"/>
    <w:rsid w:val="003578CC"/>
    <w:rsid w:val="003616B7"/>
    <w:rsid w:val="00370E39"/>
    <w:rsid w:val="003722B7"/>
    <w:rsid w:val="003761BC"/>
    <w:rsid w:val="003870B5"/>
    <w:rsid w:val="003A6CA7"/>
    <w:rsid w:val="003B282C"/>
    <w:rsid w:val="003C73B0"/>
    <w:rsid w:val="003D52E4"/>
    <w:rsid w:val="003E2619"/>
    <w:rsid w:val="003E4370"/>
    <w:rsid w:val="003F58AA"/>
    <w:rsid w:val="0040087A"/>
    <w:rsid w:val="0040776C"/>
    <w:rsid w:val="00413874"/>
    <w:rsid w:val="00422143"/>
    <w:rsid w:val="0042519D"/>
    <w:rsid w:val="00425ADE"/>
    <w:rsid w:val="00443BE8"/>
    <w:rsid w:val="00461D81"/>
    <w:rsid w:val="00482D8B"/>
    <w:rsid w:val="00491A1F"/>
    <w:rsid w:val="004A412A"/>
    <w:rsid w:val="004A54A8"/>
    <w:rsid w:val="004A65F8"/>
    <w:rsid w:val="004B0F06"/>
    <w:rsid w:val="004B239E"/>
    <w:rsid w:val="004C0AB8"/>
    <w:rsid w:val="004C5B4D"/>
    <w:rsid w:val="004D45A8"/>
    <w:rsid w:val="004D57E5"/>
    <w:rsid w:val="004E4A3E"/>
    <w:rsid w:val="004E5851"/>
    <w:rsid w:val="004F7206"/>
    <w:rsid w:val="00534687"/>
    <w:rsid w:val="0054045D"/>
    <w:rsid w:val="005446E7"/>
    <w:rsid w:val="005545A0"/>
    <w:rsid w:val="005572AD"/>
    <w:rsid w:val="00575DA1"/>
    <w:rsid w:val="00581323"/>
    <w:rsid w:val="005961C3"/>
    <w:rsid w:val="005A221E"/>
    <w:rsid w:val="005C2E34"/>
    <w:rsid w:val="005D01FB"/>
    <w:rsid w:val="005D195F"/>
    <w:rsid w:val="005D253E"/>
    <w:rsid w:val="005D3D4D"/>
    <w:rsid w:val="005E3145"/>
    <w:rsid w:val="00602168"/>
    <w:rsid w:val="00621192"/>
    <w:rsid w:val="0063590A"/>
    <w:rsid w:val="00644FE8"/>
    <w:rsid w:val="00647BA8"/>
    <w:rsid w:val="00653244"/>
    <w:rsid w:val="00655539"/>
    <w:rsid w:val="00655AF6"/>
    <w:rsid w:val="00663B4F"/>
    <w:rsid w:val="00671883"/>
    <w:rsid w:val="006822F5"/>
    <w:rsid w:val="00690C58"/>
    <w:rsid w:val="006A7B1D"/>
    <w:rsid w:val="006C0DF9"/>
    <w:rsid w:val="006D14F8"/>
    <w:rsid w:val="007001E2"/>
    <w:rsid w:val="007042FC"/>
    <w:rsid w:val="007057C2"/>
    <w:rsid w:val="00715AF9"/>
    <w:rsid w:val="00751978"/>
    <w:rsid w:val="00761E64"/>
    <w:rsid w:val="00762516"/>
    <w:rsid w:val="007740E4"/>
    <w:rsid w:val="007761E8"/>
    <w:rsid w:val="007B1841"/>
    <w:rsid w:val="007D4B20"/>
    <w:rsid w:val="00804892"/>
    <w:rsid w:val="008055CB"/>
    <w:rsid w:val="00806BF5"/>
    <w:rsid w:val="00822870"/>
    <w:rsid w:val="008303A9"/>
    <w:rsid w:val="008323EC"/>
    <w:rsid w:val="00843AA7"/>
    <w:rsid w:val="00845A3A"/>
    <w:rsid w:val="008467BA"/>
    <w:rsid w:val="0084719A"/>
    <w:rsid w:val="00854F55"/>
    <w:rsid w:val="008578EA"/>
    <w:rsid w:val="008729D1"/>
    <w:rsid w:val="00893C60"/>
    <w:rsid w:val="00895C9A"/>
    <w:rsid w:val="00895F33"/>
    <w:rsid w:val="008A2741"/>
    <w:rsid w:val="008C6DF8"/>
    <w:rsid w:val="008D6B92"/>
    <w:rsid w:val="008E7FB1"/>
    <w:rsid w:val="008F65FA"/>
    <w:rsid w:val="00906D37"/>
    <w:rsid w:val="00907777"/>
    <w:rsid w:val="00933B53"/>
    <w:rsid w:val="009433CC"/>
    <w:rsid w:val="009465AE"/>
    <w:rsid w:val="00987944"/>
    <w:rsid w:val="009A485F"/>
    <w:rsid w:val="009B6F37"/>
    <w:rsid w:val="009C44EF"/>
    <w:rsid w:val="009C5103"/>
    <w:rsid w:val="009D3F88"/>
    <w:rsid w:val="009E78D7"/>
    <w:rsid w:val="009F2C2B"/>
    <w:rsid w:val="00A00161"/>
    <w:rsid w:val="00A033AC"/>
    <w:rsid w:val="00A0531F"/>
    <w:rsid w:val="00A16487"/>
    <w:rsid w:val="00A37684"/>
    <w:rsid w:val="00A56A0E"/>
    <w:rsid w:val="00A56F1A"/>
    <w:rsid w:val="00A72542"/>
    <w:rsid w:val="00A72B94"/>
    <w:rsid w:val="00A764AA"/>
    <w:rsid w:val="00A814FE"/>
    <w:rsid w:val="00AC4C11"/>
    <w:rsid w:val="00AD7A31"/>
    <w:rsid w:val="00AE16BA"/>
    <w:rsid w:val="00AF4ED2"/>
    <w:rsid w:val="00AF618C"/>
    <w:rsid w:val="00AF6EBC"/>
    <w:rsid w:val="00B0569F"/>
    <w:rsid w:val="00B23258"/>
    <w:rsid w:val="00B27B65"/>
    <w:rsid w:val="00B27C33"/>
    <w:rsid w:val="00B338EE"/>
    <w:rsid w:val="00B40853"/>
    <w:rsid w:val="00B77B8A"/>
    <w:rsid w:val="00BA4D5D"/>
    <w:rsid w:val="00BC666B"/>
    <w:rsid w:val="00BD2069"/>
    <w:rsid w:val="00BD5CC2"/>
    <w:rsid w:val="00BE22B3"/>
    <w:rsid w:val="00BE4457"/>
    <w:rsid w:val="00BF3B3A"/>
    <w:rsid w:val="00C06B3F"/>
    <w:rsid w:val="00C11B2C"/>
    <w:rsid w:val="00C1738E"/>
    <w:rsid w:val="00C207D6"/>
    <w:rsid w:val="00C5384A"/>
    <w:rsid w:val="00C55EFA"/>
    <w:rsid w:val="00C61143"/>
    <w:rsid w:val="00C62EA4"/>
    <w:rsid w:val="00C72F18"/>
    <w:rsid w:val="00C74E53"/>
    <w:rsid w:val="00C7705F"/>
    <w:rsid w:val="00CC01D9"/>
    <w:rsid w:val="00CC6FED"/>
    <w:rsid w:val="00CD4DBE"/>
    <w:rsid w:val="00CE5BE9"/>
    <w:rsid w:val="00CE79AD"/>
    <w:rsid w:val="00D05FF1"/>
    <w:rsid w:val="00D167B9"/>
    <w:rsid w:val="00D23597"/>
    <w:rsid w:val="00D342D7"/>
    <w:rsid w:val="00D367CB"/>
    <w:rsid w:val="00D7575D"/>
    <w:rsid w:val="00D7644A"/>
    <w:rsid w:val="00D9036B"/>
    <w:rsid w:val="00D90727"/>
    <w:rsid w:val="00DA3484"/>
    <w:rsid w:val="00DB5A24"/>
    <w:rsid w:val="00DC28D4"/>
    <w:rsid w:val="00DE002A"/>
    <w:rsid w:val="00DE6C1C"/>
    <w:rsid w:val="00DF6F35"/>
    <w:rsid w:val="00E0346C"/>
    <w:rsid w:val="00E30DD0"/>
    <w:rsid w:val="00E40CAB"/>
    <w:rsid w:val="00E859C2"/>
    <w:rsid w:val="00E92098"/>
    <w:rsid w:val="00EB0366"/>
    <w:rsid w:val="00EB5EFB"/>
    <w:rsid w:val="00EB637B"/>
    <w:rsid w:val="00EB734E"/>
    <w:rsid w:val="00EC66BF"/>
    <w:rsid w:val="00EC733C"/>
    <w:rsid w:val="00ED120C"/>
    <w:rsid w:val="00EE0817"/>
    <w:rsid w:val="00F23C90"/>
    <w:rsid w:val="00F3647D"/>
    <w:rsid w:val="00F67ABC"/>
    <w:rsid w:val="00F75CC9"/>
    <w:rsid w:val="00F83B40"/>
    <w:rsid w:val="00F94163"/>
    <w:rsid w:val="00FA2540"/>
    <w:rsid w:val="00FC248F"/>
    <w:rsid w:val="00FC37E3"/>
    <w:rsid w:val="00FC5356"/>
    <w:rsid w:val="00FD17C1"/>
    <w:rsid w:val="00FD4207"/>
    <w:rsid w:val="00FE32C9"/>
    <w:rsid w:val="00FE52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before="120"/>
      <w:ind w:firstLine="709"/>
      <w:jc w:val="both"/>
      <w:textAlignment w:val="baseline"/>
    </w:pPr>
    <w:rPr>
      <w:lang w:eastAsia="zh-CN"/>
    </w:rPr>
  </w:style>
  <w:style w:type="paragraph" w:styleId="Ttulo1">
    <w:name w:val="heading 1"/>
    <w:basedOn w:val="Normal"/>
    <w:next w:val="Normal"/>
    <w:qFormat/>
    <w:pPr>
      <w:keepNext/>
      <w:pageBreakBefore/>
      <w:numPr>
        <w:numId w:val="4"/>
      </w:numPr>
      <w:spacing w:before="240" w:after="60"/>
      <w:jc w:val="left"/>
      <w:outlineLvl w:val="0"/>
    </w:pPr>
    <w:rPr>
      <w:rFonts w:ascii="Arial" w:hAnsi="Arial" w:cs="Arial"/>
      <w:b/>
      <w:caps/>
      <w:kern w:val="1"/>
      <w:sz w:val="28"/>
    </w:rPr>
  </w:style>
  <w:style w:type="paragraph" w:styleId="Ttulo2">
    <w:name w:val="heading 2"/>
    <w:basedOn w:val="Normal"/>
    <w:next w:val="Normal"/>
    <w:qFormat/>
    <w:pPr>
      <w:keepNext/>
      <w:numPr>
        <w:ilvl w:val="1"/>
        <w:numId w:val="4"/>
      </w:numPr>
      <w:spacing w:before="240" w:after="60"/>
      <w:outlineLvl w:val="1"/>
    </w:pPr>
    <w:rPr>
      <w:rFonts w:ascii="Arial" w:hAnsi="Arial" w:cs="Arial"/>
      <w:b/>
      <w:i/>
      <w:sz w:val="24"/>
    </w:rPr>
  </w:style>
  <w:style w:type="paragraph" w:styleId="Ttulo3">
    <w:name w:val="heading 3"/>
    <w:basedOn w:val="Normal"/>
    <w:next w:val="Normal"/>
    <w:qFormat/>
    <w:pPr>
      <w:keepNext/>
      <w:numPr>
        <w:ilvl w:val="2"/>
        <w:numId w:val="4"/>
      </w:numPr>
      <w:spacing w:before="240" w:after="60"/>
      <w:outlineLvl w:val="2"/>
    </w:pPr>
    <w:rPr>
      <w:rFonts w:ascii="Arial" w:hAnsi="Arial" w:cs="Arial"/>
      <w:sz w:val="24"/>
    </w:rPr>
  </w:style>
  <w:style w:type="paragraph" w:styleId="Ttulo4">
    <w:name w:val="heading 4"/>
    <w:basedOn w:val="Normal"/>
    <w:next w:val="Normal"/>
    <w:qFormat/>
    <w:pPr>
      <w:keepNext/>
      <w:numPr>
        <w:ilvl w:val="3"/>
        <w:numId w:val="4"/>
      </w:numPr>
      <w:spacing w:before="240" w:after="60"/>
      <w:outlineLvl w:val="3"/>
    </w:pPr>
    <w:rPr>
      <w:rFonts w:ascii="Arial" w:hAnsi="Arial" w:cs="Arial"/>
      <w:b/>
      <w:sz w:val="24"/>
    </w:rPr>
  </w:style>
  <w:style w:type="paragraph" w:styleId="Ttulo5">
    <w:name w:val="heading 5"/>
    <w:basedOn w:val="Normal"/>
    <w:next w:val="Normal"/>
    <w:qFormat/>
    <w:pPr>
      <w:numPr>
        <w:ilvl w:val="4"/>
        <w:numId w:val="4"/>
      </w:numPr>
      <w:spacing w:before="240" w:after="60"/>
      <w:outlineLvl w:val="4"/>
    </w:pPr>
    <w:rPr>
      <w:sz w:val="22"/>
    </w:rPr>
  </w:style>
  <w:style w:type="paragraph" w:styleId="Ttulo6">
    <w:name w:val="heading 6"/>
    <w:basedOn w:val="Normal"/>
    <w:next w:val="Normal"/>
    <w:qFormat/>
    <w:pPr>
      <w:numPr>
        <w:ilvl w:val="5"/>
        <w:numId w:val="4"/>
      </w:numPr>
      <w:spacing w:before="240" w:after="60"/>
      <w:outlineLvl w:val="5"/>
    </w:pPr>
    <w:rPr>
      <w:i/>
      <w:sz w:val="22"/>
    </w:rPr>
  </w:style>
  <w:style w:type="paragraph" w:styleId="Ttulo7">
    <w:name w:val="heading 7"/>
    <w:basedOn w:val="Normal"/>
    <w:next w:val="Normal"/>
    <w:qFormat/>
    <w:pPr>
      <w:numPr>
        <w:ilvl w:val="6"/>
        <w:numId w:val="4"/>
      </w:numPr>
      <w:spacing w:before="240" w:after="60"/>
      <w:outlineLvl w:val="6"/>
    </w:pPr>
    <w:rPr>
      <w:rFonts w:ascii="Arial" w:hAnsi="Arial" w:cs="Arial"/>
    </w:rPr>
  </w:style>
  <w:style w:type="paragraph" w:styleId="Ttulo8">
    <w:name w:val="heading 8"/>
    <w:basedOn w:val="Normal"/>
    <w:next w:val="Normal"/>
    <w:qFormat/>
    <w:pPr>
      <w:numPr>
        <w:ilvl w:val="7"/>
        <w:numId w:val="4"/>
      </w:numPr>
      <w:spacing w:before="240" w:after="60"/>
      <w:outlineLvl w:val="7"/>
    </w:pPr>
    <w:rPr>
      <w:rFonts w:ascii="Arial" w:hAnsi="Arial" w:cs="Arial"/>
      <w:i/>
    </w:rPr>
  </w:style>
  <w:style w:type="paragraph" w:styleId="Ttulo9">
    <w:name w:val="heading 9"/>
    <w:basedOn w:val="Normal"/>
    <w:next w:val="Normal"/>
    <w:qFormat/>
    <w:pPr>
      <w:numPr>
        <w:ilvl w:val="8"/>
        <w:numId w:val="4"/>
      </w:numPr>
      <w:spacing w:before="240" w:after="60"/>
      <w:outlineLvl w:val="8"/>
    </w:pPr>
    <w:rPr>
      <w:rFonts w:ascii="Arial" w:hAnsi="Arial" w:cs="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OpenSymbol" w:eastAsia="OpenSymbol" w:hAnsi="OpenSymbol" w:cs="OpenSymbol"/>
    </w:rPr>
  </w:style>
  <w:style w:type="character" w:customStyle="1" w:styleId="WW8Num2z0">
    <w:name w:val="WW8Num2z0"/>
    <w:rPr>
      <w:rFonts w:ascii="OpenSymbol" w:eastAsia="OpenSymbol" w:hAnsi="OpenSymbol" w:cs="OpenSymbol"/>
    </w:rPr>
  </w:style>
  <w:style w:type="character" w:customStyle="1" w:styleId="WW8Num3z0">
    <w:name w:val="WW8Num3z0"/>
    <w:rPr>
      <w:rFonts w:ascii="OpenSymbol" w:eastAsia="OpenSymbol" w:hAnsi="OpenSymbol" w:cs="OpenSymbol"/>
    </w:rPr>
  </w:style>
  <w:style w:type="character" w:customStyle="1" w:styleId="WW8Num4z0">
    <w:name w:val="WW8Num4z0"/>
    <w:rPr>
      <w:rFonts w:ascii="OpenSymbol" w:eastAsia="OpenSymbol" w:hAnsi="OpenSymbol" w:cs="OpenSymbol"/>
    </w:rPr>
  </w:style>
  <w:style w:type="character" w:customStyle="1" w:styleId="WW8Num5z0">
    <w:name w:val="WW8Num5z0"/>
    <w:rPr>
      <w:rFonts w:ascii="OpenSymbol" w:eastAsia="OpenSymbol" w:hAnsi="OpenSymbol" w:cs="OpenSymbol"/>
    </w:rPr>
  </w:style>
  <w:style w:type="character" w:customStyle="1" w:styleId="WW8Num6z0">
    <w:name w:val="WW8Num6z0"/>
  </w:style>
  <w:style w:type="character" w:customStyle="1" w:styleId="WW8Num6z1">
    <w:name w:val="WW8Num6z1"/>
    <w:rPr>
      <w:rFonts w:ascii="Courier New" w:hAnsi="Courier New" w:cs="Courier New" w:hint="default"/>
      <w:sz w:val="20"/>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hAnsi="Symbol" w:cs="Symbol"/>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OpenSymbol" w:eastAsia="OpenSymbol" w:hAnsi="OpenSymbol" w:cs="OpenSymbol"/>
    </w:rPr>
  </w:style>
  <w:style w:type="character" w:customStyle="1" w:styleId="WW8Num10z0">
    <w:name w:val="WW8Num10z0"/>
    <w:rPr>
      <w:rFonts w:ascii="OpenSymbol" w:eastAsia="OpenSymbol" w:hAnsi="OpenSymbol" w:cs="OpenSymbol"/>
    </w:rPr>
  </w:style>
  <w:style w:type="character" w:customStyle="1" w:styleId="WW8Num11z0">
    <w:name w:val="WW8Num11z0"/>
    <w:rPr>
      <w:rFonts w:ascii="OpenSymbol" w:eastAsia="OpenSymbol" w:hAnsi="OpenSymbol" w:cs="OpenSymbol"/>
    </w:rPr>
  </w:style>
  <w:style w:type="character" w:customStyle="1" w:styleId="WW8Num12z0">
    <w:name w:val="WW8Num12z0"/>
    <w:rPr>
      <w:rFonts w:ascii="OpenSymbol" w:eastAsia="OpenSymbol" w:hAnsi="OpenSymbol" w:cs="OpenSymbol"/>
    </w:rPr>
  </w:style>
  <w:style w:type="character" w:customStyle="1" w:styleId="WW8Num13z0">
    <w:name w:val="WW8Num13z0"/>
  </w:style>
  <w:style w:type="character" w:customStyle="1" w:styleId="WW8Num13z1">
    <w:name w:val="WW8Num13z1"/>
    <w:rPr>
      <w:rFonts w:ascii="Courier New" w:hAnsi="Courier New" w:cs="Courier New" w:hint="default"/>
      <w:sz w:val="20"/>
    </w:rPr>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OpenSymbol" w:eastAsia="OpenSymbol" w:hAnsi="OpenSymbol" w:cs="OpenSymbol"/>
    </w:rPr>
  </w:style>
  <w:style w:type="character" w:customStyle="1" w:styleId="WW8Num15z0">
    <w:name w:val="WW8Num15z0"/>
    <w:rPr>
      <w:rFonts w:ascii="Symbol" w:hAnsi="Symbol" w:cs="Symbol"/>
    </w:rPr>
  </w:style>
  <w:style w:type="character" w:customStyle="1" w:styleId="WW8Num15z1">
    <w:name w:val="WW8Num15z1"/>
    <w:rPr>
      <w:rFonts w:cs="Courier New"/>
    </w:rPr>
  </w:style>
  <w:style w:type="character" w:customStyle="1" w:styleId="WW8Num15z2">
    <w:name w:val="WW8Num15z2"/>
  </w:style>
  <w:style w:type="character" w:customStyle="1" w:styleId="WW8Num15z5">
    <w:name w:val="WW8Num15z5"/>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Symbol" w:hAnsi="Symbol" w:cs="Symbol"/>
    </w:rPr>
  </w:style>
  <w:style w:type="character" w:customStyle="1" w:styleId="WW8Num17z1">
    <w:name w:val="WW8Num17z1"/>
  </w:style>
  <w:style w:type="character" w:customStyle="1" w:styleId="WW8Num17z2">
    <w:name w:val="WW8Num17z2"/>
  </w:style>
  <w:style w:type="character" w:customStyle="1" w:styleId="WW8Num17z4">
    <w:name w:val="WW8Num17z4"/>
  </w:style>
  <w:style w:type="character" w:customStyle="1" w:styleId="WW8Num17z5">
    <w:name w:val="WW8Num17z5"/>
  </w:style>
  <w:style w:type="character" w:customStyle="1" w:styleId="WW8Num17z7">
    <w:name w:val="WW8Num17z7"/>
  </w:style>
  <w:style w:type="character" w:customStyle="1" w:styleId="WW8Num17z8">
    <w:name w:val="WW8Num17z8"/>
  </w:style>
  <w:style w:type="character" w:customStyle="1" w:styleId="WW8Num18z0">
    <w:name w:val="WW8Num18z0"/>
    <w:rPr>
      <w:rFonts w:ascii="OpenSymbol" w:eastAsia="OpenSymbol" w:hAnsi="OpenSymbol" w:cs="OpenSymbol"/>
    </w:rPr>
  </w:style>
  <w:style w:type="character" w:customStyle="1" w:styleId="WW8Num19z0">
    <w:name w:val="WW8Num19z0"/>
    <w:rPr>
      <w:rFonts w:ascii="Symbol" w:hAnsi="Symbol" w:cs="Symbol"/>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OpenSymbol" w:eastAsia="OpenSymbol" w:hAnsi="OpenSymbol" w:cs="OpenSymbol"/>
    </w:rPr>
  </w:style>
  <w:style w:type="character" w:customStyle="1" w:styleId="WW8Num21z0">
    <w:name w:val="WW8Num21z0"/>
    <w:rPr>
      <w:rFonts w:ascii="OpenSymbol" w:eastAsia="OpenSymbol" w:hAnsi="OpenSymbol" w:cs="OpenSymbol"/>
    </w:rPr>
  </w:style>
  <w:style w:type="character" w:customStyle="1" w:styleId="WW8Num22z0">
    <w:name w:val="WW8Num22z0"/>
    <w:rPr>
      <w:rFonts w:ascii="OpenSymbol" w:eastAsia="OpenSymbol" w:hAnsi="OpenSymbol" w:cs="OpenSymbol"/>
    </w:rPr>
  </w:style>
  <w:style w:type="character" w:customStyle="1" w:styleId="WW8Num23z0">
    <w:name w:val="WW8Num23z0"/>
    <w:rPr>
      <w:rFonts w:ascii="OpenSymbol" w:eastAsia="OpenSymbol" w:hAnsi="OpenSymbol" w:cs="OpenSymbol"/>
    </w:rPr>
  </w:style>
  <w:style w:type="character" w:customStyle="1" w:styleId="Fuentedeprrafopredeter1">
    <w:name w:val="Fuente de párrafo predeter.1"/>
  </w:style>
  <w:style w:type="character" w:styleId="Nmerodepgina">
    <w:name w:val="page number"/>
    <w:basedOn w:val="Fuentedeprrafopredeter1"/>
  </w:style>
  <w:style w:type="character" w:styleId="Textoennegrita">
    <w:name w:val="Strong"/>
    <w:qFormat/>
    <w:rPr>
      <w:b/>
    </w:rPr>
  </w:style>
  <w:style w:type="character" w:styleId="Hipervnculo">
    <w:name w:val="Hyperlink"/>
    <w:rPr>
      <w:color w:val="0000FF"/>
      <w:u w:val="single"/>
    </w:rPr>
  </w:style>
  <w:style w:type="character" w:customStyle="1" w:styleId="TextodegloboCar">
    <w:name w:val="Texto de globo Car"/>
    <w:rPr>
      <w:rFonts w:ascii="Tahoma" w:hAnsi="Tahoma" w:cs="Tahoma"/>
      <w:sz w:val="16"/>
      <w:szCs w:val="16"/>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VisitedInternetLink">
    <w:name w:val="Visited Internet Link"/>
    <w:rPr>
      <w:color w:val="800000"/>
      <w:u w:val="single"/>
    </w:rPr>
  </w:style>
  <w:style w:type="character" w:customStyle="1" w:styleId="NumberingSymbols">
    <w:name w:val="Numbering Symbols"/>
  </w:style>
  <w:style w:type="character" w:customStyle="1" w:styleId="ListLabel2">
    <w:name w:val="ListLabel 2"/>
    <w:rPr>
      <w:rFonts w:cs="Courier New"/>
    </w:rPr>
  </w:style>
  <w:style w:type="character" w:customStyle="1" w:styleId="IndexLink">
    <w:name w:val="Index Link"/>
  </w:style>
  <w:style w:type="character" w:customStyle="1" w:styleId="Character20style">
    <w:name w:val="Character_20_style"/>
  </w:style>
  <w:style w:type="character" w:customStyle="1" w:styleId="WWCharLFO2LVL1">
    <w:name w:val="WW_CharLFO2LVL1"/>
    <w:rPr>
      <w:rFonts w:ascii="Symbol" w:hAnsi="Symbol"/>
      <w:sz w:val="20"/>
    </w:rPr>
  </w:style>
  <w:style w:type="character" w:customStyle="1" w:styleId="WWCharLFO2LVL2">
    <w:name w:val="WW_CharLFO2LVL2"/>
    <w:rPr>
      <w:rFonts w:ascii="Courier New" w:hAnsi="Courier New"/>
      <w:sz w:val="20"/>
    </w:rPr>
  </w:style>
  <w:style w:type="character" w:customStyle="1" w:styleId="WWCharLFO2LVL3">
    <w:name w:val="WW_CharLFO2LVL3"/>
    <w:rPr>
      <w:rFonts w:ascii="Wingdings" w:hAnsi="Wingdings"/>
      <w:sz w:val="20"/>
    </w:rPr>
  </w:style>
  <w:style w:type="character" w:customStyle="1" w:styleId="WWCharLFO2LVL4">
    <w:name w:val="WW_CharLFO2LVL4"/>
    <w:rPr>
      <w:rFonts w:ascii="Wingdings" w:hAnsi="Wingdings"/>
      <w:sz w:val="20"/>
    </w:rPr>
  </w:style>
  <w:style w:type="character" w:customStyle="1" w:styleId="WWCharLFO2LVL5">
    <w:name w:val="WW_CharLFO2LVL5"/>
    <w:rPr>
      <w:rFonts w:ascii="Wingdings" w:hAnsi="Wingdings"/>
      <w:sz w:val="20"/>
    </w:rPr>
  </w:style>
  <w:style w:type="character" w:customStyle="1" w:styleId="WWCharLFO2LVL6">
    <w:name w:val="WW_CharLFO2LVL6"/>
    <w:rPr>
      <w:rFonts w:ascii="Wingdings" w:hAnsi="Wingdings"/>
      <w:sz w:val="20"/>
    </w:rPr>
  </w:style>
  <w:style w:type="character" w:customStyle="1" w:styleId="WWCharLFO2LVL7">
    <w:name w:val="WW_CharLFO2LVL7"/>
    <w:rPr>
      <w:rFonts w:ascii="Wingdings" w:hAnsi="Wingdings"/>
      <w:sz w:val="20"/>
    </w:rPr>
  </w:style>
  <w:style w:type="character" w:customStyle="1" w:styleId="WWCharLFO2LVL8">
    <w:name w:val="WW_CharLFO2LVL8"/>
    <w:rPr>
      <w:rFonts w:ascii="Wingdings" w:hAnsi="Wingdings"/>
      <w:sz w:val="20"/>
    </w:rPr>
  </w:style>
  <w:style w:type="character" w:customStyle="1" w:styleId="WWCharLFO2LVL9">
    <w:name w:val="WW_CharLFO2LVL9"/>
    <w:rPr>
      <w:rFonts w:ascii="Wingdings" w:hAnsi="Wingdings"/>
      <w:sz w:val="20"/>
    </w:rPr>
  </w:style>
  <w:style w:type="character" w:customStyle="1" w:styleId="Fuentedeprrafopredeter2">
    <w:name w:val="Fuente de párrafo predeter.2"/>
  </w:style>
  <w:style w:type="character" w:customStyle="1" w:styleId="WWCharLFO3LVL1">
    <w:name w:val="WW_CharLFO3LVL1"/>
    <w:rPr>
      <w:rFonts w:ascii="Symbol" w:hAnsi="Symbol"/>
      <w:sz w:val="20"/>
    </w:rPr>
  </w:style>
  <w:style w:type="character" w:customStyle="1" w:styleId="WWCharLFO3LVL2">
    <w:name w:val="WW_CharLFO3LVL2"/>
    <w:rPr>
      <w:rFonts w:ascii="Courier New" w:hAnsi="Courier New"/>
      <w:sz w:val="20"/>
    </w:rPr>
  </w:style>
  <w:style w:type="character" w:customStyle="1" w:styleId="WWCharLFO3LVL3">
    <w:name w:val="WW_CharLFO3LVL3"/>
    <w:rPr>
      <w:rFonts w:ascii="Wingdings" w:hAnsi="Wingdings"/>
      <w:sz w:val="20"/>
    </w:rPr>
  </w:style>
  <w:style w:type="character" w:customStyle="1" w:styleId="WWCharLFO3LVL4">
    <w:name w:val="WW_CharLFO3LVL4"/>
    <w:rPr>
      <w:rFonts w:ascii="Wingdings" w:hAnsi="Wingdings"/>
      <w:sz w:val="20"/>
    </w:rPr>
  </w:style>
  <w:style w:type="character" w:customStyle="1" w:styleId="WWCharLFO3LVL5">
    <w:name w:val="WW_CharLFO3LVL5"/>
    <w:rPr>
      <w:rFonts w:ascii="Wingdings" w:hAnsi="Wingdings"/>
      <w:sz w:val="20"/>
    </w:rPr>
  </w:style>
  <w:style w:type="character" w:customStyle="1" w:styleId="WWCharLFO3LVL6">
    <w:name w:val="WW_CharLFO3LVL6"/>
    <w:rPr>
      <w:rFonts w:ascii="Wingdings" w:hAnsi="Wingdings"/>
      <w:sz w:val="20"/>
    </w:rPr>
  </w:style>
  <w:style w:type="character" w:customStyle="1" w:styleId="WWCharLFO3LVL7">
    <w:name w:val="WW_CharLFO3LVL7"/>
    <w:rPr>
      <w:rFonts w:ascii="Wingdings" w:hAnsi="Wingdings"/>
      <w:sz w:val="20"/>
    </w:rPr>
  </w:style>
  <w:style w:type="character" w:customStyle="1" w:styleId="WWCharLFO3LVL8">
    <w:name w:val="WW_CharLFO3LVL8"/>
    <w:rPr>
      <w:rFonts w:ascii="Wingdings" w:hAnsi="Wingdings"/>
      <w:sz w:val="20"/>
    </w:rPr>
  </w:style>
  <w:style w:type="character" w:customStyle="1" w:styleId="WWCharLFO3LVL9">
    <w:name w:val="WW_CharLFO3LVL9"/>
    <w:rPr>
      <w:rFonts w:ascii="Wingdings" w:hAnsi="Wingdings"/>
      <w:sz w:val="20"/>
    </w:rPr>
  </w:style>
  <w:style w:type="character" w:customStyle="1" w:styleId="WWCharLFO4LVL1">
    <w:name w:val="WW_CharLFO4LVL1"/>
    <w:rPr>
      <w:rFonts w:ascii="Symbol" w:hAnsi="Symbol"/>
      <w:sz w:val="20"/>
    </w:rPr>
  </w:style>
  <w:style w:type="character" w:customStyle="1" w:styleId="WWCharLFO4LVL2">
    <w:name w:val="WW_CharLFO4LVL2"/>
    <w:rPr>
      <w:rFonts w:ascii="Courier New" w:hAnsi="Courier New"/>
      <w:sz w:val="20"/>
    </w:rPr>
  </w:style>
  <w:style w:type="character" w:customStyle="1" w:styleId="WWCharLFO4LVL3">
    <w:name w:val="WW_CharLFO4LVL3"/>
    <w:rPr>
      <w:rFonts w:ascii="Wingdings" w:hAnsi="Wingdings"/>
      <w:sz w:val="20"/>
    </w:rPr>
  </w:style>
  <w:style w:type="character" w:customStyle="1" w:styleId="WWCharLFO4LVL4">
    <w:name w:val="WW_CharLFO4LVL4"/>
    <w:rPr>
      <w:rFonts w:ascii="Wingdings" w:hAnsi="Wingdings"/>
      <w:sz w:val="20"/>
    </w:rPr>
  </w:style>
  <w:style w:type="character" w:customStyle="1" w:styleId="WWCharLFO4LVL5">
    <w:name w:val="WW_CharLFO4LVL5"/>
    <w:rPr>
      <w:rFonts w:ascii="Wingdings" w:hAnsi="Wingdings"/>
      <w:sz w:val="20"/>
    </w:rPr>
  </w:style>
  <w:style w:type="character" w:customStyle="1" w:styleId="WWCharLFO4LVL6">
    <w:name w:val="WW_CharLFO4LVL6"/>
    <w:rPr>
      <w:rFonts w:ascii="Wingdings" w:hAnsi="Wingdings"/>
      <w:sz w:val="20"/>
    </w:rPr>
  </w:style>
  <w:style w:type="character" w:customStyle="1" w:styleId="WWCharLFO4LVL7">
    <w:name w:val="WW_CharLFO4LVL7"/>
    <w:rPr>
      <w:rFonts w:ascii="Wingdings" w:hAnsi="Wingdings"/>
      <w:sz w:val="20"/>
    </w:rPr>
  </w:style>
  <w:style w:type="character" w:customStyle="1" w:styleId="WWCharLFO4LVL8">
    <w:name w:val="WW_CharLFO4LVL8"/>
    <w:rPr>
      <w:rFonts w:ascii="Wingdings" w:hAnsi="Wingdings"/>
      <w:sz w:val="20"/>
    </w:rPr>
  </w:style>
  <w:style w:type="character" w:customStyle="1" w:styleId="WWCharLFO4LVL9">
    <w:name w:val="WW_CharLFO4LVL9"/>
    <w:rPr>
      <w:rFonts w:ascii="Wingdings" w:hAnsi="Wingdings"/>
      <w:sz w:val="20"/>
    </w:rPr>
  </w:style>
  <w:style w:type="character" w:customStyle="1" w:styleId="WWCharLFO5LVL1">
    <w:name w:val="WW_CharLFO5LVL1"/>
    <w:rPr>
      <w:rFonts w:ascii="Symbol" w:hAnsi="Symbol"/>
      <w:sz w:val="20"/>
    </w:rPr>
  </w:style>
  <w:style w:type="character" w:customStyle="1" w:styleId="WWCharLFO5LVL2">
    <w:name w:val="WW_CharLFO5LVL2"/>
    <w:rPr>
      <w:rFonts w:ascii="Courier New" w:hAnsi="Courier New"/>
      <w:sz w:val="20"/>
    </w:rPr>
  </w:style>
  <w:style w:type="character" w:customStyle="1" w:styleId="WWCharLFO5LVL3">
    <w:name w:val="WW_CharLFO5LVL3"/>
    <w:rPr>
      <w:rFonts w:ascii="Wingdings" w:hAnsi="Wingdings"/>
      <w:sz w:val="20"/>
    </w:rPr>
  </w:style>
  <w:style w:type="character" w:customStyle="1" w:styleId="WWCharLFO5LVL4">
    <w:name w:val="WW_CharLFO5LVL4"/>
    <w:rPr>
      <w:rFonts w:ascii="Wingdings" w:hAnsi="Wingdings"/>
      <w:sz w:val="20"/>
    </w:rPr>
  </w:style>
  <w:style w:type="character" w:customStyle="1" w:styleId="WWCharLFO5LVL5">
    <w:name w:val="WW_CharLFO5LVL5"/>
    <w:rPr>
      <w:rFonts w:ascii="Wingdings" w:hAnsi="Wingdings"/>
      <w:sz w:val="20"/>
    </w:rPr>
  </w:style>
  <w:style w:type="character" w:customStyle="1" w:styleId="WWCharLFO5LVL6">
    <w:name w:val="WW_CharLFO5LVL6"/>
    <w:rPr>
      <w:rFonts w:ascii="Wingdings" w:hAnsi="Wingdings"/>
      <w:sz w:val="20"/>
    </w:rPr>
  </w:style>
  <w:style w:type="character" w:customStyle="1" w:styleId="WWCharLFO5LVL7">
    <w:name w:val="WW_CharLFO5LVL7"/>
    <w:rPr>
      <w:rFonts w:ascii="Wingdings" w:hAnsi="Wingdings"/>
      <w:sz w:val="20"/>
    </w:rPr>
  </w:style>
  <w:style w:type="character" w:customStyle="1" w:styleId="WWCharLFO5LVL8">
    <w:name w:val="WW_CharLFO5LVL8"/>
    <w:rPr>
      <w:rFonts w:ascii="Wingdings" w:hAnsi="Wingdings"/>
      <w:sz w:val="20"/>
    </w:rPr>
  </w:style>
  <w:style w:type="character" w:customStyle="1" w:styleId="WWCharLFO5LVL9">
    <w:name w:val="WW_CharLFO5LVL9"/>
    <w:rPr>
      <w:rFonts w:ascii="Wingdings" w:hAnsi="Wingdings"/>
      <w:sz w:val="20"/>
    </w:rPr>
  </w:style>
  <w:style w:type="paragraph" w:customStyle="1" w:styleId="Encabezado1">
    <w:name w:val="Encabezado1"/>
    <w:basedOn w:val="Encabezado"/>
    <w:next w:val="Subttulo"/>
    <w:pPr>
      <w:keepNext/>
      <w:widowControl w:val="0"/>
      <w:spacing w:before="240" w:after="120"/>
      <w:ind w:firstLine="0"/>
      <w:jc w:val="center"/>
    </w:pPr>
    <w:rPr>
      <w:rFonts w:ascii="Lucidasans" w:eastAsia="HG Mincho Light J" w:hAnsi="Lucidasans" w:cs="Lucidasans"/>
      <w:b/>
      <w:color w:val="000000"/>
      <w:sz w:val="36"/>
    </w:rPr>
  </w:style>
  <w:style w:type="paragraph" w:styleId="Textoindependiente">
    <w:name w:val="Body Text"/>
    <w:basedOn w:val="Normal"/>
    <w:pPr>
      <w:spacing w:before="0" w:after="140" w:line="288" w:lineRule="auto"/>
    </w:pPr>
  </w:style>
  <w:style w:type="paragraph" w:styleId="Lista">
    <w:name w:val="List"/>
    <w:basedOn w:val="Normal"/>
    <w:pPr>
      <w:ind w:left="283" w:hanging="283"/>
    </w:pPr>
  </w:style>
  <w:style w:type="paragraph" w:styleId="Epgrafe">
    <w:name w:val="caption"/>
    <w:basedOn w:val="Normal"/>
    <w:qFormat/>
    <w:pPr>
      <w:suppressLineNumbers/>
      <w:spacing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Standard">
    <w:name w:val="Standard"/>
    <w:pPr>
      <w:suppressAutoHyphens/>
      <w:textAlignment w:val="baseline"/>
    </w:pPr>
    <w:rPr>
      <w:lang w:eastAsia="zh-CN"/>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pPr>
  </w:style>
  <w:style w:type="paragraph" w:customStyle="1" w:styleId="Puntotes">
    <w:name w:val="Puntotes"/>
    <w:basedOn w:val="Normal"/>
    <w:pPr>
      <w:numPr>
        <w:numId w:val="3"/>
      </w:numPr>
    </w:pPr>
    <w:rPr>
      <w:b/>
      <w:sz w:val="24"/>
    </w:rPr>
  </w:style>
  <w:style w:type="paragraph" w:styleId="Sangradetextonormal">
    <w:name w:val="Body Text Indent"/>
    <w:basedOn w:val="Normal"/>
  </w:style>
  <w:style w:type="paragraph" w:customStyle="1" w:styleId="Mapadeldocumento1">
    <w:name w:val="Mapa del documento1"/>
    <w:basedOn w:val="Normal"/>
    <w:pPr>
      <w:shd w:val="clear" w:color="auto" w:fill="000080"/>
    </w:pPr>
    <w:rPr>
      <w:rFonts w:ascii="Tahoma" w:hAnsi="Tahoma" w:cs="Tahoma"/>
    </w:rPr>
  </w:style>
  <w:style w:type="paragraph" w:customStyle="1" w:styleId="CODIGO">
    <w:name w:val="CODIGO"/>
    <w:basedOn w:val="Normal"/>
    <w:pPr>
      <w:ind w:left="709" w:firstLine="0"/>
      <w:jc w:val="left"/>
    </w:pPr>
    <w:rPr>
      <w:rFonts w:ascii="Courier New" w:hAnsi="Courier New" w:cs="Courier New"/>
    </w:rPr>
  </w:style>
  <w:style w:type="paragraph" w:styleId="Encabezado">
    <w:name w:val="header"/>
    <w:basedOn w:val="Normal"/>
  </w:style>
  <w:style w:type="paragraph" w:styleId="Piedepgina">
    <w:name w:val="footer"/>
    <w:basedOn w:val="Normal"/>
  </w:style>
  <w:style w:type="paragraph" w:styleId="TDC1">
    <w:name w:val="toc 1"/>
    <w:basedOn w:val="Normal"/>
    <w:next w:val="Normal"/>
    <w:pPr>
      <w:spacing w:before="360" w:after="360"/>
      <w:ind w:firstLine="0"/>
      <w:jc w:val="left"/>
    </w:pPr>
    <w:rPr>
      <w:b/>
      <w:bCs/>
      <w:caps/>
      <w:szCs w:val="26"/>
      <w:u w:val="single"/>
    </w:rPr>
  </w:style>
  <w:style w:type="paragraph" w:styleId="TDC2">
    <w:name w:val="toc 2"/>
    <w:basedOn w:val="Normal"/>
    <w:next w:val="Normal"/>
    <w:pPr>
      <w:spacing w:before="0"/>
      <w:ind w:firstLine="0"/>
      <w:jc w:val="left"/>
    </w:pPr>
    <w:rPr>
      <w:b/>
      <w:bCs/>
      <w:smallCaps/>
      <w:szCs w:val="26"/>
    </w:rPr>
  </w:style>
  <w:style w:type="paragraph" w:styleId="TDC3">
    <w:name w:val="toc 3"/>
    <w:basedOn w:val="Normal"/>
    <w:next w:val="Normal"/>
    <w:pPr>
      <w:spacing w:before="0"/>
      <w:ind w:firstLine="0"/>
      <w:jc w:val="left"/>
    </w:pPr>
    <w:rPr>
      <w:smallCaps/>
      <w:szCs w:val="26"/>
    </w:rPr>
  </w:style>
  <w:style w:type="paragraph" w:styleId="TDC4">
    <w:name w:val="toc 4"/>
    <w:basedOn w:val="Normal"/>
    <w:next w:val="Normal"/>
    <w:pPr>
      <w:spacing w:before="0"/>
      <w:ind w:firstLine="0"/>
      <w:jc w:val="left"/>
    </w:pPr>
    <w:rPr>
      <w:szCs w:val="26"/>
    </w:rPr>
  </w:style>
  <w:style w:type="paragraph" w:styleId="TDC5">
    <w:name w:val="toc 5"/>
    <w:basedOn w:val="Normal"/>
    <w:next w:val="Normal"/>
    <w:pPr>
      <w:spacing w:before="0"/>
      <w:ind w:firstLine="0"/>
      <w:jc w:val="left"/>
    </w:pPr>
    <w:rPr>
      <w:szCs w:val="26"/>
    </w:rPr>
  </w:style>
  <w:style w:type="paragraph" w:styleId="TDC6">
    <w:name w:val="toc 6"/>
    <w:basedOn w:val="Normal"/>
    <w:next w:val="Normal"/>
    <w:pPr>
      <w:spacing w:before="0"/>
      <w:ind w:firstLine="0"/>
      <w:jc w:val="left"/>
    </w:pPr>
    <w:rPr>
      <w:szCs w:val="26"/>
    </w:rPr>
  </w:style>
  <w:style w:type="paragraph" w:styleId="TDC7">
    <w:name w:val="toc 7"/>
    <w:basedOn w:val="Normal"/>
    <w:next w:val="Normal"/>
    <w:pPr>
      <w:spacing w:before="0"/>
      <w:ind w:firstLine="0"/>
      <w:jc w:val="left"/>
    </w:pPr>
    <w:rPr>
      <w:szCs w:val="26"/>
    </w:rPr>
  </w:style>
  <w:style w:type="paragraph" w:styleId="TDC8">
    <w:name w:val="toc 8"/>
    <w:basedOn w:val="Normal"/>
    <w:next w:val="Normal"/>
    <w:pPr>
      <w:spacing w:before="0"/>
      <w:ind w:firstLine="0"/>
      <w:jc w:val="left"/>
    </w:pPr>
    <w:rPr>
      <w:szCs w:val="26"/>
    </w:rPr>
  </w:style>
  <w:style w:type="paragraph" w:styleId="TDC9">
    <w:name w:val="toc 9"/>
    <w:basedOn w:val="Normal"/>
    <w:next w:val="Normal"/>
    <w:pPr>
      <w:spacing w:before="0"/>
      <w:ind w:firstLine="0"/>
      <w:jc w:val="left"/>
    </w:pPr>
    <w:rPr>
      <w:szCs w:val="26"/>
    </w:rPr>
  </w:style>
  <w:style w:type="paragraph" w:styleId="Subttulo">
    <w:name w:val="Subtitle"/>
    <w:basedOn w:val="Normal"/>
    <w:next w:val="Textoindependiente"/>
    <w:qFormat/>
    <w:pPr>
      <w:spacing w:before="0" w:after="60"/>
      <w:jc w:val="right"/>
    </w:pPr>
    <w:rPr>
      <w:sz w:val="24"/>
      <w:szCs w:val="24"/>
    </w:rPr>
  </w:style>
  <w:style w:type="paragraph" w:customStyle="1" w:styleId="Cabecera">
    <w:name w:val="Cabecera"/>
    <w:basedOn w:val="Normal"/>
    <w:pPr>
      <w:pBdr>
        <w:top w:val="single" w:sz="4" w:space="1" w:color="000000" w:shadow="1"/>
        <w:left w:val="single" w:sz="4" w:space="4" w:color="000000" w:shadow="1"/>
        <w:bottom w:val="single" w:sz="4" w:space="1" w:color="000000" w:shadow="1"/>
        <w:right w:val="single" w:sz="4" w:space="4" w:color="000000" w:shadow="1"/>
      </w:pBdr>
      <w:shd w:val="clear" w:color="auto" w:fill="FFFFFF"/>
      <w:ind w:firstLine="0"/>
      <w:jc w:val="center"/>
    </w:pPr>
    <w:rPr>
      <w:b/>
      <w:i/>
      <w:sz w:val="32"/>
    </w:rPr>
  </w:style>
  <w:style w:type="paragraph" w:customStyle="1" w:styleId="Estilo1">
    <w:name w:val="Estilo1"/>
    <w:basedOn w:val="Encabezado"/>
    <w:pPr>
      <w:spacing w:before="0" w:after="120"/>
    </w:pPr>
  </w:style>
  <w:style w:type="paragraph" w:styleId="Prrafodelista">
    <w:name w:val="List Paragraph"/>
    <w:basedOn w:val="Normal"/>
    <w:qFormat/>
    <w:pPr>
      <w:ind w:left="720" w:firstLine="0"/>
    </w:pPr>
  </w:style>
  <w:style w:type="paragraph" w:customStyle="1" w:styleId="Quotations">
    <w:name w:val="Quotations"/>
    <w:basedOn w:val="Standard"/>
    <w:pPr>
      <w:spacing w:after="283"/>
      <w:ind w:left="567" w:right="567"/>
    </w:pPr>
  </w:style>
  <w:style w:type="paragraph" w:customStyle="1" w:styleId="Index">
    <w:name w:val="Index"/>
    <w:basedOn w:val="Standard"/>
    <w:pPr>
      <w:suppressLineNumbers/>
    </w:pPr>
  </w:style>
  <w:style w:type="paragraph" w:customStyle="1" w:styleId="Contents1">
    <w:name w:val="Contents 1"/>
    <w:basedOn w:val="Index"/>
  </w:style>
  <w:style w:type="paragraph" w:customStyle="1" w:styleId="Contents2">
    <w:name w:val="Contents 2"/>
    <w:basedOn w:val="Index"/>
    <w:pPr>
      <w:ind w:left="283"/>
    </w:pPr>
  </w:style>
  <w:style w:type="paragraph" w:customStyle="1" w:styleId="Contents3">
    <w:name w:val="Contents 3"/>
    <w:basedOn w:val="Index"/>
    <w:pPr>
      <w:ind w:left="566"/>
    </w:pPr>
  </w:style>
  <w:style w:type="paragraph" w:customStyle="1" w:styleId="ContentsHeading">
    <w:name w:val="Contents Heading"/>
    <w:basedOn w:val="Heading"/>
    <w:pPr>
      <w:suppressLineNumbers/>
    </w:pPr>
    <w:rPr>
      <w:b/>
      <w:bCs/>
      <w:sz w:val="32"/>
      <w:szCs w:val="32"/>
    </w:rPr>
  </w:style>
  <w:style w:type="paragraph" w:styleId="Textodeglobo">
    <w:name w:val="Balloon Text"/>
    <w:basedOn w:val="Normal"/>
    <w:pPr>
      <w:spacing w:before="0"/>
    </w:pPr>
    <w:rPr>
      <w:rFonts w:ascii="Tahoma" w:hAnsi="Tahoma" w:cs="Tahoma"/>
      <w:sz w:val="16"/>
      <w:szCs w:val="16"/>
    </w:rPr>
  </w:style>
  <w:style w:type="paragraph" w:customStyle="1" w:styleId="Encabezamientoizquierdo">
    <w:name w:val="Encabezamiento izquierdo"/>
    <w:basedOn w:val="Normal"/>
    <w:pPr>
      <w:suppressLineNumbers/>
      <w:tabs>
        <w:tab w:val="center" w:pos="4252"/>
        <w:tab w:val="right" w:pos="8504"/>
      </w:tabs>
    </w:pPr>
  </w:style>
  <w:style w:type="paragraph" w:customStyle="1" w:styleId="LO-Normal">
    <w:name w:val="LO-Normal"/>
    <w:pPr>
      <w:widowControl w:val="0"/>
      <w:suppressAutoHyphens/>
    </w:pPr>
    <w:rPr>
      <w:rFonts w:ascii="Liberation Serif" w:eastAsia="SimSun" w:hAnsi="Liberation Serif" w:cs="Mangal"/>
      <w:sz w:val="24"/>
      <w:szCs w:val="24"/>
      <w:lang w:eastAsia="zh-CN" w:bidi="hi-IN"/>
    </w:rPr>
  </w:style>
  <w:style w:type="numbering" w:customStyle="1" w:styleId="WW8Num1">
    <w:name w:val="WW8Num1"/>
    <w:basedOn w:val="Sinlista"/>
    <w:rsid w:val="0054045D"/>
    <w:pPr>
      <w:numPr>
        <w:numId w:val="12"/>
      </w:numPr>
    </w:pPr>
  </w:style>
  <w:style w:type="paragraph" w:styleId="NormalWeb">
    <w:name w:val="Normal (Web)"/>
    <w:basedOn w:val="Normal"/>
    <w:uiPriority w:val="99"/>
    <w:semiHidden/>
    <w:unhideWhenUsed/>
    <w:rsid w:val="009C44EF"/>
    <w:pPr>
      <w:suppressAutoHyphens w:val="0"/>
      <w:spacing w:before="100" w:beforeAutospacing="1" w:after="100" w:afterAutospacing="1"/>
      <w:ind w:firstLine="0"/>
      <w:jc w:val="left"/>
      <w:textAlignment w:val="auto"/>
    </w:pPr>
    <w:rPr>
      <w:sz w:val="24"/>
      <w:szCs w:val="24"/>
      <w:lang w:eastAsia="es-ES"/>
    </w:rPr>
  </w:style>
  <w:style w:type="paragraph" w:customStyle="1" w:styleId="Default">
    <w:name w:val="Default"/>
    <w:rsid w:val="00FE52C8"/>
    <w:pPr>
      <w:autoSpaceDE w:val="0"/>
      <w:autoSpaceDN w:val="0"/>
      <w:adjustRightInd w:val="0"/>
    </w:pPr>
    <w:rPr>
      <w:color w:val="000000"/>
      <w:sz w:val="24"/>
      <w:szCs w:val="24"/>
    </w:rPr>
  </w:style>
  <w:style w:type="paragraph" w:styleId="HTMLconformatoprevio">
    <w:name w:val="HTML Preformatted"/>
    <w:basedOn w:val="Normal"/>
    <w:link w:val="HTMLconformatoprevioCar"/>
    <w:uiPriority w:val="99"/>
    <w:unhideWhenUsed/>
    <w:rsid w:val="00B4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ind w:firstLine="0"/>
      <w:jc w:val="left"/>
      <w:textAlignment w:val="auto"/>
    </w:pPr>
    <w:rPr>
      <w:rFonts w:ascii="Courier New" w:hAnsi="Courier New" w:cs="Courier New"/>
      <w:lang w:eastAsia="es-ES"/>
    </w:rPr>
  </w:style>
  <w:style w:type="character" w:customStyle="1" w:styleId="HTMLconformatoprevioCar">
    <w:name w:val="HTML con formato previo Car"/>
    <w:basedOn w:val="Fuentedeprrafopredeter"/>
    <w:link w:val="HTMLconformatoprevio"/>
    <w:uiPriority w:val="99"/>
    <w:rsid w:val="00B40853"/>
    <w:rPr>
      <w:rFonts w:ascii="Courier New" w:hAnsi="Courier New" w:cs="Courier New"/>
    </w:rPr>
  </w:style>
  <w:style w:type="character" w:customStyle="1" w:styleId="skimlinks-unlinked">
    <w:name w:val="skimlinks-unlinked"/>
    <w:basedOn w:val="Fuentedeprrafopredeter"/>
    <w:rsid w:val="00B40853"/>
  </w:style>
  <w:style w:type="table" w:styleId="Sombreadoclaro-nfasis5">
    <w:name w:val="Light Shading Accent 5"/>
    <w:basedOn w:val="Tablanormal"/>
    <w:uiPriority w:val="60"/>
    <w:rsid w:val="002B370D"/>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before="120"/>
      <w:ind w:firstLine="709"/>
      <w:jc w:val="both"/>
      <w:textAlignment w:val="baseline"/>
    </w:pPr>
    <w:rPr>
      <w:lang w:eastAsia="zh-CN"/>
    </w:rPr>
  </w:style>
  <w:style w:type="paragraph" w:styleId="Ttulo1">
    <w:name w:val="heading 1"/>
    <w:basedOn w:val="Normal"/>
    <w:next w:val="Normal"/>
    <w:qFormat/>
    <w:pPr>
      <w:keepNext/>
      <w:pageBreakBefore/>
      <w:numPr>
        <w:numId w:val="4"/>
      </w:numPr>
      <w:spacing w:before="240" w:after="60"/>
      <w:jc w:val="left"/>
      <w:outlineLvl w:val="0"/>
    </w:pPr>
    <w:rPr>
      <w:rFonts w:ascii="Arial" w:hAnsi="Arial" w:cs="Arial"/>
      <w:b/>
      <w:caps/>
      <w:kern w:val="1"/>
      <w:sz w:val="28"/>
    </w:rPr>
  </w:style>
  <w:style w:type="paragraph" w:styleId="Ttulo2">
    <w:name w:val="heading 2"/>
    <w:basedOn w:val="Normal"/>
    <w:next w:val="Normal"/>
    <w:qFormat/>
    <w:pPr>
      <w:keepNext/>
      <w:numPr>
        <w:ilvl w:val="1"/>
        <w:numId w:val="4"/>
      </w:numPr>
      <w:spacing w:before="240" w:after="60"/>
      <w:outlineLvl w:val="1"/>
    </w:pPr>
    <w:rPr>
      <w:rFonts w:ascii="Arial" w:hAnsi="Arial" w:cs="Arial"/>
      <w:b/>
      <w:i/>
      <w:sz w:val="24"/>
    </w:rPr>
  </w:style>
  <w:style w:type="paragraph" w:styleId="Ttulo3">
    <w:name w:val="heading 3"/>
    <w:basedOn w:val="Normal"/>
    <w:next w:val="Normal"/>
    <w:qFormat/>
    <w:pPr>
      <w:keepNext/>
      <w:numPr>
        <w:ilvl w:val="2"/>
        <w:numId w:val="4"/>
      </w:numPr>
      <w:spacing w:before="240" w:after="60"/>
      <w:outlineLvl w:val="2"/>
    </w:pPr>
    <w:rPr>
      <w:rFonts w:ascii="Arial" w:hAnsi="Arial" w:cs="Arial"/>
      <w:sz w:val="24"/>
    </w:rPr>
  </w:style>
  <w:style w:type="paragraph" w:styleId="Ttulo4">
    <w:name w:val="heading 4"/>
    <w:basedOn w:val="Normal"/>
    <w:next w:val="Normal"/>
    <w:qFormat/>
    <w:pPr>
      <w:keepNext/>
      <w:numPr>
        <w:ilvl w:val="3"/>
        <w:numId w:val="4"/>
      </w:numPr>
      <w:spacing w:before="240" w:after="60"/>
      <w:outlineLvl w:val="3"/>
    </w:pPr>
    <w:rPr>
      <w:rFonts w:ascii="Arial" w:hAnsi="Arial" w:cs="Arial"/>
      <w:b/>
      <w:sz w:val="24"/>
    </w:rPr>
  </w:style>
  <w:style w:type="paragraph" w:styleId="Ttulo5">
    <w:name w:val="heading 5"/>
    <w:basedOn w:val="Normal"/>
    <w:next w:val="Normal"/>
    <w:qFormat/>
    <w:pPr>
      <w:numPr>
        <w:ilvl w:val="4"/>
        <w:numId w:val="4"/>
      </w:numPr>
      <w:spacing w:before="240" w:after="60"/>
      <w:outlineLvl w:val="4"/>
    </w:pPr>
    <w:rPr>
      <w:sz w:val="22"/>
    </w:rPr>
  </w:style>
  <w:style w:type="paragraph" w:styleId="Ttulo6">
    <w:name w:val="heading 6"/>
    <w:basedOn w:val="Normal"/>
    <w:next w:val="Normal"/>
    <w:qFormat/>
    <w:pPr>
      <w:numPr>
        <w:ilvl w:val="5"/>
        <w:numId w:val="4"/>
      </w:numPr>
      <w:spacing w:before="240" w:after="60"/>
      <w:outlineLvl w:val="5"/>
    </w:pPr>
    <w:rPr>
      <w:i/>
      <w:sz w:val="22"/>
    </w:rPr>
  </w:style>
  <w:style w:type="paragraph" w:styleId="Ttulo7">
    <w:name w:val="heading 7"/>
    <w:basedOn w:val="Normal"/>
    <w:next w:val="Normal"/>
    <w:qFormat/>
    <w:pPr>
      <w:numPr>
        <w:ilvl w:val="6"/>
        <w:numId w:val="4"/>
      </w:numPr>
      <w:spacing w:before="240" w:after="60"/>
      <w:outlineLvl w:val="6"/>
    </w:pPr>
    <w:rPr>
      <w:rFonts w:ascii="Arial" w:hAnsi="Arial" w:cs="Arial"/>
    </w:rPr>
  </w:style>
  <w:style w:type="paragraph" w:styleId="Ttulo8">
    <w:name w:val="heading 8"/>
    <w:basedOn w:val="Normal"/>
    <w:next w:val="Normal"/>
    <w:qFormat/>
    <w:pPr>
      <w:numPr>
        <w:ilvl w:val="7"/>
        <w:numId w:val="4"/>
      </w:numPr>
      <w:spacing w:before="240" w:after="60"/>
      <w:outlineLvl w:val="7"/>
    </w:pPr>
    <w:rPr>
      <w:rFonts w:ascii="Arial" w:hAnsi="Arial" w:cs="Arial"/>
      <w:i/>
    </w:rPr>
  </w:style>
  <w:style w:type="paragraph" w:styleId="Ttulo9">
    <w:name w:val="heading 9"/>
    <w:basedOn w:val="Normal"/>
    <w:next w:val="Normal"/>
    <w:qFormat/>
    <w:pPr>
      <w:numPr>
        <w:ilvl w:val="8"/>
        <w:numId w:val="4"/>
      </w:numPr>
      <w:spacing w:before="240" w:after="60"/>
      <w:outlineLvl w:val="8"/>
    </w:pPr>
    <w:rPr>
      <w:rFonts w:ascii="Arial" w:hAnsi="Arial" w:cs="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OpenSymbol" w:eastAsia="OpenSymbol" w:hAnsi="OpenSymbol" w:cs="OpenSymbol"/>
    </w:rPr>
  </w:style>
  <w:style w:type="character" w:customStyle="1" w:styleId="WW8Num2z0">
    <w:name w:val="WW8Num2z0"/>
    <w:rPr>
      <w:rFonts w:ascii="OpenSymbol" w:eastAsia="OpenSymbol" w:hAnsi="OpenSymbol" w:cs="OpenSymbol"/>
    </w:rPr>
  </w:style>
  <w:style w:type="character" w:customStyle="1" w:styleId="WW8Num3z0">
    <w:name w:val="WW8Num3z0"/>
    <w:rPr>
      <w:rFonts w:ascii="OpenSymbol" w:eastAsia="OpenSymbol" w:hAnsi="OpenSymbol" w:cs="OpenSymbol"/>
    </w:rPr>
  </w:style>
  <w:style w:type="character" w:customStyle="1" w:styleId="WW8Num4z0">
    <w:name w:val="WW8Num4z0"/>
    <w:rPr>
      <w:rFonts w:ascii="OpenSymbol" w:eastAsia="OpenSymbol" w:hAnsi="OpenSymbol" w:cs="OpenSymbol"/>
    </w:rPr>
  </w:style>
  <w:style w:type="character" w:customStyle="1" w:styleId="WW8Num5z0">
    <w:name w:val="WW8Num5z0"/>
    <w:rPr>
      <w:rFonts w:ascii="OpenSymbol" w:eastAsia="OpenSymbol" w:hAnsi="OpenSymbol" w:cs="OpenSymbol"/>
    </w:rPr>
  </w:style>
  <w:style w:type="character" w:customStyle="1" w:styleId="WW8Num6z0">
    <w:name w:val="WW8Num6z0"/>
  </w:style>
  <w:style w:type="character" w:customStyle="1" w:styleId="WW8Num6z1">
    <w:name w:val="WW8Num6z1"/>
    <w:rPr>
      <w:rFonts w:ascii="Courier New" w:hAnsi="Courier New" w:cs="Courier New" w:hint="default"/>
      <w:sz w:val="20"/>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hAnsi="Symbol" w:cs="Symbol"/>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OpenSymbol" w:eastAsia="OpenSymbol" w:hAnsi="OpenSymbol" w:cs="OpenSymbol"/>
    </w:rPr>
  </w:style>
  <w:style w:type="character" w:customStyle="1" w:styleId="WW8Num10z0">
    <w:name w:val="WW8Num10z0"/>
    <w:rPr>
      <w:rFonts w:ascii="OpenSymbol" w:eastAsia="OpenSymbol" w:hAnsi="OpenSymbol" w:cs="OpenSymbol"/>
    </w:rPr>
  </w:style>
  <w:style w:type="character" w:customStyle="1" w:styleId="WW8Num11z0">
    <w:name w:val="WW8Num11z0"/>
    <w:rPr>
      <w:rFonts w:ascii="OpenSymbol" w:eastAsia="OpenSymbol" w:hAnsi="OpenSymbol" w:cs="OpenSymbol"/>
    </w:rPr>
  </w:style>
  <w:style w:type="character" w:customStyle="1" w:styleId="WW8Num12z0">
    <w:name w:val="WW8Num12z0"/>
    <w:rPr>
      <w:rFonts w:ascii="OpenSymbol" w:eastAsia="OpenSymbol" w:hAnsi="OpenSymbol" w:cs="OpenSymbol"/>
    </w:rPr>
  </w:style>
  <w:style w:type="character" w:customStyle="1" w:styleId="WW8Num13z0">
    <w:name w:val="WW8Num13z0"/>
  </w:style>
  <w:style w:type="character" w:customStyle="1" w:styleId="WW8Num13z1">
    <w:name w:val="WW8Num13z1"/>
    <w:rPr>
      <w:rFonts w:ascii="Courier New" w:hAnsi="Courier New" w:cs="Courier New" w:hint="default"/>
      <w:sz w:val="20"/>
    </w:rPr>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OpenSymbol" w:eastAsia="OpenSymbol" w:hAnsi="OpenSymbol" w:cs="OpenSymbol"/>
    </w:rPr>
  </w:style>
  <w:style w:type="character" w:customStyle="1" w:styleId="WW8Num15z0">
    <w:name w:val="WW8Num15z0"/>
    <w:rPr>
      <w:rFonts w:ascii="Symbol" w:hAnsi="Symbol" w:cs="Symbol"/>
    </w:rPr>
  </w:style>
  <w:style w:type="character" w:customStyle="1" w:styleId="WW8Num15z1">
    <w:name w:val="WW8Num15z1"/>
    <w:rPr>
      <w:rFonts w:cs="Courier New"/>
    </w:rPr>
  </w:style>
  <w:style w:type="character" w:customStyle="1" w:styleId="WW8Num15z2">
    <w:name w:val="WW8Num15z2"/>
  </w:style>
  <w:style w:type="character" w:customStyle="1" w:styleId="WW8Num15z5">
    <w:name w:val="WW8Num15z5"/>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Symbol" w:hAnsi="Symbol" w:cs="Symbol"/>
    </w:rPr>
  </w:style>
  <w:style w:type="character" w:customStyle="1" w:styleId="WW8Num17z1">
    <w:name w:val="WW8Num17z1"/>
  </w:style>
  <w:style w:type="character" w:customStyle="1" w:styleId="WW8Num17z2">
    <w:name w:val="WW8Num17z2"/>
  </w:style>
  <w:style w:type="character" w:customStyle="1" w:styleId="WW8Num17z4">
    <w:name w:val="WW8Num17z4"/>
  </w:style>
  <w:style w:type="character" w:customStyle="1" w:styleId="WW8Num17z5">
    <w:name w:val="WW8Num17z5"/>
  </w:style>
  <w:style w:type="character" w:customStyle="1" w:styleId="WW8Num17z7">
    <w:name w:val="WW8Num17z7"/>
  </w:style>
  <w:style w:type="character" w:customStyle="1" w:styleId="WW8Num17z8">
    <w:name w:val="WW8Num17z8"/>
  </w:style>
  <w:style w:type="character" w:customStyle="1" w:styleId="WW8Num18z0">
    <w:name w:val="WW8Num18z0"/>
    <w:rPr>
      <w:rFonts w:ascii="OpenSymbol" w:eastAsia="OpenSymbol" w:hAnsi="OpenSymbol" w:cs="OpenSymbol"/>
    </w:rPr>
  </w:style>
  <w:style w:type="character" w:customStyle="1" w:styleId="WW8Num19z0">
    <w:name w:val="WW8Num19z0"/>
    <w:rPr>
      <w:rFonts w:ascii="Symbol" w:hAnsi="Symbol" w:cs="Symbol"/>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OpenSymbol" w:eastAsia="OpenSymbol" w:hAnsi="OpenSymbol" w:cs="OpenSymbol"/>
    </w:rPr>
  </w:style>
  <w:style w:type="character" w:customStyle="1" w:styleId="WW8Num21z0">
    <w:name w:val="WW8Num21z0"/>
    <w:rPr>
      <w:rFonts w:ascii="OpenSymbol" w:eastAsia="OpenSymbol" w:hAnsi="OpenSymbol" w:cs="OpenSymbol"/>
    </w:rPr>
  </w:style>
  <w:style w:type="character" w:customStyle="1" w:styleId="WW8Num22z0">
    <w:name w:val="WW8Num22z0"/>
    <w:rPr>
      <w:rFonts w:ascii="OpenSymbol" w:eastAsia="OpenSymbol" w:hAnsi="OpenSymbol" w:cs="OpenSymbol"/>
    </w:rPr>
  </w:style>
  <w:style w:type="character" w:customStyle="1" w:styleId="WW8Num23z0">
    <w:name w:val="WW8Num23z0"/>
    <w:rPr>
      <w:rFonts w:ascii="OpenSymbol" w:eastAsia="OpenSymbol" w:hAnsi="OpenSymbol" w:cs="OpenSymbol"/>
    </w:rPr>
  </w:style>
  <w:style w:type="character" w:customStyle="1" w:styleId="Fuentedeprrafopredeter1">
    <w:name w:val="Fuente de párrafo predeter.1"/>
  </w:style>
  <w:style w:type="character" w:styleId="Nmerodepgina">
    <w:name w:val="page number"/>
    <w:basedOn w:val="Fuentedeprrafopredeter1"/>
  </w:style>
  <w:style w:type="character" w:styleId="Textoennegrita">
    <w:name w:val="Strong"/>
    <w:qFormat/>
    <w:rPr>
      <w:b/>
    </w:rPr>
  </w:style>
  <w:style w:type="character" w:styleId="Hipervnculo">
    <w:name w:val="Hyperlink"/>
    <w:rPr>
      <w:color w:val="0000FF"/>
      <w:u w:val="single"/>
    </w:rPr>
  </w:style>
  <w:style w:type="character" w:customStyle="1" w:styleId="TextodegloboCar">
    <w:name w:val="Texto de globo Car"/>
    <w:rPr>
      <w:rFonts w:ascii="Tahoma" w:hAnsi="Tahoma" w:cs="Tahoma"/>
      <w:sz w:val="16"/>
      <w:szCs w:val="16"/>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VisitedInternetLink">
    <w:name w:val="Visited Internet Link"/>
    <w:rPr>
      <w:color w:val="800000"/>
      <w:u w:val="single"/>
    </w:rPr>
  </w:style>
  <w:style w:type="character" w:customStyle="1" w:styleId="NumberingSymbols">
    <w:name w:val="Numbering Symbols"/>
  </w:style>
  <w:style w:type="character" w:customStyle="1" w:styleId="ListLabel2">
    <w:name w:val="ListLabel 2"/>
    <w:rPr>
      <w:rFonts w:cs="Courier New"/>
    </w:rPr>
  </w:style>
  <w:style w:type="character" w:customStyle="1" w:styleId="IndexLink">
    <w:name w:val="Index Link"/>
  </w:style>
  <w:style w:type="character" w:customStyle="1" w:styleId="Character20style">
    <w:name w:val="Character_20_style"/>
  </w:style>
  <w:style w:type="character" w:customStyle="1" w:styleId="WWCharLFO2LVL1">
    <w:name w:val="WW_CharLFO2LVL1"/>
    <w:rPr>
      <w:rFonts w:ascii="Symbol" w:hAnsi="Symbol"/>
      <w:sz w:val="20"/>
    </w:rPr>
  </w:style>
  <w:style w:type="character" w:customStyle="1" w:styleId="WWCharLFO2LVL2">
    <w:name w:val="WW_CharLFO2LVL2"/>
    <w:rPr>
      <w:rFonts w:ascii="Courier New" w:hAnsi="Courier New"/>
      <w:sz w:val="20"/>
    </w:rPr>
  </w:style>
  <w:style w:type="character" w:customStyle="1" w:styleId="WWCharLFO2LVL3">
    <w:name w:val="WW_CharLFO2LVL3"/>
    <w:rPr>
      <w:rFonts w:ascii="Wingdings" w:hAnsi="Wingdings"/>
      <w:sz w:val="20"/>
    </w:rPr>
  </w:style>
  <w:style w:type="character" w:customStyle="1" w:styleId="WWCharLFO2LVL4">
    <w:name w:val="WW_CharLFO2LVL4"/>
    <w:rPr>
      <w:rFonts w:ascii="Wingdings" w:hAnsi="Wingdings"/>
      <w:sz w:val="20"/>
    </w:rPr>
  </w:style>
  <w:style w:type="character" w:customStyle="1" w:styleId="WWCharLFO2LVL5">
    <w:name w:val="WW_CharLFO2LVL5"/>
    <w:rPr>
      <w:rFonts w:ascii="Wingdings" w:hAnsi="Wingdings"/>
      <w:sz w:val="20"/>
    </w:rPr>
  </w:style>
  <w:style w:type="character" w:customStyle="1" w:styleId="WWCharLFO2LVL6">
    <w:name w:val="WW_CharLFO2LVL6"/>
    <w:rPr>
      <w:rFonts w:ascii="Wingdings" w:hAnsi="Wingdings"/>
      <w:sz w:val="20"/>
    </w:rPr>
  </w:style>
  <w:style w:type="character" w:customStyle="1" w:styleId="WWCharLFO2LVL7">
    <w:name w:val="WW_CharLFO2LVL7"/>
    <w:rPr>
      <w:rFonts w:ascii="Wingdings" w:hAnsi="Wingdings"/>
      <w:sz w:val="20"/>
    </w:rPr>
  </w:style>
  <w:style w:type="character" w:customStyle="1" w:styleId="WWCharLFO2LVL8">
    <w:name w:val="WW_CharLFO2LVL8"/>
    <w:rPr>
      <w:rFonts w:ascii="Wingdings" w:hAnsi="Wingdings"/>
      <w:sz w:val="20"/>
    </w:rPr>
  </w:style>
  <w:style w:type="character" w:customStyle="1" w:styleId="WWCharLFO2LVL9">
    <w:name w:val="WW_CharLFO2LVL9"/>
    <w:rPr>
      <w:rFonts w:ascii="Wingdings" w:hAnsi="Wingdings"/>
      <w:sz w:val="20"/>
    </w:rPr>
  </w:style>
  <w:style w:type="character" w:customStyle="1" w:styleId="Fuentedeprrafopredeter2">
    <w:name w:val="Fuente de párrafo predeter.2"/>
  </w:style>
  <w:style w:type="character" w:customStyle="1" w:styleId="WWCharLFO3LVL1">
    <w:name w:val="WW_CharLFO3LVL1"/>
    <w:rPr>
      <w:rFonts w:ascii="Symbol" w:hAnsi="Symbol"/>
      <w:sz w:val="20"/>
    </w:rPr>
  </w:style>
  <w:style w:type="character" w:customStyle="1" w:styleId="WWCharLFO3LVL2">
    <w:name w:val="WW_CharLFO3LVL2"/>
    <w:rPr>
      <w:rFonts w:ascii="Courier New" w:hAnsi="Courier New"/>
      <w:sz w:val="20"/>
    </w:rPr>
  </w:style>
  <w:style w:type="character" w:customStyle="1" w:styleId="WWCharLFO3LVL3">
    <w:name w:val="WW_CharLFO3LVL3"/>
    <w:rPr>
      <w:rFonts w:ascii="Wingdings" w:hAnsi="Wingdings"/>
      <w:sz w:val="20"/>
    </w:rPr>
  </w:style>
  <w:style w:type="character" w:customStyle="1" w:styleId="WWCharLFO3LVL4">
    <w:name w:val="WW_CharLFO3LVL4"/>
    <w:rPr>
      <w:rFonts w:ascii="Wingdings" w:hAnsi="Wingdings"/>
      <w:sz w:val="20"/>
    </w:rPr>
  </w:style>
  <w:style w:type="character" w:customStyle="1" w:styleId="WWCharLFO3LVL5">
    <w:name w:val="WW_CharLFO3LVL5"/>
    <w:rPr>
      <w:rFonts w:ascii="Wingdings" w:hAnsi="Wingdings"/>
      <w:sz w:val="20"/>
    </w:rPr>
  </w:style>
  <w:style w:type="character" w:customStyle="1" w:styleId="WWCharLFO3LVL6">
    <w:name w:val="WW_CharLFO3LVL6"/>
    <w:rPr>
      <w:rFonts w:ascii="Wingdings" w:hAnsi="Wingdings"/>
      <w:sz w:val="20"/>
    </w:rPr>
  </w:style>
  <w:style w:type="character" w:customStyle="1" w:styleId="WWCharLFO3LVL7">
    <w:name w:val="WW_CharLFO3LVL7"/>
    <w:rPr>
      <w:rFonts w:ascii="Wingdings" w:hAnsi="Wingdings"/>
      <w:sz w:val="20"/>
    </w:rPr>
  </w:style>
  <w:style w:type="character" w:customStyle="1" w:styleId="WWCharLFO3LVL8">
    <w:name w:val="WW_CharLFO3LVL8"/>
    <w:rPr>
      <w:rFonts w:ascii="Wingdings" w:hAnsi="Wingdings"/>
      <w:sz w:val="20"/>
    </w:rPr>
  </w:style>
  <w:style w:type="character" w:customStyle="1" w:styleId="WWCharLFO3LVL9">
    <w:name w:val="WW_CharLFO3LVL9"/>
    <w:rPr>
      <w:rFonts w:ascii="Wingdings" w:hAnsi="Wingdings"/>
      <w:sz w:val="20"/>
    </w:rPr>
  </w:style>
  <w:style w:type="character" w:customStyle="1" w:styleId="WWCharLFO4LVL1">
    <w:name w:val="WW_CharLFO4LVL1"/>
    <w:rPr>
      <w:rFonts w:ascii="Symbol" w:hAnsi="Symbol"/>
      <w:sz w:val="20"/>
    </w:rPr>
  </w:style>
  <w:style w:type="character" w:customStyle="1" w:styleId="WWCharLFO4LVL2">
    <w:name w:val="WW_CharLFO4LVL2"/>
    <w:rPr>
      <w:rFonts w:ascii="Courier New" w:hAnsi="Courier New"/>
      <w:sz w:val="20"/>
    </w:rPr>
  </w:style>
  <w:style w:type="character" w:customStyle="1" w:styleId="WWCharLFO4LVL3">
    <w:name w:val="WW_CharLFO4LVL3"/>
    <w:rPr>
      <w:rFonts w:ascii="Wingdings" w:hAnsi="Wingdings"/>
      <w:sz w:val="20"/>
    </w:rPr>
  </w:style>
  <w:style w:type="character" w:customStyle="1" w:styleId="WWCharLFO4LVL4">
    <w:name w:val="WW_CharLFO4LVL4"/>
    <w:rPr>
      <w:rFonts w:ascii="Wingdings" w:hAnsi="Wingdings"/>
      <w:sz w:val="20"/>
    </w:rPr>
  </w:style>
  <w:style w:type="character" w:customStyle="1" w:styleId="WWCharLFO4LVL5">
    <w:name w:val="WW_CharLFO4LVL5"/>
    <w:rPr>
      <w:rFonts w:ascii="Wingdings" w:hAnsi="Wingdings"/>
      <w:sz w:val="20"/>
    </w:rPr>
  </w:style>
  <w:style w:type="character" w:customStyle="1" w:styleId="WWCharLFO4LVL6">
    <w:name w:val="WW_CharLFO4LVL6"/>
    <w:rPr>
      <w:rFonts w:ascii="Wingdings" w:hAnsi="Wingdings"/>
      <w:sz w:val="20"/>
    </w:rPr>
  </w:style>
  <w:style w:type="character" w:customStyle="1" w:styleId="WWCharLFO4LVL7">
    <w:name w:val="WW_CharLFO4LVL7"/>
    <w:rPr>
      <w:rFonts w:ascii="Wingdings" w:hAnsi="Wingdings"/>
      <w:sz w:val="20"/>
    </w:rPr>
  </w:style>
  <w:style w:type="character" w:customStyle="1" w:styleId="WWCharLFO4LVL8">
    <w:name w:val="WW_CharLFO4LVL8"/>
    <w:rPr>
      <w:rFonts w:ascii="Wingdings" w:hAnsi="Wingdings"/>
      <w:sz w:val="20"/>
    </w:rPr>
  </w:style>
  <w:style w:type="character" w:customStyle="1" w:styleId="WWCharLFO4LVL9">
    <w:name w:val="WW_CharLFO4LVL9"/>
    <w:rPr>
      <w:rFonts w:ascii="Wingdings" w:hAnsi="Wingdings"/>
      <w:sz w:val="20"/>
    </w:rPr>
  </w:style>
  <w:style w:type="character" w:customStyle="1" w:styleId="WWCharLFO5LVL1">
    <w:name w:val="WW_CharLFO5LVL1"/>
    <w:rPr>
      <w:rFonts w:ascii="Symbol" w:hAnsi="Symbol"/>
      <w:sz w:val="20"/>
    </w:rPr>
  </w:style>
  <w:style w:type="character" w:customStyle="1" w:styleId="WWCharLFO5LVL2">
    <w:name w:val="WW_CharLFO5LVL2"/>
    <w:rPr>
      <w:rFonts w:ascii="Courier New" w:hAnsi="Courier New"/>
      <w:sz w:val="20"/>
    </w:rPr>
  </w:style>
  <w:style w:type="character" w:customStyle="1" w:styleId="WWCharLFO5LVL3">
    <w:name w:val="WW_CharLFO5LVL3"/>
    <w:rPr>
      <w:rFonts w:ascii="Wingdings" w:hAnsi="Wingdings"/>
      <w:sz w:val="20"/>
    </w:rPr>
  </w:style>
  <w:style w:type="character" w:customStyle="1" w:styleId="WWCharLFO5LVL4">
    <w:name w:val="WW_CharLFO5LVL4"/>
    <w:rPr>
      <w:rFonts w:ascii="Wingdings" w:hAnsi="Wingdings"/>
      <w:sz w:val="20"/>
    </w:rPr>
  </w:style>
  <w:style w:type="character" w:customStyle="1" w:styleId="WWCharLFO5LVL5">
    <w:name w:val="WW_CharLFO5LVL5"/>
    <w:rPr>
      <w:rFonts w:ascii="Wingdings" w:hAnsi="Wingdings"/>
      <w:sz w:val="20"/>
    </w:rPr>
  </w:style>
  <w:style w:type="character" w:customStyle="1" w:styleId="WWCharLFO5LVL6">
    <w:name w:val="WW_CharLFO5LVL6"/>
    <w:rPr>
      <w:rFonts w:ascii="Wingdings" w:hAnsi="Wingdings"/>
      <w:sz w:val="20"/>
    </w:rPr>
  </w:style>
  <w:style w:type="character" w:customStyle="1" w:styleId="WWCharLFO5LVL7">
    <w:name w:val="WW_CharLFO5LVL7"/>
    <w:rPr>
      <w:rFonts w:ascii="Wingdings" w:hAnsi="Wingdings"/>
      <w:sz w:val="20"/>
    </w:rPr>
  </w:style>
  <w:style w:type="character" w:customStyle="1" w:styleId="WWCharLFO5LVL8">
    <w:name w:val="WW_CharLFO5LVL8"/>
    <w:rPr>
      <w:rFonts w:ascii="Wingdings" w:hAnsi="Wingdings"/>
      <w:sz w:val="20"/>
    </w:rPr>
  </w:style>
  <w:style w:type="character" w:customStyle="1" w:styleId="WWCharLFO5LVL9">
    <w:name w:val="WW_CharLFO5LVL9"/>
    <w:rPr>
      <w:rFonts w:ascii="Wingdings" w:hAnsi="Wingdings"/>
      <w:sz w:val="20"/>
    </w:rPr>
  </w:style>
  <w:style w:type="paragraph" w:customStyle="1" w:styleId="Encabezado1">
    <w:name w:val="Encabezado1"/>
    <w:basedOn w:val="Encabezado"/>
    <w:next w:val="Subttulo"/>
    <w:pPr>
      <w:keepNext/>
      <w:widowControl w:val="0"/>
      <w:spacing w:before="240" w:after="120"/>
      <w:ind w:firstLine="0"/>
      <w:jc w:val="center"/>
    </w:pPr>
    <w:rPr>
      <w:rFonts w:ascii="Lucidasans" w:eastAsia="HG Mincho Light J" w:hAnsi="Lucidasans" w:cs="Lucidasans"/>
      <w:b/>
      <w:color w:val="000000"/>
      <w:sz w:val="36"/>
    </w:rPr>
  </w:style>
  <w:style w:type="paragraph" w:styleId="Textoindependiente">
    <w:name w:val="Body Text"/>
    <w:basedOn w:val="Normal"/>
    <w:pPr>
      <w:spacing w:before="0" w:after="140" w:line="288" w:lineRule="auto"/>
    </w:pPr>
  </w:style>
  <w:style w:type="paragraph" w:styleId="Lista">
    <w:name w:val="List"/>
    <w:basedOn w:val="Normal"/>
    <w:pPr>
      <w:ind w:left="283" w:hanging="283"/>
    </w:pPr>
  </w:style>
  <w:style w:type="paragraph" w:styleId="Epgrafe">
    <w:name w:val="caption"/>
    <w:basedOn w:val="Normal"/>
    <w:qFormat/>
    <w:pPr>
      <w:suppressLineNumbers/>
      <w:spacing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Standard">
    <w:name w:val="Standard"/>
    <w:pPr>
      <w:suppressAutoHyphens/>
      <w:textAlignment w:val="baseline"/>
    </w:pPr>
    <w:rPr>
      <w:lang w:eastAsia="zh-CN"/>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pPr>
  </w:style>
  <w:style w:type="paragraph" w:customStyle="1" w:styleId="Puntotes">
    <w:name w:val="Puntotes"/>
    <w:basedOn w:val="Normal"/>
    <w:pPr>
      <w:numPr>
        <w:numId w:val="3"/>
      </w:numPr>
    </w:pPr>
    <w:rPr>
      <w:b/>
      <w:sz w:val="24"/>
    </w:rPr>
  </w:style>
  <w:style w:type="paragraph" w:styleId="Sangradetextonormal">
    <w:name w:val="Body Text Indent"/>
    <w:basedOn w:val="Normal"/>
  </w:style>
  <w:style w:type="paragraph" w:customStyle="1" w:styleId="Mapadeldocumento1">
    <w:name w:val="Mapa del documento1"/>
    <w:basedOn w:val="Normal"/>
    <w:pPr>
      <w:shd w:val="clear" w:color="auto" w:fill="000080"/>
    </w:pPr>
    <w:rPr>
      <w:rFonts w:ascii="Tahoma" w:hAnsi="Tahoma" w:cs="Tahoma"/>
    </w:rPr>
  </w:style>
  <w:style w:type="paragraph" w:customStyle="1" w:styleId="CODIGO">
    <w:name w:val="CODIGO"/>
    <w:basedOn w:val="Normal"/>
    <w:pPr>
      <w:ind w:left="709" w:firstLine="0"/>
      <w:jc w:val="left"/>
    </w:pPr>
    <w:rPr>
      <w:rFonts w:ascii="Courier New" w:hAnsi="Courier New" w:cs="Courier New"/>
    </w:rPr>
  </w:style>
  <w:style w:type="paragraph" w:styleId="Encabezado">
    <w:name w:val="header"/>
    <w:basedOn w:val="Normal"/>
  </w:style>
  <w:style w:type="paragraph" w:styleId="Piedepgina">
    <w:name w:val="footer"/>
    <w:basedOn w:val="Normal"/>
  </w:style>
  <w:style w:type="paragraph" w:styleId="TDC1">
    <w:name w:val="toc 1"/>
    <w:basedOn w:val="Normal"/>
    <w:next w:val="Normal"/>
    <w:pPr>
      <w:spacing w:before="360" w:after="360"/>
      <w:ind w:firstLine="0"/>
      <w:jc w:val="left"/>
    </w:pPr>
    <w:rPr>
      <w:b/>
      <w:bCs/>
      <w:caps/>
      <w:szCs w:val="26"/>
      <w:u w:val="single"/>
    </w:rPr>
  </w:style>
  <w:style w:type="paragraph" w:styleId="TDC2">
    <w:name w:val="toc 2"/>
    <w:basedOn w:val="Normal"/>
    <w:next w:val="Normal"/>
    <w:pPr>
      <w:spacing w:before="0"/>
      <w:ind w:firstLine="0"/>
      <w:jc w:val="left"/>
    </w:pPr>
    <w:rPr>
      <w:b/>
      <w:bCs/>
      <w:smallCaps/>
      <w:szCs w:val="26"/>
    </w:rPr>
  </w:style>
  <w:style w:type="paragraph" w:styleId="TDC3">
    <w:name w:val="toc 3"/>
    <w:basedOn w:val="Normal"/>
    <w:next w:val="Normal"/>
    <w:pPr>
      <w:spacing w:before="0"/>
      <w:ind w:firstLine="0"/>
      <w:jc w:val="left"/>
    </w:pPr>
    <w:rPr>
      <w:smallCaps/>
      <w:szCs w:val="26"/>
    </w:rPr>
  </w:style>
  <w:style w:type="paragraph" w:styleId="TDC4">
    <w:name w:val="toc 4"/>
    <w:basedOn w:val="Normal"/>
    <w:next w:val="Normal"/>
    <w:pPr>
      <w:spacing w:before="0"/>
      <w:ind w:firstLine="0"/>
      <w:jc w:val="left"/>
    </w:pPr>
    <w:rPr>
      <w:szCs w:val="26"/>
    </w:rPr>
  </w:style>
  <w:style w:type="paragraph" w:styleId="TDC5">
    <w:name w:val="toc 5"/>
    <w:basedOn w:val="Normal"/>
    <w:next w:val="Normal"/>
    <w:pPr>
      <w:spacing w:before="0"/>
      <w:ind w:firstLine="0"/>
      <w:jc w:val="left"/>
    </w:pPr>
    <w:rPr>
      <w:szCs w:val="26"/>
    </w:rPr>
  </w:style>
  <w:style w:type="paragraph" w:styleId="TDC6">
    <w:name w:val="toc 6"/>
    <w:basedOn w:val="Normal"/>
    <w:next w:val="Normal"/>
    <w:pPr>
      <w:spacing w:before="0"/>
      <w:ind w:firstLine="0"/>
      <w:jc w:val="left"/>
    </w:pPr>
    <w:rPr>
      <w:szCs w:val="26"/>
    </w:rPr>
  </w:style>
  <w:style w:type="paragraph" w:styleId="TDC7">
    <w:name w:val="toc 7"/>
    <w:basedOn w:val="Normal"/>
    <w:next w:val="Normal"/>
    <w:pPr>
      <w:spacing w:before="0"/>
      <w:ind w:firstLine="0"/>
      <w:jc w:val="left"/>
    </w:pPr>
    <w:rPr>
      <w:szCs w:val="26"/>
    </w:rPr>
  </w:style>
  <w:style w:type="paragraph" w:styleId="TDC8">
    <w:name w:val="toc 8"/>
    <w:basedOn w:val="Normal"/>
    <w:next w:val="Normal"/>
    <w:pPr>
      <w:spacing w:before="0"/>
      <w:ind w:firstLine="0"/>
      <w:jc w:val="left"/>
    </w:pPr>
    <w:rPr>
      <w:szCs w:val="26"/>
    </w:rPr>
  </w:style>
  <w:style w:type="paragraph" w:styleId="TDC9">
    <w:name w:val="toc 9"/>
    <w:basedOn w:val="Normal"/>
    <w:next w:val="Normal"/>
    <w:pPr>
      <w:spacing w:before="0"/>
      <w:ind w:firstLine="0"/>
      <w:jc w:val="left"/>
    </w:pPr>
    <w:rPr>
      <w:szCs w:val="26"/>
    </w:rPr>
  </w:style>
  <w:style w:type="paragraph" w:styleId="Subttulo">
    <w:name w:val="Subtitle"/>
    <w:basedOn w:val="Normal"/>
    <w:next w:val="Textoindependiente"/>
    <w:qFormat/>
    <w:pPr>
      <w:spacing w:before="0" w:after="60"/>
      <w:jc w:val="right"/>
    </w:pPr>
    <w:rPr>
      <w:sz w:val="24"/>
      <w:szCs w:val="24"/>
    </w:rPr>
  </w:style>
  <w:style w:type="paragraph" w:customStyle="1" w:styleId="Cabecera">
    <w:name w:val="Cabecera"/>
    <w:basedOn w:val="Normal"/>
    <w:pPr>
      <w:pBdr>
        <w:top w:val="single" w:sz="4" w:space="1" w:color="000000" w:shadow="1"/>
        <w:left w:val="single" w:sz="4" w:space="4" w:color="000000" w:shadow="1"/>
        <w:bottom w:val="single" w:sz="4" w:space="1" w:color="000000" w:shadow="1"/>
        <w:right w:val="single" w:sz="4" w:space="4" w:color="000000" w:shadow="1"/>
      </w:pBdr>
      <w:shd w:val="clear" w:color="auto" w:fill="FFFFFF"/>
      <w:ind w:firstLine="0"/>
      <w:jc w:val="center"/>
    </w:pPr>
    <w:rPr>
      <w:b/>
      <w:i/>
      <w:sz w:val="32"/>
    </w:rPr>
  </w:style>
  <w:style w:type="paragraph" w:customStyle="1" w:styleId="Estilo1">
    <w:name w:val="Estilo1"/>
    <w:basedOn w:val="Encabezado"/>
    <w:pPr>
      <w:spacing w:before="0" w:after="120"/>
    </w:pPr>
  </w:style>
  <w:style w:type="paragraph" w:styleId="Prrafodelista">
    <w:name w:val="List Paragraph"/>
    <w:basedOn w:val="Normal"/>
    <w:qFormat/>
    <w:pPr>
      <w:ind w:left="720" w:firstLine="0"/>
    </w:pPr>
  </w:style>
  <w:style w:type="paragraph" w:customStyle="1" w:styleId="Quotations">
    <w:name w:val="Quotations"/>
    <w:basedOn w:val="Standard"/>
    <w:pPr>
      <w:spacing w:after="283"/>
      <w:ind w:left="567" w:right="567"/>
    </w:pPr>
  </w:style>
  <w:style w:type="paragraph" w:customStyle="1" w:styleId="Index">
    <w:name w:val="Index"/>
    <w:basedOn w:val="Standard"/>
    <w:pPr>
      <w:suppressLineNumbers/>
    </w:pPr>
  </w:style>
  <w:style w:type="paragraph" w:customStyle="1" w:styleId="Contents1">
    <w:name w:val="Contents 1"/>
    <w:basedOn w:val="Index"/>
  </w:style>
  <w:style w:type="paragraph" w:customStyle="1" w:styleId="Contents2">
    <w:name w:val="Contents 2"/>
    <w:basedOn w:val="Index"/>
    <w:pPr>
      <w:ind w:left="283"/>
    </w:pPr>
  </w:style>
  <w:style w:type="paragraph" w:customStyle="1" w:styleId="Contents3">
    <w:name w:val="Contents 3"/>
    <w:basedOn w:val="Index"/>
    <w:pPr>
      <w:ind w:left="566"/>
    </w:pPr>
  </w:style>
  <w:style w:type="paragraph" w:customStyle="1" w:styleId="ContentsHeading">
    <w:name w:val="Contents Heading"/>
    <w:basedOn w:val="Heading"/>
    <w:pPr>
      <w:suppressLineNumbers/>
    </w:pPr>
    <w:rPr>
      <w:b/>
      <w:bCs/>
      <w:sz w:val="32"/>
      <w:szCs w:val="32"/>
    </w:rPr>
  </w:style>
  <w:style w:type="paragraph" w:styleId="Textodeglobo">
    <w:name w:val="Balloon Text"/>
    <w:basedOn w:val="Normal"/>
    <w:pPr>
      <w:spacing w:before="0"/>
    </w:pPr>
    <w:rPr>
      <w:rFonts w:ascii="Tahoma" w:hAnsi="Tahoma" w:cs="Tahoma"/>
      <w:sz w:val="16"/>
      <w:szCs w:val="16"/>
    </w:rPr>
  </w:style>
  <w:style w:type="paragraph" w:customStyle="1" w:styleId="Encabezamientoizquierdo">
    <w:name w:val="Encabezamiento izquierdo"/>
    <w:basedOn w:val="Normal"/>
    <w:pPr>
      <w:suppressLineNumbers/>
      <w:tabs>
        <w:tab w:val="center" w:pos="4252"/>
        <w:tab w:val="right" w:pos="8504"/>
      </w:tabs>
    </w:pPr>
  </w:style>
  <w:style w:type="paragraph" w:customStyle="1" w:styleId="LO-Normal">
    <w:name w:val="LO-Normal"/>
    <w:pPr>
      <w:widowControl w:val="0"/>
      <w:suppressAutoHyphens/>
    </w:pPr>
    <w:rPr>
      <w:rFonts w:ascii="Liberation Serif" w:eastAsia="SimSun" w:hAnsi="Liberation Serif" w:cs="Mangal"/>
      <w:sz w:val="24"/>
      <w:szCs w:val="24"/>
      <w:lang w:eastAsia="zh-CN" w:bidi="hi-IN"/>
    </w:rPr>
  </w:style>
  <w:style w:type="numbering" w:customStyle="1" w:styleId="WW8Num1">
    <w:name w:val="WW8Num1"/>
    <w:basedOn w:val="Sinlista"/>
    <w:rsid w:val="0054045D"/>
    <w:pPr>
      <w:numPr>
        <w:numId w:val="12"/>
      </w:numPr>
    </w:pPr>
  </w:style>
  <w:style w:type="paragraph" w:styleId="NormalWeb">
    <w:name w:val="Normal (Web)"/>
    <w:basedOn w:val="Normal"/>
    <w:uiPriority w:val="99"/>
    <w:semiHidden/>
    <w:unhideWhenUsed/>
    <w:rsid w:val="009C44EF"/>
    <w:pPr>
      <w:suppressAutoHyphens w:val="0"/>
      <w:spacing w:before="100" w:beforeAutospacing="1" w:after="100" w:afterAutospacing="1"/>
      <w:ind w:firstLine="0"/>
      <w:jc w:val="left"/>
      <w:textAlignment w:val="auto"/>
    </w:pPr>
    <w:rPr>
      <w:sz w:val="24"/>
      <w:szCs w:val="24"/>
      <w:lang w:eastAsia="es-ES"/>
    </w:rPr>
  </w:style>
  <w:style w:type="paragraph" w:customStyle="1" w:styleId="Default">
    <w:name w:val="Default"/>
    <w:rsid w:val="00FE52C8"/>
    <w:pPr>
      <w:autoSpaceDE w:val="0"/>
      <w:autoSpaceDN w:val="0"/>
      <w:adjustRightInd w:val="0"/>
    </w:pPr>
    <w:rPr>
      <w:color w:val="000000"/>
      <w:sz w:val="24"/>
      <w:szCs w:val="24"/>
    </w:rPr>
  </w:style>
  <w:style w:type="paragraph" w:styleId="HTMLconformatoprevio">
    <w:name w:val="HTML Preformatted"/>
    <w:basedOn w:val="Normal"/>
    <w:link w:val="HTMLconformatoprevioCar"/>
    <w:uiPriority w:val="99"/>
    <w:unhideWhenUsed/>
    <w:rsid w:val="00B4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ind w:firstLine="0"/>
      <w:jc w:val="left"/>
      <w:textAlignment w:val="auto"/>
    </w:pPr>
    <w:rPr>
      <w:rFonts w:ascii="Courier New" w:hAnsi="Courier New" w:cs="Courier New"/>
      <w:lang w:eastAsia="es-ES"/>
    </w:rPr>
  </w:style>
  <w:style w:type="character" w:customStyle="1" w:styleId="HTMLconformatoprevioCar">
    <w:name w:val="HTML con formato previo Car"/>
    <w:basedOn w:val="Fuentedeprrafopredeter"/>
    <w:link w:val="HTMLconformatoprevio"/>
    <w:uiPriority w:val="99"/>
    <w:rsid w:val="00B40853"/>
    <w:rPr>
      <w:rFonts w:ascii="Courier New" w:hAnsi="Courier New" w:cs="Courier New"/>
    </w:rPr>
  </w:style>
  <w:style w:type="character" w:customStyle="1" w:styleId="skimlinks-unlinked">
    <w:name w:val="skimlinks-unlinked"/>
    <w:basedOn w:val="Fuentedeprrafopredeter"/>
    <w:rsid w:val="00B40853"/>
  </w:style>
  <w:style w:type="table" w:styleId="Sombreadoclaro-nfasis5">
    <w:name w:val="Light Shading Accent 5"/>
    <w:basedOn w:val="Tablanormal"/>
    <w:uiPriority w:val="60"/>
    <w:rsid w:val="002B370D"/>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97788">
      <w:bodyDiv w:val="1"/>
      <w:marLeft w:val="0"/>
      <w:marRight w:val="0"/>
      <w:marTop w:val="0"/>
      <w:marBottom w:val="0"/>
      <w:divBdr>
        <w:top w:val="none" w:sz="0" w:space="0" w:color="auto"/>
        <w:left w:val="none" w:sz="0" w:space="0" w:color="auto"/>
        <w:bottom w:val="none" w:sz="0" w:space="0" w:color="auto"/>
        <w:right w:val="none" w:sz="0" w:space="0" w:color="auto"/>
      </w:divBdr>
    </w:div>
    <w:div w:id="109934192">
      <w:bodyDiv w:val="1"/>
      <w:marLeft w:val="0"/>
      <w:marRight w:val="0"/>
      <w:marTop w:val="0"/>
      <w:marBottom w:val="0"/>
      <w:divBdr>
        <w:top w:val="none" w:sz="0" w:space="0" w:color="auto"/>
        <w:left w:val="none" w:sz="0" w:space="0" w:color="auto"/>
        <w:bottom w:val="none" w:sz="0" w:space="0" w:color="auto"/>
        <w:right w:val="none" w:sz="0" w:space="0" w:color="auto"/>
      </w:divBdr>
      <w:divsChild>
        <w:div w:id="793671598">
          <w:marLeft w:val="0"/>
          <w:marRight w:val="0"/>
          <w:marTop w:val="0"/>
          <w:marBottom w:val="0"/>
          <w:divBdr>
            <w:top w:val="none" w:sz="0" w:space="0" w:color="auto"/>
            <w:left w:val="none" w:sz="0" w:space="0" w:color="auto"/>
            <w:bottom w:val="none" w:sz="0" w:space="0" w:color="auto"/>
            <w:right w:val="none" w:sz="0" w:space="0" w:color="auto"/>
          </w:divBdr>
        </w:div>
        <w:div w:id="2093551493">
          <w:marLeft w:val="0"/>
          <w:marRight w:val="0"/>
          <w:marTop w:val="0"/>
          <w:marBottom w:val="0"/>
          <w:divBdr>
            <w:top w:val="none" w:sz="0" w:space="0" w:color="auto"/>
            <w:left w:val="none" w:sz="0" w:space="0" w:color="auto"/>
            <w:bottom w:val="none" w:sz="0" w:space="0" w:color="auto"/>
            <w:right w:val="none" w:sz="0" w:space="0" w:color="auto"/>
          </w:divBdr>
        </w:div>
        <w:div w:id="1705983724">
          <w:marLeft w:val="0"/>
          <w:marRight w:val="0"/>
          <w:marTop w:val="0"/>
          <w:marBottom w:val="0"/>
          <w:divBdr>
            <w:top w:val="none" w:sz="0" w:space="0" w:color="auto"/>
            <w:left w:val="none" w:sz="0" w:space="0" w:color="auto"/>
            <w:bottom w:val="none" w:sz="0" w:space="0" w:color="auto"/>
            <w:right w:val="none" w:sz="0" w:space="0" w:color="auto"/>
          </w:divBdr>
        </w:div>
        <w:div w:id="69619245">
          <w:marLeft w:val="0"/>
          <w:marRight w:val="0"/>
          <w:marTop w:val="0"/>
          <w:marBottom w:val="0"/>
          <w:divBdr>
            <w:top w:val="none" w:sz="0" w:space="0" w:color="auto"/>
            <w:left w:val="none" w:sz="0" w:space="0" w:color="auto"/>
            <w:bottom w:val="none" w:sz="0" w:space="0" w:color="auto"/>
            <w:right w:val="none" w:sz="0" w:space="0" w:color="auto"/>
          </w:divBdr>
        </w:div>
        <w:div w:id="938028836">
          <w:marLeft w:val="0"/>
          <w:marRight w:val="0"/>
          <w:marTop w:val="0"/>
          <w:marBottom w:val="0"/>
          <w:divBdr>
            <w:top w:val="none" w:sz="0" w:space="0" w:color="auto"/>
            <w:left w:val="none" w:sz="0" w:space="0" w:color="auto"/>
            <w:bottom w:val="none" w:sz="0" w:space="0" w:color="auto"/>
            <w:right w:val="none" w:sz="0" w:space="0" w:color="auto"/>
          </w:divBdr>
        </w:div>
        <w:div w:id="532957723">
          <w:marLeft w:val="0"/>
          <w:marRight w:val="0"/>
          <w:marTop w:val="0"/>
          <w:marBottom w:val="0"/>
          <w:divBdr>
            <w:top w:val="none" w:sz="0" w:space="0" w:color="auto"/>
            <w:left w:val="none" w:sz="0" w:space="0" w:color="auto"/>
            <w:bottom w:val="none" w:sz="0" w:space="0" w:color="auto"/>
            <w:right w:val="none" w:sz="0" w:space="0" w:color="auto"/>
          </w:divBdr>
        </w:div>
      </w:divsChild>
    </w:div>
    <w:div w:id="210119841">
      <w:bodyDiv w:val="1"/>
      <w:marLeft w:val="0"/>
      <w:marRight w:val="0"/>
      <w:marTop w:val="0"/>
      <w:marBottom w:val="0"/>
      <w:divBdr>
        <w:top w:val="none" w:sz="0" w:space="0" w:color="auto"/>
        <w:left w:val="none" w:sz="0" w:space="0" w:color="auto"/>
        <w:bottom w:val="none" w:sz="0" w:space="0" w:color="auto"/>
        <w:right w:val="none" w:sz="0" w:space="0" w:color="auto"/>
      </w:divBdr>
      <w:divsChild>
        <w:div w:id="2033262706">
          <w:marLeft w:val="0"/>
          <w:marRight w:val="0"/>
          <w:marTop w:val="0"/>
          <w:marBottom w:val="0"/>
          <w:divBdr>
            <w:top w:val="none" w:sz="0" w:space="0" w:color="auto"/>
            <w:left w:val="none" w:sz="0" w:space="0" w:color="auto"/>
            <w:bottom w:val="none" w:sz="0" w:space="0" w:color="auto"/>
            <w:right w:val="none" w:sz="0" w:space="0" w:color="auto"/>
          </w:divBdr>
        </w:div>
        <w:div w:id="1163936849">
          <w:marLeft w:val="0"/>
          <w:marRight w:val="0"/>
          <w:marTop w:val="0"/>
          <w:marBottom w:val="0"/>
          <w:divBdr>
            <w:top w:val="none" w:sz="0" w:space="0" w:color="auto"/>
            <w:left w:val="none" w:sz="0" w:space="0" w:color="auto"/>
            <w:bottom w:val="none" w:sz="0" w:space="0" w:color="auto"/>
            <w:right w:val="none" w:sz="0" w:space="0" w:color="auto"/>
          </w:divBdr>
        </w:div>
        <w:div w:id="2120953558">
          <w:marLeft w:val="0"/>
          <w:marRight w:val="0"/>
          <w:marTop w:val="0"/>
          <w:marBottom w:val="0"/>
          <w:divBdr>
            <w:top w:val="none" w:sz="0" w:space="0" w:color="auto"/>
            <w:left w:val="none" w:sz="0" w:space="0" w:color="auto"/>
            <w:bottom w:val="none" w:sz="0" w:space="0" w:color="auto"/>
            <w:right w:val="none" w:sz="0" w:space="0" w:color="auto"/>
          </w:divBdr>
        </w:div>
        <w:div w:id="1589654352">
          <w:marLeft w:val="0"/>
          <w:marRight w:val="0"/>
          <w:marTop w:val="0"/>
          <w:marBottom w:val="0"/>
          <w:divBdr>
            <w:top w:val="none" w:sz="0" w:space="0" w:color="auto"/>
            <w:left w:val="none" w:sz="0" w:space="0" w:color="auto"/>
            <w:bottom w:val="none" w:sz="0" w:space="0" w:color="auto"/>
            <w:right w:val="none" w:sz="0" w:space="0" w:color="auto"/>
          </w:divBdr>
        </w:div>
      </w:divsChild>
    </w:div>
    <w:div w:id="237982658">
      <w:bodyDiv w:val="1"/>
      <w:marLeft w:val="0"/>
      <w:marRight w:val="0"/>
      <w:marTop w:val="0"/>
      <w:marBottom w:val="0"/>
      <w:divBdr>
        <w:top w:val="none" w:sz="0" w:space="0" w:color="auto"/>
        <w:left w:val="none" w:sz="0" w:space="0" w:color="auto"/>
        <w:bottom w:val="none" w:sz="0" w:space="0" w:color="auto"/>
        <w:right w:val="none" w:sz="0" w:space="0" w:color="auto"/>
      </w:divBdr>
    </w:div>
    <w:div w:id="299917783">
      <w:bodyDiv w:val="1"/>
      <w:marLeft w:val="0"/>
      <w:marRight w:val="0"/>
      <w:marTop w:val="0"/>
      <w:marBottom w:val="0"/>
      <w:divBdr>
        <w:top w:val="none" w:sz="0" w:space="0" w:color="auto"/>
        <w:left w:val="none" w:sz="0" w:space="0" w:color="auto"/>
        <w:bottom w:val="none" w:sz="0" w:space="0" w:color="auto"/>
        <w:right w:val="none" w:sz="0" w:space="0" w:color="auto"/>
      </w:divBdr>
      <w:divsChild>
        <w:div w:id="1582131127">
          <w:marLeft w:val="0"/>
          <w:marRight w:val="0"/>
          <w:marTop w:val="0"/>
          <w:marBottom w:val="0"/>
          <w:divBdr>
            <w:top w:val="none" w:sz="0" w:space="0" w:color="auto"/>
            <w:left w:val="none" w:sz="0" w:space="0" w:color="auto"/>
            <w:bottom w:val="none" w:sz="0" w:space="0" w:color="auto"/>
            <w:right w:val="none" w:sz="0" w:space="0" w:color="auto"/>
          </w:divBdr>
        </w:div>
        <w:div w:id="232741326">
          <w:marLeft w:val="0"/>
          <w:marRight w:val="0"/>
          <w:marTop w:val="0"/>
          <w:marBottom w:val="0"/>
          <w:divBdr>
            <w:top w:val="none" w:sz="0" w:space="0" w:color="auto"/>
            <w:left w:val="none" w:sz="0" w:space="0" w:color="auto"/>
            <w:bottom w:val="none" w:sz="0" w:space="0" w:color="auto"/>
            <w:right w:val="none" w:sz="0" w:space="0" w:color="auto"/>
          </w:divBdr>
        </w:div>
        <w:div w:id="1673215685">
          <w:marLeft w:val="0"/>
          <w:marRight w:val="0"/>
          <w:marTop w:val="0"/>
          <w:marBottom w:val="0"/>
          <w:divBdr>
            <w:top w:val="none" w:sz="0" w:space="0" w:color="auto"/>
            <w:left w:val="none" w:sz="0" w:space="0" w:color="auto"/>
            <w:bottom w:val="none" w:sz="0" w:space="0" w:color="auto"/>
            <w:right w:val="none" w:sz="0" w:space="0" w:color="auto"/>
          </w:divBdr>
        </w:div>
        <w:div w:id="700522132">
          <w:marLeft w:val="0"/>
          <w:marRight w:val="0"/>
          <w:marTop w:val="0"/>
          <w:marBottom w:val="0"/>
          <w:divBdr>
            <w:top w:val="none" w:sz="0" w:space="0" w:color="auto"/>
            <w:left w:val="none" w:sz="0" w:space="0" w:color="auto"/>
            <w:bottom w:val="none" w:sz="0" w:space="0" w:color="auto"/>
            <w:right w:val="none" w:sz="0" w:space="0" w:color="auto"/>
          </w:divBdr>
        </w:div>
      </w:divsChild>
    </w:div>
    <w:div w:id="616333026">
      <w:bodyDiv w:val="1"/>
      <w:marLeft w:val="0"/>
      <w:marRight w:val="0"/>
      <w:marTop w:val="0"/>
      <w:marBottom w:val="0"/>
      <w:divBdr>
        <w:top w:val="none" w:sz="0" w:space="0" w:color="auto"/>
        <w:left w:val="none" w:sz="0" w:space="0" w:color="auto"/>
        <w:bottom w:val="none" w:sz="0" w:space="0" w:color="auto"/>
        <w:right w:val="none" w:sz="0" w:space="0" w:color="auto"/>
      </w:divBdr>
    </w:div>
    <w:div w:id="649096579">
      <w:bodyDiv w:val="1"/>
      <w:marLeft w:val="0"/>
      <w:marRight w:val="0"/>
      <w:marTop w:val="0"/>
      <w:marBottom w:val="0"/>
      <w:divBdr>
        <w:top w:val="none" w:sz="0" w:space="0" w:color="auto"/>
        <w:left w:val="none" w:sz="0" w:space="0" w:color="auto"/>
        <w:bottom w:val="none" w:sz="0" w:space="0" w:color="auto"/>
        <w:right w:val="none" w:sz="0" w:space="0" w:color="auto"/>
      </w:divBdr>
      <w:divsChild>
        <w:div w:id="507212261">
          <w:marLeft w:val="0"/>
          <w:marRight w:val="0"/>
          <w:marTop w:val="0"/>
          <w:marBottom w:val="0"/>
          <w:divBdr>
            <w:top w:val="none" w:sz="0" w:space="0" w:color="auto"/>
            <w:left w:val="none" w:sz="0" w:space="0" w:color="auto"/>
            <w:bottom w:val="none" w:sz="0" w:space="0" w:color="auto"/>
            <w:right w:val="none" w:sz="0" w:space="0" w:color="auto"/>
          </w:divBdr>
        </w:div>
        <w:div w:id="153226609">
          <w:marLeft w:val="0"/>
          <w:marRight w:val="0"/>
          <w:marTop w:val="0"/>
          <w:marBottom w:val="0"/>
          <w:divBdr>
            <w:top w:val="none" w:sz="0" w:space="0" w:color="auto"/>
            <w:left w:val="none" w:sz="0" w:space="0" w:color="auto"/>
            <w:bottom w:val="none" w:sz="0" w:space="0" w:color="auto"/>
            <w:right w:val="none" w:sz="0" w:space="0" w:color="auto"/>
          </w:divBdr>
        </w:div>
        <w:div w:id="606040791">
          <w:marLeft w:val="0"/>
          <w:marRight w:val="0"/>
          <w:marTop w:val="0"/>
          <w:marBottom w:val="0"/>
          <w:divBdr>
            <w:top w:val="none" w:sz="0" w:space="0" w:color="auto"/>
            <w:left w:val="none" w:sz="0" w:space="0" w:color="auto"/>
            <w:bottom w:val="none" w:sz="0" w:space="0" w:color="auto"/>
            <w:right w:val="none" w:sz="0" w:space="0" w:color="auto"/>
          </w:divBdr>
        </w:div>
        <w:div w:id="1497844542">
          <w:marLeft w:val="0"/>
          <w:marRight w:val="0"/>
          <w:marTop w:val="0"/>
          <w:marBottom w:val="0"/>
          <w:divBdr>
            <w:top w:val="none" w:sz="0" w:space="0" w:color="auto"/>
            <w:left w:val="none" w:sz="0" w:space="0" w:color="auto"/>
            <w:bottom w:val="none" w:sz="0" w:space="0" w:color="auto"/>
            <w:right w:val="none" w:sz="0" w:space="0" w:color="auto"/>
          </w:divBdr>
        </w:div>
      </w:divsChild>
    </w:div>
    <w:div w:id="950356161">
      <w:bodyDiv w:val="1"/>
      <w:marLeft w:val="0"/>
      <w:marRight w:val="0"/>
      <w:marTop w:val="0"/>
      <w:marBottom w:val="0"/>
      <w:divBdr>
        <w:top w:val="none" w:sz="0" w:space="0" w:color="auto"/>
        <w:left w:val="none" w:sz="0" w:space="0" w:color="auto"/>
        <w:bottom w:val="none" w:sz="0" w:space="0" w:color="auto"/>
        <w:right w:val="none" w:sz="0" w:space="0" w:color="auto"/>
      </w:divBdr>
    </w:div>
    <w:div w:id="1450858543">
      <w:bodyDiv w:val="1"/>
      <w:marLeft w:val="0"/>
      <w:marRight w:val="0"/>
      <w:marTop w:val="0"/>
      <w:marBottom w:val="0"/>
      <w:divBdr>
        <w:top w:val="none" w:sz="0" w:space="0" w:color="auto"/>
        <w:left w:val="none" w:sz="0" w:space="0" w:color="auto"/>
        <w:bottom w:val="none" w:sz="0" w:space="0" w:color="auto"/>
        <w:right w:val="none" w:sz="0" w:space="0" w:color="auto"/>
      </w:divBdr>
      <w:divsChild>
        <w:div w:id="582957449">
          <w:marLeft w:val="0"/>
          <w:marRight w:val="0"/>
          <w:marTop w:val="0"/>
          <w:marBottom w:val="0"/>
          <w:divBdr>
            <w:top w:val="none" w:sz="0" w:space="0" w:color="auto"/>
            <w:left w:val="none" w:sz="0" w:space="0" w:color="auto"/>
            <w:bottom w:val="none" w:sz="0" w:space="0" w:color="auto"/>
            <w:right w:val="none" w:sz="0" w:space="0" w:color="auto"/>
          </w:divBdr>
        </w:div>
        <w:div w:id="1599368706">
          <w:marLeft w:val="0"/>
          <w:marRight w:val="0"/>
          <w:marTop w:val="0"/>
          <w:marBottom w:val="0"/>
          <w:divBdr>
            <w:top w:val="none" w:sz="0" w:space="0" w:color="auto"/>
            <w:left w:val="none" w:sz="0" w:space="0" w:color="auto"/>
            <w:bottom w:val="none" w:sz="0" w:space="0" w:color="auto"/>
            <w:right w:val="none" w:sz="0" w:space="0" w:color="auto"/>
          </w:divBdr>
        </w:div>
        <w:div w:id="1760248995">
          <w:marLeft w:val="0"/>
          <w:marRight w:val="0"/>
          <w:marTop w:val="0"/>
          <w:marBottom w:val="0"/>
          <w:divBdr>
            <w:top w:val="none" w:sz="0" w:space="0" w:color="auto"/>
            <w:left w:val="none" w:sz="0" w:space="0" w:color="auto"/>
            <w:bottom w:val="none" w:sz="0" w:space="0" w:color="auto"/>
            <w:right w:val="none" w:sz="0" w:space="0" w:color="auto"/>
          </w:divBdr>
        </w:div>
        <w:div w:id="721445541">
          <w:marLeft w:val="0"/>
          <w:marRight w:val="0"/>
          <w:marTop w:val="0"/>
          <w:marBottom w:val="0"/>
          <w:divBdr>
            <w:top w:val="none" w:sz="0" w:space="0" w:color="auto"/>
            <w:left w:val="none" w:sz="0" w:space="0" w:color="auto"/>
            <w:bottom w:val="none" w:sz="0" w:space="0" w:color="auto"/>
            <w:right w:val="none" w:sz="0" w:space="0" w:color="auto"/>
          </w:divBdr>
        </w:div>
        <w:div w:id="1740327713">
          <w:marLeft w:val="0"/>
          <w:marRight w:val="0"/>
          <w:marTop w:val="0"/>
          <w:marBottom w:val="0"/>
          <w:divBdr>
            <w:top w:val="none" w:sz="0" w:space="0" w:color="auto"/>
            <w:left w:val="none" w:sz="0" w:space="0" w:color="auto"/>
            <w:bottom w:val="none" w:sz="0" w:space="0" w:color="auto"/>
            <w:right w:val="none" w:sz="0" w:space="0" w:color="auto"/>
          </w:divBdr>
        </w:div>
      </w:divsChild>
    </w:div>
    <w:div w:id="1469585531">
      <w:bodyDiv w:val="1"/>
      <w:marLeft w:val="0"/>
      <w:marRight w:val="0"/>
      <w:marTop w:val="0"/>
      <w:marBottom w:val="0"/>
      <w:divBdr>
        <w:top w:val="none" w:sz="0" w:space="0" w:color="auto"/>
        <w:left w:val="none" w:sz="0" w:space="0" w:color="auto"/>
        <w:bottom w:val="none" w:sz="0" w:space="0" w:color="auto"/>
        <w:right w:val="none" w:sz="0" w:space="0" w:color="auto"/>
      </w:divBdr>
      <w:divsChild>
        <w:div w:id="589581828">
          <w:marLeft w:val="0"/>
          <w:marRight w:val="0"/>
          <w:marTop w:val="0"/>
          <w:marBottom w:val="0"/>
          <w:divBdr>
            <w:top w:val="none" w:sz="0" w:space="0" w:color="auto"/>
            <w:left w:val="none" w:sz="0" w:space="0" w:color="auto"/>
            <w:bottom w:val="none" w:sz="0" w:space="0" w:color="auto"/>
            <w:right w:val="none" w:sz="0" w:space="0" w:color="auto"/>
          </w:divBdr>
        </w:div>
        <w:div w:id="2125271680">
          <w:marLeft w:val="0"/>
          <w:marRight w:val="0"/>
          <w:marTop w:val="0"/>
          <w:marBottom w:val="0"/>
          <w:divBdr>
            <w:top w:val="none" w:sz="0" w:space="0" w:color="auto"/>
            <w:left w:val="none" w:sz="0" w:space="0" w:color="auto"/>
            <w:bottom w:val="none" w:sz="0" w:space="0" w:color="auto"/>
            <w:right w:val="none" w:sz="0" w:space="0" w:color="auto"/>
          </w:divBdr>
        </w:div>
        <w:div w:id="1218472510">
          <w:marLeft w:val="0"/>
          <w:marRight w:val="0"/>
          <w:marTop w:val="0"/>
          <w:marBottom w:val="0"/>
          <w:divBdr>
            <w:top w:val="none" w:sz="0" w:space="0" w:color="auto"/>
            <w:left w:val="none" w:sz="0" w:space="0" w:color="auto"/>
            <w:bottom w:val="none" w:sz="0" w:space="0" w:color="auto"/>
            <w:right w:val="none" w:sz="0" w:space="0" w:color="auto"/>
          </w:divBdr>
        </w:div>
        <w:div w:id="36902313">
          <w:marLeft w:val="0"/>
          <w:marRight w:val="0"/>
          <w:marTop w:val="0"/>
          <w:marBottom w:val="0"/>
          <w:divBdr>
            <w:top w:val="none" w:sz="0" w:space="0" w:color="auto"/>
            <w:left w:val="none" w:sz="0" w:space="0" w:color="auto"/>
            <w:bottom w:val="none" w:sz="0" w:space="0" w:color="auto"/>
            <w:right w:val="none" w:sz="0" w:space="0" w:color="auto"/>
          </w:divBdr>
        </w:div>
        <w:div w:id="1901598660">
          <w:marLeft w:val="0"/>
          <w:marRight w:val="0"/>
          <w:marTop w:val="0"/>
          <w:marBottom w:val="0"/>
          <w:divBdr>
            <w:top w:val="none" w:sz="0" w:space="0" w:color="auto"/>
            <w:left w:val="none" w:sz="0" w:space="0" w:color="auto"/>
            <w:bottom w:val="none" w:sz="0" w:space="0" w:color="auto"/>
            <w:right w:val="none" w:sz="0" w:space="0" w:color="auto"/>
          </w:divBdr>
        </w:div>
        <w:div w:id="1014966059">
          <w:marLeft w:val="0"/>
          <w:marRight w:val="0"/>
          <w:marTop w:val="0"/>
          <w:marBottom w:val="0"/>
          <w:divBdr>
            <w:top w:val="none" w:sz="0" w:space="0" w:color="auto"/>
            <w:left w:val="none" w:sz="0" w:space="0" w:color="auto"/>
            <w:bottom w:val="none" w:sz="0" w:space="0" w:color="auto"/>
            <w:right w:val="none" w:sz="0" w:space="0" w:color="auto"/>
          </w:divBdr>
        </w:div>
        <w:div w:id="1064336492">
          <w:marLeft w:val="0"/>
          <w:marRight w:val="0"/>
          <w:marTop w:val="0"/>
          <w:marBottom w:val="0"/>
          <w:divBdr>
            <w:top w:val="none" w:sz="0" w:space="0" w:color="auto"/>
            <w:left w:val="none" w:sz="0" w:space="0" w:color="auto"/>
            <w:bottom w:val="none" w:sz="0" w:space="0" w:color="auto"/>
            <w:right w:val="none" w:sz="0" w:space="0" w:color="auto"/>
          </w:divBdr>
        </w:div>
        <w:div w:id="1717124894">
          <w:marLeft w:val="0"/>
          <w:marRight w:val="0"/>
          <w:marTop w:val="0"/>
          <w:marBottom w:val="0"/>
          <w:divBdr>
            <w:top w:val="none" w:sz="0" w:space="0" w:color="auto"/>
            <w:left w:val="none" w:sz="0" w:space="0" w:color="auto"/>
            <w:bottom w:val="none" w:sz="0" w:space="0" w:color="auto"/>
            <w:right w:val="none" w:sz="0" w:space="0" w:color="auto"/>
          </w:divBdr>
        </w:div>
        <w:div w:id="1905067058">
          <w:marLeft w:val="0"/>
          <w:marRight w:val="0"/>
          <w:marTop w:val="0"/>
          <w:marBottom w:val="0"/>
          <w:divBdr>
            <w:top w:val="none" w:sz="0" w:space="0" w:color="auto"/>
            <w:left w:val="none" w:sz="0" w:space="0" w:color="auto"/>
            <w:bottom w:val="none" w:sz="0" w:space="0" w:color="auto"/>
            <w:right w:val="none" w:sz="0" w:space="0" w:color="auto"/>
          </w:divBdr>
        </w:div>
        <w:div w:id="87388874">
          <w:marLeft w:val="0"/>
          <w:marRight w:val="0"/>
          <w:marTop w:val="0"/>
          <w:marBottom w:val="0"/>
          <w:divBdr>
            <w:top w:val="none" w:sz="0" w:space="0" w:color="auto"/>
            <w:left w:val="none" w:sz="0" w:space="0" w:color="auto"/>
            <w:bottom w:val="none" w:sz="0" w:space="0" w:color="auto"/>
            <w:right w:val="none" w:sz="0" w:space="0" w:color="auto"/>
          </w:divBdr>
        </w:div>
        <w:div w:id="1207990200">
          <w:marLeft w:val="0"/>
          <w:marRight w:val="0"/>
          <w:marTop w:val="0"/>
          <w:marBottom w:val="0"/>
          <w:divBdr>
            <w:top w:val="none" w:sz="0" w:space="0" w:color="auto"/>
            <w:left w:val="none" w:sz="0" w:space="0" w:color="auto"/>
            <w:bottom w:val="none" w:sz="0" w:space="0" w:color="auto"/>
            <w:right w:val="none" w:sz="0" w:space="0" w:color="auto"/>
          </w:divBdr>
        </w:div>
        <w:div w:id="1945502545">
          <w:marLeft w:val="0"/>
          <w:marRight w:val="0"/>
          <w:marTop w:val="0"/>
          <w:marBottom w:val="0"/>
          <w:divBdr>
            <w:top w:val="none" w:sz="0" w:space="0" w:color="auto"/>
            <w:left w:val="none" w:sz="0" w:space="0" w:color="auto"/>
            <w:bottom w:val="none" w:sz="0" w:space="0" w:color="auto"/>
            <w:right w:val="none" w:sz="0" w:space="0" w:color="auto"/>
          </w:divBdr>
        </w:div>
        <w:div w:id="1233465577">
          <w:marLeft w:val="0"/>
          <w:marRight w:val="0"/>
          <w:marTop w:val="0"/>
          <w:marBottom w:val="0"/>
          <w:divBdr>
            <w:top w:val="none" w:sz="0" w:space="0" w:color="auto"/>
            <w:left w:val="none" w:sz="0" w:space="0" w:color="auto"/>
            <w:bottom w:val="none" w:sz="0" w:space="0" w:color="auto"/>
            <w:right w:val="none" w:sz="0" w:space="0" w:color="auto"/>
          </w:divBdr>
        </w:div>
        <w:div w:id="1865435998">
          <w:marLeft w:val="0"/>
          <w:marRight w:val="0"/>
          <w:marTop w:val="0"/>
          <w:marBottom w:val="0"/>
          <w:divBdr>
            <w:top w:val="none" w:sz="0" w:space="0" w:color="auto"/>
            <w:left w:val="none" w:sz="0" w:space="0" w:color="auto"/>
            <w:bottom w:val="none" w:sz="0" w:space="0" w:color="auto"/>
            <w:right w:val="none" w:sz="0" w:space="0" w:color="auto"/>
          </w:divBdr>
        </w:div>
        <w:div w:id="1896430006">
          <w:marLeft w:val="0"/>
          <w:marRight w:val="0"/>
          <w:marTop w:val="0"/>
          <w:marBottom w:val="0"/>
          <w:divBdr>
            <w:top w:val="none" w:sz="0" w:space="0" w:color="auto"/>
            <w:left w:val="none" w:sz="0" w:space="0" w:color="auto"/>
            <w:bottom w:val="none" w:sz="0" w:space="0" w:color="auto"/>
            <w:right w:val="none" w:sz="0" w:space="0" w:color="auto"/>
          </w:divBdr>
        </w:div>
        <w:div w:id="508836398">
          <w:marLeft w:val="0"/>
          <w:marRight w:val="0"/>
          <w:marTop w:val="0"/>
          <w:marBottom w:val="0"/>
          <w:divBdr>
            <w:top w:val="none" w:sz="0" w:space="0" w:color="auto"/>
            <w:left w:val="none" w:sz="0" w:space="0" w:color="auto"/>
            <w:bottom w:val="none" w:sz="0" w:space="0" w:color="auto"/>
            <w:right w:val="none" w:sz="0" w:space="0" w:color="auto"/>
          </w:divBdr>
        </w:div>
        <w:div w:id="105782827">
          <w:marLeft w:val="0"/>
          <w:marRight w:val="0"/>
          <w:marTop w:val="0"/>
          <w:marBottom w:val="0"/>
          <w:divBdr>
            <w:top w:val="none" w:sz="0" w:space="0" w:color="auto"/>
            <w:left w:val="none" w:sz="0" w:space="0" w:color="auto"/>
            <w:bottom w:val="none" w:sz="0" w:space="0" w:color="auto"/>
            <w:right w:val="none" w:sz="0" w:space="0" w:color="auto"/>
          </w:divBdr>
        </w:div>
        <w:div w:id="1474835129">
          <w:marLeft w:val="0"/>
          <w:marRight w:val="0"/>
          <w:marTop w:val="0"/>
          <w:marBottom w:val="0"/>
          <w:divBdr>
            <w:top w:val="none" w:sz="0" w:space="0" w:color="auto"/>
            <w:left w:val="none" w:sz="0" w:space="0" w:color="auto"/>
            <w:bottom w:val="none" w:sz="0" w:space="0" w:color="auto"/>
            <w:right w:val="none" w:sz="0" w:space="0" w:color="auto"/>
          </w:divBdr>
        </w:div>
        <w:div w:id="193201513">
          <w:marLeft w:val="0"/>
          <w:marRight w:val="0"/>
          <w:marTop w:val="0"/>
          <w:marBottom w:val="0"/>
          <w:divBdr>
            <w:top w:val="none" w:sz="0" w:space="0" w:color="auto"/>
            <w:left w:val="none" w:sz="0" w:space="0" w:color="auto"/>
            <w:bottom w:val="none" w:sz="0" w:space="0" w:color="auto"/>
            <w:right w:val="none" w:sz="0" w:space="0" w:color="auto"/>
          </w:divBdr>
        </w:div>
        <w:div w:id="347365339">
          <w:marLeft w:val="0"/>
          <w:marRight w:val="0"/>
          <w:marTop w:val="0"/>
          <w:marBottom w:val="0"/>
          <w:divBdr>
            <w:top w:val="none" w:sz="0" w:space="0" w:color="auto"/>
            <w:left w:val="none" w:sz="0" w:space="0" w:color="auto"/>
            <w:bottom w:val="none" w:sz="0" w:space="0" w:color="auto"/>
            <w:right w:val="none" w:sz="0" w:space="0" w:color="auto"/>
          </w:divBdr>
        </w:div>
        <w:div w:id="2030713553">
          <w:marLeft w:val="0"/>
          <w:marRight w:val="0"/>
          <w:marTop w:val="0"/>
          <w:marBottom w:val="0"/>
          <w:divBdr>
            <w:top w:val="none" w:sz="0" w:space="0" w:color="auto"/>
            <w:left w:val="none" w:sz="0" w:space="0" w:color="auto"/>
            <w:bottom w:val="none" w:sz="0" w:space="0" w:color="auto"/>
            <w:right w:val="none" w:sz="0" w:space="0" w:color="auto"/>
          </w:divBdr>
        </w:div>
        <w:div w:id="59792651">
          <w:marLeft w:val="0"/>
          <w:marRight w:val="0"/>
          <w:marTop w:val="0"/>
          <w:marBottom w:val="0"/>
          <w:divBdr>
            <w:top w:val="none" w:sz="0" w:space="0" w:color="auto"/>
            <w:left w:val="none" w:sz="0" w:space="0" w:color="auto"/>
            <w:bottom w:val="none" w:sz="0" w:space="0" w:color="auto"/>
            <w:right w:val="none" w:sz="0" w:space="0" w:color="auto"/>
          </w:divBdr>
        </w:div>
        <w:div w:id="183984166">
          <w:marLeft w:val="0"/>
          <w:marRight w:val="0"/>
          <w:marTop w:val="0"/>
          <w:marBottom w:val="0"/>
          <w:divBdr>
            <w:top w:val="none" w:sz="0" w:space="0" w:color="auto"/>
            <w:left w:val="none" w:sz="0" w:space="0" w:color="auto"/>
            <w:bottom w:val="none" w:sz="0" w:space="0" w:color="auto"/>
            <w:right w:val="none" w:sz="0" w:space="0" w:color="auto"/>
          </w:divBdr>
        </w:div>
        <w:div w:id="812214078">
          <w:marLeft w:val="0"/>
          <w:marRight w:val="0"/>
          <w:marTop w:val="0"/>
          <w:marBottom w:val="0"/>
          <w:divBdr>
            <w:top w:val="none" w:sz="0" w:space="0" w:color="auto"/>
            <w:left w:val="none" w:sz="0" w:space="0" w:color="auto"/>
            <w:bottom w:val="none" w:sz="0" w:space="0" w:color="auto"/>
            <w:right w:val="none" w:sz="0" w:space="0" w:color="auto"/>
          </w:divBdr>
        </w:div>
        <w:div w:id="1844273768">
          <w:marLeft w:val="0"/>
          <w:marRight w:val="0"/>
          <w:marTop w:val="0"/>
          <w:marBottom w:val="0"/>
          <w:divBdr>
            <w:top w:val="none" w:sz="0" w:space="0" w:color="auto"/>
            <w:left w:val="none" w:sz="0" w:space="0" w:color="auto"/>
            <w:bottom w:val="none" w:sz="0" w:space="0" w:color="auto"/>
            <w:right w:val="none" w:sz="0" w:space="0" w:color="auto"/>
          </w:divBdr>
        </w:div>
        <w:div w:id="1630476646">
          <w:marLeft w:val="0"/>
          <w:marRight w:val="0"/>
          <w:marTop w:val="0"/>
          <w:marBottom w:val="0"/>
          <w:divBdr>
            <w:top w:val="none" w:sz="0" w:space="0" w:color="auto"/>
            <w:left w:val="none" w:sz="0" w:space="0" w:color="auto"/>
            <w:bottom w:val="none" w:sz="0" w:space="0" w:color="auto"/>
            <w:right w:val="none" w:sz="0" w:space="0" w:color="auto"/>
          </w:divBdr>
        </w:div>
        <w:div w:id="1887524213">
          <w:marLeft w:val="0"/>
          <w:marRight w:val="0"/>
          <w:marTop w:val="0"/>
          <w:marBottom w:val="0"/>
          <w:divBdr>
            <w:top w:val="none" w:sz="0" w:space="0" w:color="auto"/>
            <w:left w:val="none" w:sz="0" w:space="0" w:color="auto"/>
            <w:bottom w:val="none" w:sz="0" w:space="0" w:color="auto"/>
            <w:right w:val="none" w:sz="0" w:space="0" w:color="auto"/>
          </w:divBdr>
        </w:div>
        <w:div w:id="298807471">
          <w:marLeft w:val="0"/>
          <w:marRight w:val="0"/>
          <w:marTop w:val="0"/>
          <w:marBottom w:val="0"/>
          <w:divBdr>
            <w:top w:val="none" w:sz="0" w:space="0" w:color="auto"/>
            <w:left w:val="none" w:sz="0" w:space="0" w:color="auto"/>
            <w:bottom w:val="none" w:sz="0" w:space="0" w:color="auto"/>
            <w:right w:val="none" w:sz="0" w:space="0" w:color="auto"/>
          </w:divBdr>
        </w:div>
        <w:div w:id="56124321">
          <w:marLeft w:val="0"/>
          <w:marRight w:val="0"/>
          <w:marTop w:val="0"/>
          <w:marBottom w:val="0"/>
          <w:divBdr>
            <w:top w:val="none" w:sz="0" w:space="0" w:color="auto"/>
            <w:left w:val="none" w:sz="0" w:space="0" w:color="auto"/>
            <w:bottom w:val="none" w:sz="0" w:space="0" w:color="auto"/>
            <w:right w:val="none" w:sz="0" w:space="0" w:color="auto"/>
          </w:divBdr>
        </w:div>
        <w:div w:id="1277249971">
          <w:marLeft w:val="0"/>
          <w:marRight w:val="0"/>
          <w:marTop w:val="0"/>
          <w:marBottom w:val="0"/>
          <w:divBdr>
            <w:top w:val="none" w:sz="0" w:space="0" w:color="auto"/>
            <w:left w:val="none" w:sz="0" w:space="0" w:color="auto"/>
            <w:bottom w:val="none" w:sz="0" w:space="0" w:color="auto"/>
            <w:right w:val="none" w:sz="0" w:space="0" w:color="auto"/>
          </w:divBdr>
        </w:div>
        <w:div w:id="2106415324">
          <w:marLeft w:val="0"/>
          <w:marRight w:val="0"/>
          <w:marTop w:val="0"/>
          <w:marBottom w:val="0"/>
          <w:divBdr>
            <w:top w:val="none" w:sz="0" w:space="0" w:color="auto"/>
            <w:left w:val="none" w:sz="0" w:space="0" w:color="auto"/>
            <w:bottom w:val="none" w:sz="0" w:space="0" w:color="auto"/>
            <w:right w:val="none" w:sz="0" w:space="0" w:color="auto"/>
          </w:divBdr>
        </w:div>
        <w:div w:id="38361377">
          <w:marLeft w:val="0"/>
          <w:marRight w:val="0"/>
          <w:marTop w:val="0"/>
          <w:marBottom w:val="0"/>
          <w:divBdr>
            <w:top w:val="none" w:sz="0" w:space="0" w:color="auto"/>
            <w:left w:val="none" w:sz="0" w:space="0" w:color="auto"/>
            <w:bottom w:val="none" w:sz="0" w:space="0" w:color="auto"/>
            <w:right w:val="none" w:sz="0" w:space="0" w:color="auto"/>
          </w:divBdr>
        </w:div>
        <w:div w:id="1546018068">
          <w:marLeft w:val="0"/>
          <w:marRight w:val="0"/>
          <w:marTop w:val="0"/>
          <w:marBottom w:val="0"/>
          <w:divBdr>
            <w:top w:val="none" w:sz="0" w:space="0" w:color="auto"/>
            <w:left w:val="none" w:sz="0" w:space="0" w:color="auto"/>
            <w:bottom w:val="none" w:sz="0" w:space="0" w:color="auto"/>
            <w:right w:val="none" w:sz="0" w:space="0" w:color="auto"/>
          </w:divBdr>
        </w:div>
        <w:div w:id="1745957413">
          <w:marLeft w:val="0"/>
          <w:marRight w:val="0"/>
          <w:marTop w:val="0"/>
          <w:marBottom w:val="0"/>
          <w:divBdr>
            <w:top w:val="none" w:sz="0" w:space="0" w:color="auto"/>
            <w:left w:val="none" w:sz="0" w:space="0" w:color="auto"/>
            <w:bottom w:val="none" w:sz="0" w:space="0" w:color="auto"/>
            <w:right w:val="none" w:sz="0" w:space="0" w:color="auto"/>
          </w:divBdr>
        </w:div>
        <w:div w:id="1296909220">
          <w:marLeft w:val="0"/>
          <w:marRight w:val="0"/>
          <w:marTop w:val="0"/>
          <w:marBottom w:val="0"/>
          <w:divBdr>
            <w:top w:val="none" w:sz="0" w:space="0" w:color="auto"/>
            <w:left w:val="none" w:sz="0" w:space="0" w:color="auto"/>
            <w:bottom w:val="none" w:sz="0" w:space="0" w:color="auto"/>
            <w:right w:val="none" w:sz="0" w:space="0" w:color="auto"/>
          </w:divBdr>
        </w:div>
        <w:div w:id="51734205">
          <w:marLeft w:val="0"/>
          <w:marRight w:val="0"/>
          <w:marTop w:val="0"/>
          <w:marBottom w:val="0"/>
          <w:divBdr>
            <w:top w:val="none" w:sz="0" w:space="0" w:color="auto"/>
            <w:left w:val="none" w:sz="0" w:space="0" w:color="auto"/>
            <w:bottom w:val="none" w:sz="0" w:space="0" w:color="auto"/>
            <w:right w:val="none" w:sz="0" w:space="0" w:color="auto"/>
          </w:divBdr>
        </w:div>
        <w:div w:id="2017077622">
          <w:marLeft w:val="0"/>
          <w:marRight w:val="0"/>
          <w:marTop w:val="0"/>
          <w:marBottom w:val="0"/>
          <w:divBdr>
            <w:top w:val="none" w:sz="0" w:space="0" w:color="auto"/>
            <w:left w:val="none" w:sz="0" w:space="0" w:color="auto"/>
            <w:bottom w:val="none" w:sz="0" w:space="0" w:color="auto"/>
            <w:right w:val="none" w:sz="0" w:space="0" w:color="auto"/>
          </w:divBdr>
        </w:div>
        <w:div w:id="494952723">
          <w:marLeft w:val="0"/>
          <w:marRight w:val="0"/>
          <w:marTop w:val="0"/>
          <w:marBottom w:val="0"/>
          <w:divBdr>
            <w:top w:val="none" w:sz="0" w:space="0" w:color="auto"/>
            <w:left w:val="none" w:sz="0" w:space="0" w:color="auto"/>
            <w:bottom w:val="none" w:sz="0" w:space="0" w:color="auto"/>
            <w:right w:val="none" w:sz="0" w:space="0" w:color="auto"/>
          </w:divBdr>
        </w:div>
        <w:div w:id="1093169263">
          <w:marLeft w:val="0"/>
          <w:marRight w:val="0"/>
          <w:marTop w:val="0"/>
          <w:marBottom w:val="0"/>
          <w:divBdr>
            <w:top w:val="none" w:sz="0" w:space="0" w:color="auto"/>
            <w:left w:val="none" w:sz="0" w:space="0" w:color="auto"/>
            <w:bottom w:val="none" w:sz="0" w:space="0" w:color="auto"/>
            <w:right w:val="none" w:sz="0" w:space="0" w:color="auto"/>
          </w:divBdr>
        </w:div>
        <w:div w:id="61755036">
          <w:marLeft w:val="0"/>
          <w:marRight w:val="0"/>
          <w:marTop w:val="0"/>
          <w:marBottom w:val="0"/>
          <w:divBdr>
            <w:top w:val="none" w:sz="0" w:space="0" w:color="auto"/>
            <w:left w:val="none" w:sz="0" w:space="0" w:color="auto"/>
            <w:bottom w:val="none" w:sz="0" w:space="0" w:color="auto"/>
            <w:right w:val="none" w:sz="0" w:space="0" w:color="auto"/>
          </w:divBdr>
        </w:div>
        <w:div w:id="1698777601">
          <w:marLeft w:val="0"/>
          <w:marRight w:val="0"/>
          <w:marTop w:val="0"/>
          <w:marBottom w:val="0"/>
          <w:divBdr>
            <w:top w:val="none" w:sz="0" w:space="0" w:color="auto"/>
            <w:left w:val="none" w:sz="0" w:space="0" w:color="auto"/>
            <w:bottom w:val="none" w:sz="0" w:space="0" w:color="auto"/>
            <w:right w:val="none" w:sz="0" w:space="0" w:color="auto"/>
          </w:divBdr>
        </w:div>
        <w:div w:id="347410014">
          <w:marLeft w:val="0"/>
          <w:marRight w:val="0"/>
          <w:marTop w:val="0"/>
          <w:marBottom w:val="0"/>
          <w:divBdr>
            <w:top w:val="none" w:sz="0" w:space="0" w:color="auto"/>
            <w:left w:val="none" w:sz="0" w:space="0" w:color="auto"/>
            <w:bottom w:val="none" w:sz="0" w:space="0" w:color="auto"/>
            <w:right w:val="none" w:sz="0" w:space="0" w:color="auto"/>
          </w:divBdr>
        </w:div>
        <w:div w:id="1136606633">
          <w:marLeft w:val="0"/>
          <w:marRight w:val="0"/>
          <w:marTop w:val="0"/>
          <w:marBottom w:val="0"/>
          <w:divBdr>
            <w:top w:val="none" w:sz="0" w:space="0" w:color="auto"/>
            <w:left w:val="none" w:sz="0" w:space="0" w:color="auto"/>
            <w:bottom w:val="none" w:sz="0" w:space="0" w:color="auto"/>
            <w:right w:val="none" w:sz="0" w:space="0" w:color="auto"/>
          </w:divBdr>
        </w:div>
        <w:div w:id="250549546">
          <w:marLeft w:val="0"/>
          <w:marRight w:val="0"/>
          <w:marTop w:val="0"/>
          <w:marBottom w:val="0"/>
          <w:divBdr>
            <w:top w:val="none" w:sz="0" w:space="0" w:color="auto"/>
            <w:left w:val="none" w:sz="0" w:space="0" w:color="auto"/>
            <w:bottom w:val="none" w:sz="0" w:space="0" w:color="auto"/>
            <w:right w:val="none" w:sz="0" w:space="0" w:color="auto"/>
          </w:divBdr>
        </w:div>
        <w:div w:id="2823446">
          <w:marLeft w:val="0"/>
          <w:marRight w:val="0"/>
          <w:marTop w:val="0"/>
          <w:marBottom w:val="0"/>
          <w:divBdr>
            <w:top w:val="none" w:sz="0" w:space="0" w:color="auto"/>
            <w:left w:val="none" w:sz="0" w:space="0" w:color="auto"/>
            <w:bottom w:val="none" w:sz="0" w:space="0" w:color="auto"/>
            <w:right w:val="none" w:sz="0" w:space="0" w:color="auto"/>
          </w:divBdr>
        </w:div>
        <w:div w:id="1786073515">
          <w:marLeft w:val="0"/>
          <w:marRight w:val="0"/>
          <w:marTop w:val="0"/>
          <w:marBottom w:val="0"/>
          <w:divBdr>
            <w:top w:val="none" w:sz="0" w:space="0" w:color="auto"/>
            <w:left w:val="none" w:sz="0" w:space="0" w:color="auto"/>
            <w:bottom w:val="none" w:sz="0" w:space="0" w:color="auto"/>
            <w:right w:val="none" w:sz="0" w:space="0" w:color="auto"/>
          </w:divBdr>
        </w:div>
        <w:div w:id="672535743">
          <w:marLeft w:val="0"/>
          <w:marRight w:val="0"/>
          <w:marTop w:val="0"/>
          <w:marBottom w:val="0"/>
          <w:divBdr>
            <w:top w:val="none" w:sz="0" w:space="0" w:color="auto"/>
            <w:left w:val="none" w:sz="0" w:space="0" w:color="auto"/>
            <w:bottom w:val="none" w:sz="0" w:space="0" w:color="auto"/>
            <w:right w:val="none" w:sz="0" w:space="0" w:color="auto"/>
          </w:divBdr>
        </w:div>
        <w:div w:id="62879124">
          <w:marLeft w:val="0"/>
          <w:marRight w:val="0"/>
          <w:marTop w:val="0"/>
          <w:marBottom w:val="0"/>
          <w:divBdr>
            <w:top w:val="none" w:sz="0" w:space="0" w:color="auto"/>
            <w:left w:val="none" w:sz="0" w:space="0" w:color="auto"/>
            <w:bottom w:val="none" w:sz="0" w:space="0" w:color="auto"/>
            <w:right w:val="none" w:sz="0" w:space="0" w:color="auto"/>
          </w:divBdr>
        </w:div>
      </w:divsChild>
    </w:div>
    <w:div w:id="1514493014">
      <w:bodyDiv w:val="1"/>
      <w:marLeft w:val="0"/>
      <w:marRight w:val="0"/>
      <w:marTop w:val="0"/>
      <w:marBottom w:val="0"/>
      <w:divBdr>
        <w:top w:val="none" w:sz="0" w:space="0" w:color="auto"/>
        <w:left w:val="none" w:sz="0" w:space="0" w:color="auto"/>
        <w:bottom w:val="none" w:sz="0" w:space="0" w:color="auto"/>
        <w:right w:val="none" w:sz="0" w:space="0" w:color="auto"/>
      </w:divBdr>
    </w:div>
    <w:div w:id="164974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Mis%20documentos\Estudios\CFGS\Plantilla.odt\Apunt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Apuntes</Template>
  <TotalTime>3010</TotalTime>
  <Pages>1</Pages>
  <Words>6419</Words>
  <Characters>35309</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Apuntes</vt:lpstr>
    </vt:vector>
  </TitlesOfParts>
  <Company/>
  <LinksUpToDate>false</LinksUpToDate>
  <CharactersWithSpaces>41645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Apuntes</dc:title>
  <dc:creator>mlmc</dc:creator>
  <cp:lastModifiedBy>Pedro</cp:lastModifiedBy>
  <cp:revision>198</cp:revision>
  <cp:lastPrinted>2015-06-10T05:38:00Z</cp:lastPrinted>
  <dcterms:created xsi:type="dcterms:W3CDTF">2015-06-02T18:18:00Z</dcterms:created>
  <dcterms:modified xsi:type="dcterms:W3CDTF">2015-06-10T05:38:00Z</dcterms:modified>
</cp:coreProperties>
</file>